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925CDD" w:rsidRDefault="00035EC1" w:rsidP="004E1AED">
      <w:pPr>
        <w:pStyle w:val="a4"/>
        <w:rPr>
          <w:lang w:val="en-GB"/>
        </w:rPr>
      </w:pPr>
      <w:r>
        <w:rPr>
          <w:rFonts w:hint="eastAsia"/>
        </w:rPr>
        <w:t>X</w:t>
      </w:r>
      <w:r>
        <w:t>SQL</w:t>
      </w:r>
      <w:r>
        <w:rPr>
          <w:rFonts w:hint="eastAsia"/>
        </w:rPr>
        <w:t>开发说明</w:t>
      </w:r>
    </w:p>
    <w:p w:rsidR="00FB4B33" w:rsidRDefault="00FB4B33" w:rsidP="00FB4B33">
      <w:bookmarkStart w:id="0" w:name="_XSQL创建数据库对象"/>
      <w:bookmarkEnd w:id="0"/>
    </w:p>
    <w:sdt>
      <w:sdtPr>
        <w:rPr>
          <w:rFonts w:asciiTheme="minorHAnsi" w:eastAsiaTheme="minorEastAsia" w:hAnsiTheme="minorHAnsi" w:cstheme="minorBidi"/>
          <w:caps w:val="0"/>
          <w:color w:val="auto"/>
          <w:spacing w:val="0"/>
          <w:lang w:val="zh-CN"/>
        </w:rPr>
        <w:id w:val="-3756254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57015" w:rsidRDefault="00257015">
          <w:pPr>
            <w:pStyle w:val="TOC"/>
          </w:pPr>
          <w:r>
            <w:rPr>
              <w:lang w:val="zh-CN"/>
            </w:rPr>
            <w:t>目录</w:t>
          </w:r>
        </w:p>
        <w:p w:rsidR="00A23A73" w:rsidRDefault="00257015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2285933" w:history="1">
            <w:r w:rsidR="00A23A73" w:rsidRPr="00A13359">
              <w:rPr>
                <w:rStyle w:val="af9"/>
                <w:noProof/>
              </w:rPr>
              <w:t>XSQL</w:t>
            </w:r>
            <w:r w:rsidR="00A23A73" w:rsidRPr="00A13359">
              <w:rPr>
                <w:rStyle w:val="af9"/>
                <w:rFonts w:hint="eastAsia"/>
                <w:noProof/>
              </w:rPr>
              <w:t>创建数据库对象</w:t>
            </w:r>
            <w:r w:rsidR="00A23A73">
              <w:rPr>
                <w:noProof/>
                <w:webHidden/>
              </w:rPr>
              <w:tab/>
            </w:r>
            <w:r w:rsidR="00A23A73">
              <w:rPr>
                <w:noProof/>
                <w:webHidden/>
              </w:rPr>
              <w:fldChar w:fldCharType="begin"/>
            </w:r>
            <w:r w:rsidR="00A23A73">
              <w:rPr>
                <w:noProof/>
                <w:webHidden/>
              </w:rPr>
              <w:instrText xml:space="preserve"> PAGEREF _Toc512285933 \h </w:instrText>
            </w:r>
            <w:r w:rsidR="00A23A73">
              <w:rPr>
                <w:noProof/>
                <w:webHidden/>
              </w:rPr>
            </w:r>
            <w:r w:rsidR="00A23A73">
              <w:rPr>
                <w:noProof/>
                <w:webHidden/>
              </w:rPr>
              <w:fldChar w:fldCharType="separate"/>
            </w:r>
            <w:r w:rsidR="00A23A73">
              <w:rPr>
                <w:noProof/>
                <w:webHidden/>
              </w:rPr>
              <w:t>3</w:t>
            </w:r>
            <w:r w:rsidR="00A23A73"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34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创建多种数据库的对象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35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创建多种数据库的对象并初始化数据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36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应用级触发器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37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常规</w:t>
            </w:r>
            <w:r w:rsidRPr="00A13359">
              <w:rPr>
                <w:rStyle w:val="af9"/>
                <w:noProof/>
                <w:lang w:val="en-GB"/>
              </w:rPr>
              <w:t>List</w:t>
            </w:r>
            <w:r w:rsidRPr="00A13359">
              <w:rPr>
                <w:rStyle w:val="af9"/>
                <w:rFonts w:hint="eastAsia"/>
                <w:noProof/>
              </w:rPr>
              <w:t>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38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带参数的查询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39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函数型参数（主键</w:t>
            </w:r>
            <w:r w:rsidRPr="00A13359">
              <w:rPr>
                <w:rStyle w:val="af9"/>
                <w:noProof/>
              </w:rPr>
              <w:t>ID</w:t>
            </w:r>
            <w:r w:rsidRPr="00A13359">
              <w:rPr>
                <w:rStyle w:val="af9"/>
                <w:rFonts w:hint="eastAsia"/>
                <w:noProof/>
              </w:rPr>
              <w:t>的生成）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40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动态参数的查询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41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表名可变的</w:t>
            </w:r>
            <w:r w:rsidRPr="00A13359">
              <w:rPr>
                <w:rStyle w:val="af9"/>
                <w:noProof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42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表</w:t>
            </w:r>
            <w:r w:rsidRPr="00A13359">
              <w:rPr>
                <w:rStyle w:val="af9"/>
                <w:rFonts w:hint="eastAsia"/>
                <w:noProof/>
                <w:lang w:val="en-GB"/>
              </w:rPr>
              <w:t>字段名可变的</w:t>
            </w:r>
            <w:r w:rsidRPr="00A13359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43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  <w:lang w:val="en-GB"/>
              </w:rPr>
              <w:t>排序组合</w:t>
            </w:r>
            <w:r w:rsidRPr="00A13359">
              <w:rPr>
                <w:rStyle w:val="af9"/>
                <w:noProof/>
                <w:lang w:val="en-GB"/>
              </w:rPr>
              <w:t>Order By</w:t>
            </w:r>
            <w:r w:rsidRPr="00A13359">
              <w:rPr>
                <w:rStyle w:val="af9"/>
                <w:rFonts w:hint="eastAsia"/>
                <w:noProof/>
                <w:lang w:val="en-GB"/>
              </w:rPr>
              <w:t>可变的</w:t>
            </w:r>
            <w:r w:rsidRPr="00A13359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44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  <w:lang w:val="en-GB"/>
              </w:rPr>
              <w:t>表分区内查询的可变</w:t>
            </w:r>
            <w:r w:rsidRPr="00A13359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45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  <w:lang w:val="en-GB"/>
              </w:rPr>
              <w:t>分页页码可变的</w:t>
            </w:r>
            <w:r w:rsidRPr="00A13359">
              <w:rPr>
                <w:rStyle w:val="af9"/>
                <w:noProof/>
                <w:lang w:val="en-GB"/>
              </w:rPr>
              <w:t>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46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  <w:lang w:val="en-GB"/>
              </w:rPr>
              <w:t>分页查询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47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  <w:lang w:val="en-GB"/>
              </w:rPr>
              <w:t>懒人查询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48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转义数据库关键字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49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查询结果为</w:t>
            </w:r>
            <w:r w:rsidRPr="00A13359">
              <w:rPr>
                <w:rStyle w:val="af9"/>
                <w:noProof/>
                <w:lang w:val="en-GB"/>
              </w:rPr>
              <w:t>Map</w:t>
            </w:r>
            <w:r w:rsidRPr="00A13359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50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查询结果为</w:t>
            </w:r>
            <w:r w:rsidRPr="00A13359">
              <w:rPr>
                <w:rStyle w:val="af9"/>
                <w:rFonts w:hint="eastAsia"/>
                <w:noProof/>
                <w:lang w:val="en-GB"/>
              </w:rPr>
              <w:t>表分区</w:t>
            </w:r>
            <w:r w:rsidRPr="00A13359">
              <w:rPr>
                <w:rStyle w:val="af9"/>
                <w:rFonts w:hint="eastAsia"/>
                <w:noProof/>
              </w:rPr>
              <w:t>结构的查询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51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表字段与</w:t>
            </w:r>
            <w:r w:rsidRPr="00A13359">
              <w:rPr>
                <w:rStyle w:val="af9"/>
                <w:noProof/>
              </w:rPr>
              <w:t>Java</w:t>
            </w:r>
            <w:r w:rsidRPr="00A13359">
              <w:rPr>
                <w:rStyle w:val="af9"/>
                <w:rFonts w:hint="eastAsia"/>
                <w:noProof/>
                <w:lang w:val="en-GB"/>
              </w:rPr>
              <w:t>属性名不同时的查询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52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一对一复合型查询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53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一对多复合型查询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54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执行多个</w:t>
            </w:r>
            <w:r w:rsidRPr="00A13359">
              <w:rPr>
                <w:rStyle w:val="af9"/>
                <w:noProof/>
              </w:rPr>
              <w:t>SQL</w:t>
            </w:r>
            <w:r w:rsidRPr="00A13359">
              <w:rPr>
                <w:rStyle w:val="af9"/>
                <w:rFonts w:hint="eastAsia"/>
                <w:noProof/>
              </w:rPr>
              <w:t>语句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55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56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预处理的批量执行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57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存储过程及函数（无入参的）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58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存储过程及函数（带参数的）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59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分域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60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安全（防止</w:t>
            </w:r>
            <w:r w:rsidRPr="00A13359">
              <w:rPr>
                <w:rStyle w:val="af9"/>
                <w:noProof/>
              </w:rPr>
              <w:t>SQL</w:t>
            </w:r>
            <w:r w:rsidRPr="00A13359">
              <w:rPr>
                <w:rStyle w:val="af9"/>
                <w:rFonts w:hint="eastAsia"/>
                <w:noProof/>
              </w:rPr>
              <w:t>注入</w:t>
            </w:r>
            <w:r w:rsidRPr="00A13359">
              <w:rPr>
                <w:rStyle w:val="af9"/>
                <w:rFonts w:hint="eastAsia"/>
                <w:noProof/>
                <w:lang w:val="en-GB"/>
              </w:rPr>
              <w:t>攻击</w:t>
            </w:r>
            <w:r w:rsidRPr="00A13359">
              <w:rPr>
                <w:rStyle w:val="af9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73" w:rsidRDefault="00A23A73">
          <w:pPr>
            <w:pStyle w:val="10"/>
            <w:tabs>
              <w:tab w:val="right" w:leader="dot" w:pos="9017"/>
            </w:tabs>
            <w:rPr>
              <w:noProof/>
              <w:kern w:val="2"/>
              <w:sz w:val="21"/>
            </w:rPr>
          </w:pPr>
          <w:hyperlink w:anchor="_Toc512285961" w:history="1">
            <w:r w:rsidRPr="00A13359">
              <w:rPr>
                <w:rStyle w:val="af9"/>
                <w:noProof/>
              </w:rPr>
              <w:t>XSQL</w:t>
            </w:r>
            <w:r w:rsidRPr="00A13359">
              <w:rPr>
                <w:rStyle w:val="af9"/>
                <w:rFonts w:hint="eastAsia"/>
                <w:noProof/>
              </w:rPr>
              <w:t>日期时间的处理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_Toc512285961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015" w:rsidRDefault="00257015">
          <w:r>
            <w:rPr>
              <w:b/>
              <w:bCs/>
              <w:lang w:val="zh-CN"/>
            </w:rPr>
            <w:fldChar w:fldCharType="end"/>
          </w:r>
        </w:p>
      </w:sdtContent>
    </w:sdt>
    <w:p w:rsidR="008E258D" w:rsidRDefault="008E258D">
      <w:r>
        <w:br w:type="page"/>
      </w:r>
    </w:p>
    <w:p w:rsidR="00194DF6" w:rsidRPr="00455084" w:rsidRDefault="00455084">
      <w:pPr>
        <w:pStyle w:val="1"/>
        <w:rPr>
          <w:lang w:val="en-GB"/>
        </w:rPr>
      </w:pPr>
      <w:bookmarkStart w:id="1" w:name="_Toc512285933"/>
      <w:r>
        <w:lastRenderedPageBreak/>
        <w:t>XSQL</w:t>
      </w:r>
      <w:r>
        <w:t>创建数据库对象</w:t>
      </w:r>
      <w:bookmarkEnd w:id="1"/>
    </w:p>
    <w:p w:rsidR="00B1490E" w:rsidRDefault="00B1490E" w:rsidP="004E1AED">
      <w:r>
        <w:rPr>
          <w:rFonts w:hint="eastAsia"/>
        </w:rPr>
        <w:t>在项目（</w:t>
      </w:r>
      <w:r>
        <w:rPr>
          <w:rFonts w:hint="eastAsia"/>
        </w:rPr>
        <w:t>W</w:t>
      </w:r>
      <w:r>
        <w:rPr>
          <w:lang w:val="en-GB"/>
        </w:rPr>
        <w:t>eb</w:t>
      </w:r>
      <w:r>
        <w:rPr>
          <w:rFonts w:hint="eastAsia"/>
          <w:lang w:val="en-GB"/>
        </w:rPr>
        <w:t>服务或桌面应用</w:t>
      </w:r>
      <w:r>
        <w:rPr>
          <w:rFonts w:hint="eastAsia"/>
        </w:rPr>
        <w:t>）启动时，自动判定数据库对象是否存在，当对象不存在时执行创建</w:t>
      </w:r>
      <w:r>
        <w:rPr>
          <w:rFonts w:hint="eastAsia"/>
        </w:rPr>
        <w:t>SQL</w:t>
      </w:r>
      <w:r>
        <w:rPr>
          <w:rFonts w:hint="eastAsia"/>
        </w:rPr>
        <w:t>创建对象。</w:t>
      </w:r>
    </w:p>
    <w:p w:rsidR="00737FA9" w:rsidRPr="00737FA9" w:rsidRDefault="00737FA9" w:rsidP="004E1AED">
      <w:pPr>
        <w:rPr>
          <w:lang w:val="en-GB"/>
        </w:rPr>
      </w:pPr>
      <w:r>
        <w:t>方便</w:t>
      </w:r>
      <w:r w:rsidR="00562262">
        <w:t>好用</w:t>
      </w:r>
      <w:r>
        <w:rPr>
          <w:rFonts w:hint="eastAsia"/>
        </w:rPr>
        <w:t>的功能，只须给定一个空数据库，即能在项目启动时，构造完整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数据库。</w:t>
      </w:r>
    </w:p>
    <w:p w:rsidR="00B1490E" w:rsidRDefault="00B1490E" w:rsidP="004E1AED">
      <w:pPr>
        <w:rPr>
          <w:lang w:val="en-GB"/>
        </w:rPr>
      </w:pPr>
      <w:r>
        <w:t>数据库对象包括：表、视图、过程、函数、序列</w:t>
      </w:r>
      <w:r>
        <w:rPr>
          <w:rFonts w:hint="eastAsia"/>
          <w:lang w:val="en-GB"/>
        </w:rPr>
        <w:t>（</w:t>
      </w:r>
      <w:r>
        <w:rPr>
          <w:lang w:val="en-GB"/>
        </w:rPr>
        <w:t>Oracle</w:t>
      </w:r>
      <w:r>
        <w:rPr>
          <w:rFonts w:hint="eastAsia"/>
          <w:lang w:val="en-GB"/>
        </w:rPr>
        <w:t>）、索引、触发器、约束等</w:t>
      </w:r>
      <w:r w:rsidR="003A1DDA">
        <w:rPr>
          <w:rFonts w:hint="eastAsia"/>
          <w:lang w:val="en-GB"/>
        </w:rPr>
        <w:t>数据概念的</w:t>
      </w:r>
      <w:r w:rsidR="006B1929"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。</w:t>
      </w:r>
    </w:p>
    <w:p w:rsidR="00B1490E" w:rsidRDefault="00B1490E" w:rsidP="004E1AED">
      <w:pPr>
        <w:rPr>
          <w:lang w:val="en-GB"/>
        </w:rPr>
      </w:pPr>
      <w:r>
        <w:rPr>
          <w:lang w:val="en-GB"/>
        </w:rPr>
        <w:t>支持数据库类型如下：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B1490E" w:rsidRDefault="00B1490E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1D1039" w:rsidRPr="00B1490E" w:rsidRDefault="001D1039" w:rsidP="00976031">
      <w:pPr>
        <w:pStyle w:val="af8"/>
        <w:numPr>
          <w:ilvl w:val="0"/>
          <w:numId w:val="1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</w:t>
      </w:r>
      <w:r w:rsidR="004F1B82">
        <w:rPr>
          <w:rFonts w:hint="eastAsia"/>
          <w:lang w:val="en-GB"/>
        </w:rPr>
        <w:t>或</w:t>
      </w:r>
      <w:r>
        <w:rPr>
          <w:rFonts w:hint="eastAsia"/>
          <w:lang w:val="en-GB"/>
        </w:rPr>
        <w:t>扩展</w:t>
      </w:r>
      <w:r w:rsidRPr="001D1039">
        <w:rPr>
          <w:lang w:val="en-GB"/>
        </w:rPr>
        <w:t>XSQLDBMetadata.xml</w:t>
      </w:r>
      <w:r>
        <w:rPr>
          <w:lang w:val="en-GB"/>
        </w:rPr>
        <w:t>配置文件来实现。</w:t>
      </w:r>
    </w:p>
    <w:p w:rsidR="00EA0BD6" w:rsidRDefault="00542373" w:rsidP="00324785">
      <w:r>
        <w:rPr>
          <w:rFonts w:hint="eastAsia"/>
        </w:rPr>
        <w:t>用此方法创建的数据库对象，均可通过</w:t>
      </w:r>
      <w:r>
        <w:rPr>
          <w:rFonts w:hint="eastAsia"/>
        </w:rPr>
        <w:t xml:space="preserve"> </w:t>
      </w:r>
      <w:r>
        <w:rPr>
          <w:rFonts w:hint="eastAsia"/>
        </w:rPr>
        <w:t>管理页面</w:t>
      </w:r>
      <w:r w:rsidR="00EA0BD6">
        <w:rPr>
          <w:rFonts w:hint="eastAsia"/>
        </w:rPr>
        <w:t>（</w:t>
      </w:r>
      <w:hyperlink r:id="rId11" w:history="1">
        <w:r w:rsidR="006A0016" w:rsidRPr="006A5156">
          <w:rPr>
            <w:rStyle w:val="af9"/>
            <w:lang w:val="en-GB"/>
          </w:rPr>
          <w:t>http://127.0.0.1:80/</w:t>
        </w:r>
        <w:r w:rsidR="006A0016" w:rsidRPr="006A5156">
          <w:rPr>
            <w:rStyle w:val="af9"/>
            <w:rFonts w:hint="eastAsia"/>
            <w:lang w:val="en-GB"/>
          </w:rPr>
          <w:t>WebName</w:t>
        </w:r>
        <w:r w:rsidR="006A0016" w:rsidRPr="006A5156">
          <w:rPr>
            <w:rStyle w:val="af9"/>
            <w:lang w:val="en-GB"/>
          </w:rPr>
          <w:t>/analyses</w:t>
        </w:r>
      </w:hyperlink>
      <w:r w:rsidR="002D5304">
        <w:rPr>
          <w:rFonts w:hint="eastAsia"/>
          <w:lang w:val="en-GB"/>
        </w:rPr>
        <w:t>）</w:t>
      </w:r>
      <w:r>
        <w:rPr>
          <w:rFonts w:hint="eastAsia"/>
        </w:rPr>
        <w:t>反复重新创建（会先</w:t>
      </w:r>
      <w:r w:rsidR="00BE16FE">
        <w:rPr>
          <w:rFonts w:hint="eastAsia"/>
        </w:rPr>
        <w:t>删除</w:t>
      </w:r>
      <w:r>
        <w:rPr>
          <w:rFonts w:hint="eastAsia"/>
        </w:rPr>
        <w:t>后重新创建）</w:t>
      </w:r>
      <w:r w:rsidR="006A0016">
        <w:rPr>
          <w:rFonts w:hint="eastAsia"/>
        </w:rPr>
        <w:t>，如下图</w:t>
      </w:r>
      <w:r>
        <w:rPr>
          <w:rFonts w:hint="eastAsia"/>
        </w:rPr>
        <w:t>。</w:t>
      </w:r>
    </w:p>
    <w:p w:rsidR="001A2075" w:rsidRPr="00727DEF" w:rsidRDefault="001A2075" w:rsidP="00324785">
      <w:pPr>
        <w:rPr>
          <w:lang w:val="en-GB"/>
        </w:rPr>
      </w:pPr>
      <w:r>
        <w:rPr>
          <w:rFonts w:hint="eastAsia"/>
        </w:rPr>
        <w:t>管理页面需在</w:t>
      </w:r>
      <w:r>
        <w:rPr>
          <w:lang w:val="en-GB"/>
        </w:rPr>
        <w:t>web.xml</w:t>
      </w:r>
      <w:r>
        <w:rPr>
          <w:lang w:val="en-GB"/>
        </w:rPr>
        <w:t>中添加</w:t>
      </w:r>
      <w:r>
        <w:rPr>
          <w:rFonts w:hint="eastAsia"/>
          <w:lang w:val="en-GB"/>
        </w:rPr>
        <w:t>配置后，才能正常使用。配置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方法见</w:t>
      </w:r>
      <w:r w:rsidRPr="001A2075">
        <w:rPr>
          <w:lang w:val="en-GB"/>
        </w:rPr>
        <w:t>org.hy.common.xml.plugins.analyse</w:t>
      </w:r>
      <w:r>
        <w:rPr>
          <w:lang w:val="en-GB"/>
        </w:rPr>
        <w:t>.</w:t>
      </w:r>
      <w:r w:rsidRPr="001A2075">
        <w:rPr>
          <w:lang w:val="en-GB"/>
        </w:rPr>
        <w:t>AnalyseObjectServlet</w:t>
      </w:r>
      <w:r>
        <w:rPr>
          <w:rFonts w:hint="eastAsia"/>
          <w:lang w:val="en-GB"/>
        </w:rPr>
        <w:t>类中的说明。</w:t>
      </w:r>
    </w:p>
    <w:p w:rsidR="00EA0BD6" w:rsidRDefault="00EA0BD6" w:rsidP="00324785">
      <w:r>
        <w:rPr>
          <w:noProof/>
        </w:rPr>
        <w:lastRenderedPageBreak/>
        <w:drawing>
          <wp:inline distT="0" distB="0" distL="0" distR="0" wp14:anchorId="61C33F50" wp14:editId="39DD2899">
            <wp:extent cx="5732145" cy="4084955"/>
            <wp:effectExtent l="0" t="0" r="19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408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EC1" w:rsidRPr="003863F9" w:rsidRDefault="007745DF" w:rsidP="0032478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</w:t>
      </w:r>
      <w:r w:rsidR="00A819FC" w:rsidRPr="003863F9">
        <w:rPr>
          <w:rFonts w:hint="eastAsia"/>
          <w:b/>
        </w:rPr>
        <w:t>语法</w:t>
      </w:r>
      <w:r w:rsidRPr="003863F9">
        <w:rPr>
          <w:rFonts w:hint="eastAsia"/>
          <w:b/>
        </w:rPr>
        <w:t>：</w:t>
      </w:r>
      <w:r w:rsidRPr="003863F9">
        <w:rPr>
          <w:rFonts w:hint="eastAsia"/>
          <w:b/>
        </w:rPr>
        <w:t xml:space="preserve">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 w:rsidR="007E5C80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 w:rsidR="005F474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5F474B"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&lt;create&gt;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数据库对象名称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不区分大小写</w:t>
      </w:r>
      <w:r w:rsidRPr="00BB3B8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BB3B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5F474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445F9C" w:rsidRPr="00445F9C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D97E1D" w:rsidRPr="00D97E1D" w:rsidRDefault="00445F9C" w:rsidP="00976031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EA1A55" w:rsidRPr="003863F9" w:rsidRDefault="00CC33EE" w:rsidP="00445F9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="00D97E1D" w:rsidRPr="003863F9">
        <w:rPr>
          <w:b/>
        </w:rPr>
        <w:t>：</w:t>
      </w:r>
    </w:p>
    <w:p w:rsidR="009958E7" w:rsidRDefault="009958E7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&lt;content&gt;</w:t>
      </w:r>
      <w:r>
        <w:rPr>
          <w:rFonts w:hint="eastAsia"/>
          <w:lang w:val="en-GB"/>
        </w:rPr>
        <w:t>节点定义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语句，多个执行</w:t>
      </w:r>
      <w:r>
        <w:rPr>
          <w:rFonts w:hint="eastAsia"/>
          <w:lang w:val="en-GB"/>
        </w:rPr>
        <w:t>SQL</w:t>
      </w:r>
      <w:r w:rsidR="001E28DD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间用</w:t>
      </w:r>
      <w:r w:rsidR="001E28DD">
        <w:rPr>
          <w:rFonts w:hint="eastAsia"/>
          <w:lang w:val="en-GB"/>
        </w:rPr>
        <w:t>分号加除号</w:t>
      </w:r>
      <w:r w:rsidR="00BB6A3A">
        <w:rPr>
          <w:rFonts w:hint="eastAsia"/>
          <w:lang w:val="en-GB"/>
        </w:rPr>
        <w:t>（</w:t>
      </w:r>
      <w:r w:rsidRPr="00B81C1C">
        <w:rPr>
          <w:b/>
          <w:color w:val="FF0000"/>
          <w:lang w:val="en-GB"/>
        </w:rPr>
        <w:t>;/</w:t>
      </w:r>
      <w:r w:rsidR="001E28DD">
        <w:rPr>
          <w:lang w:val="en-GB"/>
        </w:rPr>
        <w:t>）</w:t>
      </w:r>
      <w:r>
        <w:rPr>
          <w:rFonts w:hint="eastAsia"/>
          <w:lang w:val="en-GB"/>
        </w:rPr>
        <w:t>分隔。这样就能更好的支持数据库</w:t>
      </w:r>
      <w:r w:rsidR="00A04F92">
        <w:rPr>
          <w:rFonts w:hint="eastAsia"/>
          <w:lang w:val="en-GB"/>
        </w:rPr>
        <w:t>存储</w:t>
      </w:r>
      <w:r>
        <w:rPr>
          <w:rFonts w:hint="eastAsia"/>
          <w:lang w:val="en-GB"/>
        </w:rPr>
        <w:t>过程及函数的构造。</w:t>
      </w:r>
    </w:p>
    <w:p w:rsidR="00C14EDF" w:rsidRDefault="00C14EDF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节点一定要放在最后，当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遇到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节点时，就立刻执行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语句，及显示</w:t>
      </w:r>
      <w:r>
        <w:rPr>
          <w:lang w:val="en-GB"/>
        </w:rPr>
        <w:t>&lt;comment&gt;</w:t>
      </w:r>
      <w:r>
        <w:rPr>
          <w:rFonts w:hint="eastAsia"/>
          <w:lang w:val="en-GB"/>
        </w:rPr>
        <w:t>节点的注释说明。</w:t>
      </w:r>
    </w:p>
    <w:p w:rsidR="006438D6" w:rsidRDefault="00D97E1D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lang w:val="en-GB"/>
        </w:rPr>
        <w:t>&lt;create&gt;</w:t>
      </w:r>
      <w:r>
        <w:rPr>
          <w:rFonts w:hint="eastAsia"/>
          <w:lang w:val="en-GB"/>
        </w:rPr>
        <w:t>节点中定义的数据库对象名称，会在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节点中定义的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中查找匹配，当未查找到时，会错异常，表示创建对象名称与创建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不匹配。</w:t>
      </w:r>
    </w:p>
    <w:p w:rsidR="003C138A" w:rsidRDefault="003C138A" w:rsidP="00976031">
      <w:pPr>
        <w:pStyle w:val="af8"/>
        <w:numPr>
          <w:ilvl w:val="0"/>
          <w:numId w:val="4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请尽量在</w:t>
      </w:r>
      <w:r>
        <w:rPr>
          <w:lang w:val="en-GB"/>
        </w:rPr>
        <w:t>&lt;content&gt;</w:t>
      </w:r>
      <w:r>
        <w:rPr>
          <w:rFonts w:hint="eastAsia"/>
          <w:lang w:val="en-GB"/>
        </w:rPr>
        <w:t>节点中编写可重复数次执行</w:t>
      </w:r>
      <w:r w:rsidR="001617D4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DA4120">
        <w:rPr>
          <w:rFonts w:hint="eastAsia"/>
          <w:lang w:val="en-GB"/>
        </w:rPr>
        <w:t>如，创建数据库对象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时，要向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表中插入一条配置数据，</w:t>
      </w:r>
      <w:r w:rsidR="00DA4120">
        <w:rPr>
          <w:rFonts w:hint="eastAsia"/>
          <w:lang w:val="en-GB"/>
        </w:rPr>
        <w:t>B</w:t>
      </w:r>
      <w:r w:rsidR="00DA4120">
        <w:rPr>
          <w:rFonts w:hint="eastAsia"/>
          <w:lang w:val="en-GB"/>
        </w:rPr>
        <w:t>表中也只能有一条对应数据库对象</w:t>
      </w:r>
      <w:r w:rsidR="00DA4120">
        <w:rPr>
          <w:rFonts w:hint="eastAsia"/>
          <w:lang w:val="en-GB"/>
        </w:rPr>
        <w:t>A</w:t>
      </w:r>
      <w:r w:rsidR="00DA4120">
        <w:rPr>
          <w:rFonts w:hint="eastAsia"/>
          <w:lang w:val="en-GB"/>
        </w:rPr>
        <w:t>的配置数据。此时，应当在</w:t>
      </w:r>
      <w:r w:rsidR="00DA4120">
        <w:rPr>
          <w:lang w:val="en-GB"/>
        </w:rPr>
        <w:t>INSERT</w:t>
      </w:r>
      <w:r w:rsidR="00DA4120">
        <w:rPr>
          <w:rFonts w:hint="eastAsia"/>
          <w:lang w:val="en-GB"/>
        </w:rPr>
        <w:t>语句前，再添加一条</w:t>
      </w:r>
      <w:r w:rsidR="00DA4120">
        <w:rPr>
          <w:lang w:val="en-GB"/>
        </w:rPr>
        <w:t>DELETE</w:t>
      </w:r>
      <w:r w:rsidR="00DA4120">
        <w:rPr>
          <w:rFonts w:hint="eastAsia"/>
          <w:lang w:val="en-GB"/>
        </w:rPr>
        <w:t>语句</w:t>
      </w:r>
      <w:r w:rsidR="00814E14">
        <w:rPr>
          <w:rFonts w:hint="eastAsia"/>
          <w:lang w:val="en-GB"/>
        </w:rPr>
        <w:t>，预防性的先删除</w:t>
      </w:r>
      <w:r w:rsidR="00814E14">
        <w:rPr>
          <w:rFonts w:hint="eastAsia"/>
          <w:lang w:val="en-GB"/>
        </w:rPr>
        <w:t>B</w:t>
      </w:r>
      <w:r w:rsidR="00814E14">
        <w:rPr>
          <w:rFonts w:hint="eastAsia"/>
          <w:lang w:val="en-GB"/>
        </w:rPr>
        <w:t>表的配置数据后</w:t>
      </w:r>
      <w:r w:rsidR="00885B03">
        <w:rPr>
          <w:rFonts w:hint="eastAsia"/>
          <w:lang w:val="en-GB"/>
        </w:rPr>
        <w:t>，再</w:t>
      </w:r>
      <w:r w:rsidR="00814E14">
        <w:rPr>
          <w:rFonts w:hint="eastAsia"/>
          <w:lang w:val="en-GB"/>
        </w:rPr>
        <w:t>插入配置数据，防止重复数据</w:t>
      </w:r>
      <w:r w:rsidR="00DA4120">
        <w:rPr>
          <w:rFonts w:hint="eastAsia"/>
          <w:lang w:val="en-GB"/>
        </w:rPr>
        <w:t>。</w:t>
      </w:r>
    </w:p>
    <w:p w:rsidR="00B37C7E" w:rsidRPr="00B37C7E" w:rsidRDefault="00B37C7E" w:rsidP="00B37C7E">
      <w:pPr>
        <w:rPr>
          <w:lang w:val="en-GB"/>
        </w:rPr>
      </w:pPr>
    </w:p>
    <w:p w:rsidR="00762D2B" w:rsidRPr="003863F9" w:rsidRDefault="00B1747D" w:rsidP="00445F9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EF19AF" w:rsidRPr="003863F9">
        <w:rPr>
          <w:rFonts w:hint="eastAsia"/>
          <w:b/>
        </w:rPr>
        <w:t>：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EA1A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CREATE TABLE TActivityType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activityTypeID     VARCHAR2(64)  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,activityType       NVARCHAR2(128)   NOT NULL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,infoComment        NVARCHAR2(2000)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,orderNo            NUMBER(10)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);/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ALTER TABLE TActivityType ADD CONSTRAINT PK_TActivityType PRIMARY KEY (activityTypeID)</w:t>
      </w:r>
      <w:proofErr w:type="gramStart"/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TABLE  TActivityType        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TActivityType.activityTypeID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TActivityType.activityType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TActivityType.infoComment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COMMENT ON COLUMN TActivityType.orderNo        IS '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A1A55" w:rsidRPr="00EA1A55" w:rsidRDefault="00CF726E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EA1A55" w:rsidRPr="00EA1A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EA1A55"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A1A55" w:rsidRPr="00EA1A55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EA1A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A496D" w:rsidRDefault="00EA1A55" w:rsidP="00976031">
      <w:pPr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EA1A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="00C204C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C204CA" w:rsidRDefault="00C204CA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7976E1" w:rsidRPr="006A496D" w:rsidRDefault="007976E1" w:rsidP="006A496D">
      <w:pP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</w:p>
    <w:p w:rsidR="00B1490E" w:rsidRPr="000B33DE" w:rsidRDefault="00B1490E" w:rsidP="00B1490E">
      <w:pPr>
        <w:pStyle w:val="1"/>
        <w:rPr>
          <w:lang w:val="en-GB"/>
        </w:rPr>
      </w:pPr>
      <w:bookmarkStart w:id="2" w:name="_Toc512285934"/>
      <w:r>
        <w:t>XSQL</w:t>
      </w:r>
      <w:r>
        <w:t>创建</w:t>
      </w:r>
      <w:r w:rsidR="001A700A">
        <w:rPr>
          <w:rFonts w:hint="eastAsia"/>
        </w:rPr>
        <w:t>多种</w:t>
      </w:r>
      <w:r>
        <w:t>数据库</w:t>
      </w:r>
      <w:r w:rsidR="00D66442">
        <w:rPr>
          <w:rFonts w:hint="eastAsia"/>
        </w:rPr>
        <w:t>的</w:t>
      </w:r>
      <w:r>
        <w:t>对象</w:t>
      </w:r>
      <w:bookmarkEnd w:id="2"/>
    </w:p>
    <w:p w:rsidR="00B1490E" w:rsidRDefault="00737FA9" w:rsidP="004E1AED">
      <w:pPr>
        <w:rPr>
          <w:lang w:val="en-GB"/>
        </w:rPr>
      </w:pPr>
      <w:r>
        <w:rPr>
          <w:rFonts w:hint="eastAsia"/>
          <w:lang w:val="en-GB"/>
        </w:rPr>
        <w:t>上面已经讲了如何创建数据库对象，</w:t>
      </w:r>
      <w:r w:rsidR="00A75B5B">
        <w:rPr>
          <w:rFonts w:hint="eastAsia"/>
          <w:lang w:val="en-GB"/>
        </w:rPr>
        <w:t>但</w:t>
      </w:r>
      <w:r w:rsidR="00633972">
        <w:rPr>
          <w:rFonts w:hint="eastAsia"/>
          <w:lang w:val="en-GB"/>
        </w:rPr>
        <w:t>如何</w:t>
      </w:r>
      <w:r w:rsidR="00A75B5B">
        <w:rPr>
          <w:rFonts w:hint="eastAsia"/>
          <w:lang w:val="en-GB"/>
        </w:rPr>
        <w:t>支持不同类型的数据库</w:t>
      </w:r>
      <w:r w:rsidR="00D967A3">
        <w:rPr>
          <w:rFonts w:hint="eastAsia"/>
          <w:lang w:val="en-GB"/>
        </w:rPr>
        <w:t>对象的创建</w:t>
      </w:r>
      <w:r w:rsidR="00A75B5B">
        <w:rPr>
          <w:rFonts w:hint="eastAsia"/>
          <w:lang w:val="en-GB"/>
        </w:rPr>
        <w:t>呢？比如说，项目</w:t>
      </w:r>
      <w:r w:rsidR="00DB3C83">
        <w:rPr>
          <w:rFonts w:hint="eastAsia"/>
          <w:lang w:val="en-GB"/>
        </w:rPr>
        <w:t>需</w:t>
      </w:r>
      <w:r w:rsidR="00A75B5B">
        <w:rPr>
          <w:rFonts w:hint="eastAsia"/>
          <w:lang w:val="en-GB"/>
        </w:rPr>
        <w:t>要支持</w:t>
      </w:r>
      <w:r w:rsidR="00A75B5B">
        <w:rPr>
          <w:rFonts w:hint="eastAsia"/>
          <w:lang w:val="en-GB"/>
        </w:rPr>
        <w:t>SQL</w:t>
      </w:r>
      <w:r w:rsidR="00A75B5B">
        <w:rPr>
          <w:lang w:val="en-GB"/>
        </w:rPr>
        <w:t>Server</w:t>
      </w:r>
      <w:r w:rsidR="00A75B5B">
        <w:rPr>
          <w:rFonts w:hint="eastAsia"/>
          <w:lang w:val="en-GB"/>
        </w:rPr>
        <w:t>、</w:t>
      </w:r>
      <w:r w:rsidR="00A75B5B">
        <w:rPr>
          <w:lang w:val="en-GB"/>
        </w:rPr>
        <w:t>Oracle</w:t>
      </w:r>
      <w:r w:rsidR="00A75B5B">
        <w:rPr>
          <w:rFonts w:hint="eastAsia"/>
          <w:lang w:val="en-GB"/>
        </w:rPr>
        <w:t>两种数据库</w:t>
      </w:r>
      <w:r w:rsidR="000F341C">
        <w:rPr>
          <w:rFonts w:hint="eastAsia"/>
          <w:lang w:val="en-GB"/>
        </w:rPr>
        <w:t>的表创建</w:t>
      </w:r>
      <w:r w:rsidR="00A75B5B">
        <w:rPr>
          <w:rFonts w:hint="eastAsia"/>
          <w:lang w:val="en-GB"/>
        </w:rPr>
        <w:t>怎么办呢？</w:t>
      </w:r>
      <w:r w:rsidR="00FE1F05">
        <w:rPr>
          <w:rFonts w:hint="eastAsia"/>
          <w:lang w:val="en-GB"/>
        </w:rPr>
        <w:t>放心</w:t>
      </w:r>
      <w:r w:rsidR="00FE1F05">
        <w:rPr>
          <w:rFonts w:hint="eastAsia"/>
          <w:lang w:val="en-GB"/>
        </w:rPr>
        <w:t>XSQL</w:t>
      </w:r>
      <w:r w:rsidR="00FE1F05">
        <w:rPr>
          <w:rFonts w:hint="eastAsia"/>
          <w:lang w:val="en-GB"/>
        </w:rPr>
        <w:t>是支持的</w:t>
      </w:r>
      <w:r w:rsidR="003A518D">
        <w:rPr>
          <w:rFonts w:hint="eastAsia"/>
          <w:lang w:val="en-GB"/>
        </w:rPr>
        <w:t>。</w:t>
      </w:r>
    </w:p>
    <w:p w:rsidR="00CD3F62" w:rsidRPr="003863F9" w:rsidRDefault="00CD3F62" w:rsidP="00CD3F6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</w:t>
      </w:r>
      <w:r w:rsidR="00D4223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="0015268A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="0015268A"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="0015268A"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15268A" w:rsidRPr="00437BC2">
        <w:rPr>
          <w:rStyle w:val="attribute-value2"/>
          <w:rFonts w:cs="Consolas"/>
          <w:sz w:val="18"/>
          <w:szCs w:val="18"/>
          <w:highlight w:val="green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7B510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CD3F62" w:rsidRPr="003E54CE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3E54CE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437BC2">
        <w:rPr>
          <w:rStyle w:val="attribute2"/>
          <w:rFonts w:ascii="Consolas" w:hAnsi="Consolas" w:cs="Consolas"/>
          <w:sz w:val="18"/>
          <w:szCs w:val="18"/>
          <w:highlight w:val="green"/>
        </w:rPr>
        <w:t>if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cs="Consolas"/>
          <w:sz w:val="18"/>
          <w:szCs w:val="18"/>
          <w:highlight w:val="green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 w:rsidR="0034703D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="0034703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3E54CE" w:rsidRPr="00445F9C" w:rsidRDefault="003E54CE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CD3F62" w:rsidRPr="00445F9C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CD3F62" w:rsidRPr="00D97E1D" w:rsidRDefault="00CD3F62" w:rsidP="00976031">
      <w:pPr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B15420" w:rsidRPr="003863F9" w:rsidRDefault="00B15420" w:rsidP="00B1542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D53F01" w:rsidRPr="00B15420" w:rsidRDefault="00EE76AD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if</w:t>
      </w:r>
      <w:r w:rsidR="00D53F01">
        <w:rPr>
          <w:rFonts w:hint="eastAsia"/>
          <w:lang w:val="en-GB"/>
        </w:rPr>
        <w:t>关键字</w:t>
      </w:r>
      <w:r w:rsidR="00861B6D">
        <w:rPr>
          <w:rFonts w:hint="eastAsia"/>
          <w:lang w:val="en-GB"/>
        </w:rPr>
        <w:t>等式右侧</w:t>
      </w:r>
      <w:r w:rsidR="00D53F01">
        <w:rPr>
          <w:rFonts w:hint="eastAsia"/>
          <w:lang w:val="en-GB"/>
        </w:rPr>
        <w:t>的</w:t>
      </w:r>
      <w:r w:rsidR="00D53F01">
        <w:rPr>
          <w:lang w:val="en-GB"/>
        </w:rPr>
        <w:t>Fel</w:t>
      </w:r>
      <w:r w:rsidR="00D53F01">
        <w:rPr>
          <w:rFonts w:hint="eastAsia"/>
          <w:lang w:val="en-GB"/>
        </w:rPr>
        <w:t>表达式为真时，</w:t>
      </w:r>
      <w:proofErr w:type="gramStart"/>
      <w:r w:rsidR="00D53F01">
        <w:rPr>
          <w:rFonts w:hint="eastAsia"/>
          <w:lang w:val="en-GB"/>
        </w:rPr>
        <w:t>解析器</w:t>
      </w:r>
      <w:proofErr w:type="gramEnd"/>
      <w:r w:rsidR="00D53F01">
        <w:rPr>
          <w:rFonts w:hint="eastAsia"/>
          <w:lang w:val="en-GB"/>
        </w:rPr>
        <w:t>才</w:t>
      </w:r>
      <w:r w:rsidR="001950E3">
        <w:rPr>
          <w:rFonts w:hint="eastAsia"/>
          <w:lang w:val="en-GB"/>
        </w:rPr>
        <w:t>解析</w:t>
      </w:r>
      <w:r w:rsidR="00D53F01">
        <w:rPr>
          <w:lang w:val="en-GB"/>
        </w:rPr>
        <w:t>if</w:t>
      </w:r>
      <w:r w:rsidR="00D53F01">
        <w:rPr>
          <w:rFonts w:hint="eastAsia"/>
          <w:lang w:val="en-GB"/>
        </w:rPr>
        <w:t>所在的</w:t>
      </w:r>
      <w:r w:rsidR="00D53F01">
        <w:rPr>
          <w:lang w:val="en-GB"/>
        </w:rPr>
        <w:t>xml</w:t>
      </w:r>
      <w:r w:rsidR="00D53F01">
        <w:rPr>
          <w:rFonts w:hint="eastAsia"/>
          <w:lang w:val="en-GB"/>
        </w:rPr>
        <w:t>节点。</w:t>
      </w:r>
    </w:p>
    <w:p w:rsidR="00B15420" w:rsidRDefault="00B15420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 w:rsidRPr="00B15420">
        <w:rPr>
          <w:rFonts w:hint="eastAsia"/>
          <w:lang w:val="en-GB"/>
        </w:rPr>
        <w:t>通过</w:t>
      </w:r>
      <w:r w:rsidRPr="00B15420">
        <w:rPr>
          <w:lang w:val="en-GB"/>
        </w:rPr>
        <w:t>&lt;dataSourceGroup&gt;</w:t>
      </w:r>
      <w:r w:rsidRPr="00B15420">
        <w:rPr>
          <w:rFonts w:hint="eastAsia"/>
          <w:lang w:val="en-GB"/>
        </w:rPr>
        <w:t>节点引用或定义的数据库</w:t>
      </w:r>
      <w:proofErr w:type="gramStart"/>
      <w:r w:rsidRPr="00B15420">
        <w:rPr>
          <w:rFonts w:hint="eastAsia"/>
          <w:lang w:val="en-GB"/>
        </w:rPr>
        <w:t>连接池组对象</w:t>
      </w:r>
      <w:proofErr w:type="gramEnd"/>
      <w:r w:rsidRPr="00B15420">
        <w:rPr>
          <w:rFonts w:hint="eastAsia"/>
          <w:lang w:val="en-GB"/>
        </w:rPr>
        <w:t>，来判定数据库类</w:t>
      </w:r>
      <w:r>
        <w:rPr>
          <w:rFonts w:hint="eastAsia"/>
          <w:lang w:val="en-GB"/>
        </w:rPr>
        <w:t>型。</w:t>
      </w:r>
      <w:proofErr w:type="gramStart"/>
      <w:r>
        <w:rPr>
          <w:rFonts w:hint="eastAsia"/>
          <w:lang w:val="en-GB"/>
        </w:rPr>
        <w:t>解析器</w:t>
      </w:r>
      <w:proofErr w:type="gramEnd"/>
      <w:r>
        <w:rPr>
          <w:rFonts w:hint="eastAsia"/>
          <w:lang w:val="en-GB"/>
        </w:rPr>
        <w:t>再根据两个</w:t>
      </w:r>
      <w:r>
        <w:rPr>
          <w:lang w:val="en-GB"/>
        </w:rPr>
        <w:t>&lt;content&gt;</w:t>
      </w:r>
      <w:r>
        <w:rPr>
          <w:lang w:val="en-GB"/>
        </w:rPr>
        <w:t>节点定义的解析条件，判定条件真假，</w:t>
      </w:r>
      <w:r w:rsidR="002A02E3">
        <w:rPr>
          <w:lang w:val="en-GB"/>
        </w:rPr>
        <w:t>加载</w:t>
      </w:r>
      <w:r w:rsidR="002A02E3">
        <w:rPr>
          <w:rFonts w:hint="eastAsia"/>
          <w:lang w:val="en-GB"/>
        </w:rPr>
        <w:t xml:space="preserve"> </w:t>
      </w:r>
      <w:r>
        <w:rPr>
          <w:lang w:val="en-GB"/>
        </w:rPr>
        <w:t>不同运行时</w:t>
      </w:r>
      <w:r w:rsidR="00A11CE5">
        <w:rPr>
          <w:rFonts w:hint="eastAsia"/>
          <w:lang w:val="en-GB"/>
        </w:rPr>
        <w:t>情况下</w:t>
      </w:r>
      <w:r w:rsidR="00652BBE">
        <w:rPr>
          <w:lang w:val="en-GB"/>
        </w:rPr>
        <w:t>对应</w:t>
      </w:r>
      <w:r>
        <w:rPr>
          <w:lang w:val="en-GB"/>
        </w:rPr>
        <w:t>的执行</w:t>
      </w:r>
      <w:r>
        <w:rPr>
          <w:lang w:val="en-GB"/>
        </w:rPr>
        <w:t>SQL</w:t>
      </w:r>
      <w:r>
        <w:rPr>
          <w:lang w:val="en-GB"/>
        </w:rPr>
        <w:t>语句。</w:t>
      </w:r>
    </w:p>
    <w:p w:rsidR="000E7DF9" w:rsidRDefault="000E7DF9" w:rsidP="00976031">
      <w:pPr>
        <w:pStyle w:val="af8"/>
        <w:numPr>
          <w:ilvl w:val="0"/>
          <w:numId w:val="6"/>
        </w:numPr>
        <w:ind w:firstLineChars="0"/>
        <w:rPr>
          <w:lang w:val="en-GB"/>
        </w:rPr>
      </w:pPr>
      <w:r>
        <w:rPr>
          <w:rFonts w:hint="eastAsia"/>
          <w:lang w:val="en-GB"/>
        </w:rPr>
        <w:t>getDbProductType()</w:t>
      </w:r>
      <w:r>
        <w:rPr>
          <w:rFonts w:hint="eastAsia"/>
          <w:lang w:val="en-GB"/>
        </w:rPr>
        <w:t>支持的数据库类型及类型名称，可在</w:t>
      </w:r>
      <w:r>
        <w:rPr>
          <w:rFonts w:hint="eastAsia"/>
          <w:lang w:val="en-GB"/>
        </w:rPr>
        <w:t>org.</w:t>
      </w:r>
      <w:r>
        <w:rPr>
          <w:lang w:val="en-GB"/>
        </w:rPr>
        <w:t>hy.common.db.DataSourceGroup</w:t>
      </w:r>
      <w:r>
        <w:rPr>
          <w:rFonts w:hint="eastAsia"/>
          <w:lang w:val="en-GB"/>
        </w:rPr>
        <w:t>类中找到</w:t>
      </w:r>
      <w:r w:rsidR="008B3FAB">
        <w:rPr>
          <w:rFonts w:hint="eastAsia"/>
          <w:lang w:val="en-GB"/>
        </w:rPr>
        <w:t>定义</w:t>
      </w:r>
      <w:r>
        <w:rPr>
          <w:rFonts w:hint="eastAsia"/>
          <w:lang w:val="en-GB"/>
        </w:rPr>
        <w:t>。</w:t>
      </w:r>
    </w:p>
    <w:p w:rsidR="001F6FAF" w:rsidRDefault="001F6FAF" w:rsidP="001F6FAF">
      <w:pPr>
        <w:rPr>
          <w:lang w:val="en-GB"/>
        </w:rPr>
      </w:pPr>
    </w:p>
    <w:p w:rsidR="001F6FAF" w:rsidRPr="003863F9" w:rsidRDefault="001F6FAF" w:rsidP="001F6FA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2A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2A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);/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2AEC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F6FAF" w:rsidRPr="009E2AEC" w:rsidRDefault="009E2AEC" w:rsidP="00976031">
      <w:pPr>
        <w:numPr>
          <w:ilvl w:val="0"/>
          <w:numId w:val="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2A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2A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E1F05" w:rsidRDefault="006D36B9" w:rsidP="004E1AED">
      <w:pPr>
        <w:rPr>
          <w:lang w:val="en-GB"/>
        </w:rPr>
      </w:pPr>
      <w:r>
        <w:rPr>
          <w:rFonts w:hint="eastAsia"/>
          <w:lang w:val="en-GB"/>
        </w:rPr>
        <w:t>注：</w:t>
      </w:r>
      <w:r>
        <w:rPr>
          <w:rFonts w:hint="eastAsia"/>
          <w:lang w:val="en-GB"/>
        </w:rPr>
        <w:t>P_TableComment</w:t>
      </w:r>
      <w:r>
        <w:rPr>
          <w:rFonts w:hint="eastAsia"/>
          <w:lang w:val="en-GB"/>
        </w:rPr>
        <w:t>和</w:t>
      </w:r>
      <w:r w:rsidR="009E267C">
        <w:rPr>
          <w:lang w:val="en-GB"/>
        </w:rPr>
        <w:t>P</w:t>
      </w:r>
      <w:r>
        <w:rPr>
          <w:lang w:val="en-GB"/>
        </w:rPr>
        <w:t>_ColumnComment</w:t>
      </w:r>
      <w:r>
        <w:rPr>
          <w:rFonts w:hint="eastAsia"/>
          <w:lang w:val="en-GB"/>
        </w:rPr>
        <w:t>是设置表或表字段注释的两个存储过程</w:t>
      </w:r>
      <w:r w:rsidR="006461D1">
        <w:rPr>
          <w:rFonts w:hint="eastAsia"/>
          <w:lang w:val="en-GB"/>
        </w:rPr>
        <w:t>，因</w:t>
      </w:r>
      <w:r w:rsidR="006461D1">
        <w:rPr>
          <w:rFonts w:hint="eastAsia"/>
          <w:lang w:val="en-GB"/>
        </w:rPr>
        <w:t>SQLServer</w:t>
      </w:r>
      <w:r w:rsidR="006461D1">
        <w:rPr>
          <w:rFonts w:hint="eastAsia"/>
          <w:lang w:val="en-GB"/>
        </w:rPr>
        <w:t>数据库添加注释的命令太过于复杂而特意编写的</w:t>
      </w:r>
      <w:r>
        <w:rPr>
          <w:rFonts w:hint="eastAsia"/>
          <w:lang w:val="en-GB"/>
        </w:rPr>
        <w:t>。</w:t>
      </w:r>
      <w:r w:rsidR="006A2901">
        <w:rPr>
          <w:rFonts w:hint="eastAsia"/>
          <w:lang w:val="en-GB"/>
        </w:rPr>
        <w:t>这两个存储过程也是用</w:t>
      </w:r>
      <w:r w:rsidR="006A2901">
        <w:rPr>
          <w:rFonts w:hint="eastAsia"/>
          <w:lang w:val="en-GB"/>
        </w:rPr>
        <w:t>XSQL</w:t>
      </w:r>
      <w:r w:rsidR="006A2901">
        <w:rPr>
          <w:rFonts w:hint="eastAsia"/>
          <w:lang w:val="en-GB"/>
        </w:rPr>
        <w:t>配置构建的。</w:t>
      </w: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Default="0011685F" w:rsidP="004E1AED">
      <w:pPr>
        <w:rPr>
          <w:lang w:val="en-GB"/>
        </w:rPr>
      </w:pPr>
    </w:p>
    <w:p w:rsidR="0011685F" w:rsidRPr="001408F5" w:rsidRDefault="0011685F" w:rsidP="0011685F">
      <w:pPr>
        <w:pStyle w:val="1"/>
        <w:rPr>
          <w:lang w:val="en-GB"/>
        </w:rPr>
      </w:pPr>
      <w:bookmarkStart w:id="3" w:name="_XSQL创建多种数据库的对象并初始化数据"/>
      <w:bookmarkStart w:id="4" w:name="_Toc512285935"/>
      <w:bookmarkEnd w:id="3"/>
      <w:r>
        <w:t>XSQL</w:t>
      </w:r>
      <w:r>
        <w:t>创建</w:t>
      </w:r>
      <w:r>
        <w:rPr>
          <w:rFonts w:hint="eastAsia"/>
        </w:rPr>
        <w:t>多种</w:t>
      </w:r>
      <w:r>
        <w:t>数据库</w:t>
      </w:r>
      <w:r>
        <w:rPr>
          <w:rFonts w:hint="eastAsia"/>
        </w:rPr>
        <w:t>的</w:t>
      </w:r>
      <w:r>
        <w:t>对象</w:t>
      </w:r>
      <w:r w:rsidR="001408F5">
        <w:rPr>
          <w:rFonts w:hint="eastAsia"/>
        </w:rPr>
        <w:t>并初始化数据</w:t>
      </w:r>
      <w:bookmarkEnd w:id="4"/>
    </w:p>
    <w:p w:rsidR="00063B91" w:rsidRDefault="00063B91" w:rsidP="00063B91">
      <w:pPr>
        <w:rPr>
          <w:lang w:val="en-GB"/>
        </w:rPr>
      </w:pPr>
      <w:r>
        <w:rPr>
          <w:rFonts w:hint="eastAsia"/>
          <w:lang w:val="en-GB"/>
        </w:rPr>
        <w:t>上面已经讲了如何创建多种数据库的对象。又如何方便的初始化表中的数据呢？不同数据库的</w:t>
      </w:r>
      <w:r>
        <w:rPr>
          <w:lang w:val="en-GB"/>
        </w:rPr>
        <w:t>INSERT</w:t>
      </w:r>
      <w:r>
        <w:rPr>
          <w:rFonts w:hint="eastAsia"/>
          <w:lang w:val="en-GB"/>
        </w:rPr>
        <w:t>语句格式是一样，上面针对数据库类型分开编写对应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语句，难道</w:t>
      </w:r>
      <w:r>
        <w:rPr>
          <w:lang w:val="en-GB"/>
        </w:rPr>
        <w:t>INSERT</w:t>
      </w:r>
      <w:r>
        <w:rPr>
          <w:rFonts w:hint="eastAsia"/>
          <w:lang w:val="en-GB"/>
        </w:rPr>
        <w:t>语句也是重复的写两边吗？答案，当然是不用的。</w:t>
      </w:r>
    </w:p>
    <w:p w:rsidR="00284186" w:rsidRPr="00063B91" w:rsidRDefault="00284186" w:rsidP="00063B91">
      <w:pPr>
        <w:rPr>
          <w:lang w:val="en-GB"/>
        </w:rPr>
      </w:pPr>
      <w:r>
        <w:rPr>
          <w:rFonts w:hint="eastAsia"/>
          <w:lang w:val="en-GB"/>
        </w:rPr>
        <w:t>这时就要用到</w:t>
      </w:r>
      <w:r>
        <w:rPr>
          <w:lang w:val="en-GB"/>
        </w:rPr>
        <w:t>XSQL</w:t>
      </w:r>
      <w:r>
        <w:rPr>
          <w:rFonts w:hint="eastAsia"/>
          <w:lang w:val="en-GB"/>
        </w:rPr>
        <w:t>的</w:t>
      </w:r>
      <w:r w:rsidR="00ED1CBA">
        <w:rPr>
          <w:lang w:val="en-GB"/>
        </w:rPr>
        <w:t xml:space="preserve"> “</w:t>
      </w:r>
      <w:hyperlink w:anchor="_XSQL应用级触发器" w:history="1">
        <w:r w:rsidR="00077F93" w:rsidRPr="00AE4956">
          <w:rPr>
            <w:rStyle w:val="af9"/>
            <w:rFonts w:hint="eastAsia"/>
            <w:lang w:val="en-GB"/>
          </w:rPr>
          <w:t>应用级</w:t>
        </w:r>
        <w:r w:rsidRPr="00AE4956">
          <w:rPr>
            <w:rStyle w:val="af9"/>
            <w:rFonts w:hint="eastAsia"/>
            <w:lang w:val="en-GB"/>
          </w:rPr>
          <w:t>触发器</w:t>
        </w:r>
      </w:hyperlink>
      <w:r w:rsidR="00ED1CBA">
        <w:rPr>
          <w:lang w:val="en-GB"/>
        </w:rPr>
        <w:t>”</w:t>
      </w:r>
      <w:r>
        <w:rPr>
          <w:rFonts w:hint="eastAsia"/>
          <w:lang w:val="en-GB"/>
        </w:rPr>
        <w:t>功能了。</w:t>
      </w:r>
      <w:r w:rsidR="00077F93">
        <w:rPr>
          <w:rFonts w:hint="eastAsia"/>
          <w:lang w:val="en-GB"/>
        </w:rPr>
        <w:t>具体功能不在此赘述，请详见</w:t>
      </w:r>
      <w:r w:rsidR="00E95917">
        <w:rPr>
          <w:rFonts w:hint="eastAsia"/>
          <w:lang w:val="en-GB"/>
        </w:rPr>
        <w:t>相关章节</w:t>
      </w:r>
      <w:r w:rsidR="00234F9E">
        <w:rPr>
          <w:rFonts w:hint="eastAsia"/>
          <w:lang w:val="en-GB"/>
        </w:rPr>
        <w:t>。</w:t>
      </w:r>
    </w:p>
    <w:p w:rsidR="001B5279" w:rsidRDefault="0075697C" w:rsidP="0075697C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5697C" w:rsidRPr="001B5279" w:rsidRDefault="0075697C" w:rsidP="00836AB0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DSG_My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数据库连接池组的对象引用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"ORACLE 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Oracle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3E54CE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5697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>
        <w:rPr>
          <w:rStyle w:val="attribute2"/>
          <w:rFonts w:ascii="Consolas" w:hAnsi="Consolas" w:cs="Consolas"/>
          <w:sz w:val="18"/>
          <w:szCs w:val="18"/>
        </w:rPr>
        <w:t>if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=</w:t>
      </w:r>
      <w:r>
        <w:rPr>
          <w:rStyle w:val="attribute-value2"/>
          <w:rFonts w:cs="Consolas"/>
          <w:sz w:val="18"/>
          <w:szCs w:val="18"/>
        </w:rPr>
        <w:t>"SQLSERVER == DSG_My.getDbProductType"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SQLServer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数据库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的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。多个执行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SQL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间用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分隔。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75697C" w:rsidRPr="00787160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87160" w:rsidRPr="00787160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87160" w:rsidRPr="00A63F26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A63F26" w:rsidRPr="00787160" w:rsidRDefault="00A63F26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787160" w:rsidRPr="00445F9C" w:rsidRDefault="00787160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注释说明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。会在数据库对象创建时输出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数据库对象名称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不区分大小写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此行请放在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最后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75697C" w:rsidRPr="00445F9C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5697C" w:rsidRPr="00D97E1D" w:rsidRDefault="0075697C" w:rsidP="00976031">
      <w:pPr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234C45" w:rsidRPr="003863F9" w:rsidRDefault="00234C45" w:rsidP="00234C4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34C45" w:rsidRDefault="00DD5728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EE0E77">
        <w:rPr>
          <w:rFonts w:hint="eastAsia"/>
          <w:lang w:val="en-GB"/>
        </w:rPr>
        <w:t>节点</w:t>
      </w:r>
      <w:r>
        <w:rPr>
          <w:rFonts w:hint="eastAsia"/>
          <w:lang w:val="en-GB"/>
        </w:rPr>
        <w:t>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</w:t>
      </w:r>
      <w:r w:rsidR="00633895">
        <w:rPr>
          <w:rFonts w:hint="eastAsia"/>
          <w:lang w:val="en-GB"/>
        </w:rPr>
        <w:t>，</w:t>
      </w:r>
      <w:r w:rsidR="00633895" w:rsidRPr="00633895">
        <w:rPr>
          <w:rFonts w:hint="eastAsia"/>
          <w:lang w:val="en-GB"/>
        </w:rPr>
        <w:t>类似于数据库的</w:t>
      </w:r>
      <w:r w:rsidR="00633895" w:rsidRPr="00633895">
        <w:rPr>
          <w:rFonts w:hint="eastAsia"/>
          <w:lang w:val="en-GB"/>
        </w:rPr>
        <w:t>After</w:t>
      </w:r>
      <w:r w:rsidR="00633895" w:rsidRPr="00633895">
        <w:rPr>
          <w:rFonts w:hint="eastAsia"/>
          <w:lang w:val="en-GB"/>
        </w:rPr>
        <w:t>触发器</w:t>
      </w:r>
      <w:r w:rsidR="00633895">
        <w:rPr>
          <w:rFonts w:hint="eastAsia"/>
          <w:lang w:val="en-GB"/>
        </w:rPr>
        <w:t>。</w:t>
      </w:r>
    </w:p>
    <w:p w:rsidR="00EE0E77" w:rsidRDefault="00EE0E77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 w:rsidR="0007370F">
        <w:rPr>
          <w:rFonts w:hint="eastAsia"/>
          <w:lang w:val="en-GB"/>
        </w:rPr>
        <w:t>支持多个应用级触发器。</w:t>
      </w:r>
    </w:p>
    <w:p w:rsidR="00075522" w:rsidRDefault="004D6BE4" w:rsidP="00976031">
      <w:pPr>
        <w:pStyle w:val="af8"/>
        <w:numPr>
          <w:ilvl w:val="0"/>
          <w:numId w:val="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 w:rsidR="004372CA">
        <w:rPr>
          <w:rFonts w:hint="eastAsia"/>
          <w:lang w:val="en-GB"/>
        </w:rPr>
        <w:t>节点</w:t>
      </w:r>
      <w:r w:rsidR="003A0205">
        <w:rPr>
          <w:rFonts w:hint="eastAsia"/>
          <w:lang w:val="en-GB"/>
        </w:rPr>
        <w:t>中的</w:t>
      </w:r>
      <w:r w:rsidR="00075522">
        <w:rPr>
          <w:lang w:val="en-GB"/>
        </w:rPr>
        <w:t>&lt;create&gt;</w:t>
      </w:r>
      <w:r w:rsidR="00075522">
        <w:rPr>
          <w:rFonts w:hint="eastAsia"/>
          <w:lang w:val="en-GB"/>
        </w:rPr>
        <w:t>节点的数据库可以</w:t>
      </w:r>
      <w:r w:rsidR="007F07D4">
        <w:rPr>
          <w:rFonts w:hint="eastAsia"/>
          <w:lang w:val="en-GB"/>
        </w:rPr>
        <w:t>与</w:t>
      </w:r>
      <w:r w:rsidR="00075522">
        <w:rPr>
          <w:rFonts w:hint="eastAsia"/>
          <w:lang w:val="en-GB"/>
        </w:rPr>
        <w:t>本</w:t>
      </w:r>
      <w:r w:rsidR="00075522">
        <w:rPr>
          <w:rFonts w:hint="eastAsia"/>
          <w:lang w:val="en-GB"/>
        </w:rPr>
        <w:t>XSQL</w:t>
      </w:r>
      <w:r w:rsidR="00075522">
        <w:rPr>
          <w:rFonts w:hint="eastAsia"/>
          <w:lang w:val="en-GB"/>
        </w:rPr>
        <w:t>节点的数据库不一样，即</w:t>
      </w:r>
      <w:proofErr w:type="gramStart"/>
      <w:r w:rsidR="00075522">
        <w:rPr>
          <w:rFonts w:hint="eastAsia"/>
          <w:lang w:val="en-GB"/>
        </w:rPr>
        <w:t>支持跨库操作</w:t>
      </w:r>
      <w:proofErr w:type="gramEnd"/>
      <w:r w:rsidR="00075522">
        <w:rPr>
          <w:rFonts w:hint="eastAsia"/>
          <w:lang w:val="en-GB"/>
        </w:rPr>
        <w:t>。</w:t>
      </w:r>
    </w:p>
    <w:p w:rsidR="005F130F" w:rsidRDefault="005F130F" w:rsidP="005F130F">
      <w:pPr>
        <w:rPr>
          <w:lang w:val="en-GB"/>
        </w:rPr>
      </w:pPr>
    </w:p>
    <w:p w:rsidR="005F130F" w:rsidRPr="003863F9" w:rsidRDefault="005F130F" w:rsidP="005F130F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VALUES('AT001'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开始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,1);/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  INTO TActivityType VALUES('AT999'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结束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 ,999);/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473BC6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3811DC"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3811DC"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类型表的初始化数据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"ORACLE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VARCHAR2(64)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NVARCHAR2(128)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NVARCHAR2(2000)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NUMBER(10)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TABLE  TActivityType        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TActivityType.activityTypeID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TActivityType.activityType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TActivityType.infoComment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COMMENT ON COLUMN TActivityType.orderNo         IS 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DSG_XFlow.getDbProductType"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CREATE TABLE TActivityType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activityTypeID     VARCHAR(64)  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,activityType       NVARCHAR(128)   NOT NULL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,infoComment        NVARCHAR(2000)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,orderNo            INT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);/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ALTER TABLE TActivityType ADD CONSTRAINT PK_TActivityType PRIMARY KEY (activityTypeID)</w:t>
      </w:r>
      <w:proofErr w:type="gramStart"/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;/</w:t>
      </w:r>
      <w:proofErr w:type="gramEnd"/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P_TableComment  TActivityType         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,activityTypeID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,activityType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工作流活动类型名称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,infoComment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备注说明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EXEC P_ColumnComment TActivityType ,orderNo        ,'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排列顺序</w:t>
      </w: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';/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811D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"XSQL_Create_TActivityType_Init_Insert"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&lt;/trigger&gt;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工作流活动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(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节点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类型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&lt;/comment&gt;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TActivityType</w:t>
      </w: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&lt;/create&gt;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811DC" w:rsidRPr="003811DC" w:rsidRDefault="003811DC" w:rsidP="00976031">
      <w:pPr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811D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811D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F130F" w:rsidRPr="00881C81" w:rsidRDefault="00881C81" w:rsidP="003811DC">
      <w:pPr>
        <w:rPr>
          <w:lang w:val="en-GB"/>
        </w:rPr>
      </w:pPr>
      <w:r>
        <w:rPr>
          <w:rFonts w:hint="eastAsia"/>
          <w:lang w:val="en-GB"/>
        </w:rPr>
        <w:t>注：应用级触发器执行的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XSQL_Create_TActivityType_Init_Insert</w:t>
      </w:r>
      <w:r>
        <w:rPr>
          <w:rFonts w:hint="eastAsia"/>
          <w:lang w:val="en-GB"/>
        </w:rPr>
        <w:t>应在触发源的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 w:rsidRPr="003811D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XSQL_Create_TActivityType</w:t>
      </w:r>
      <w:r>
        <w:rPr>
          <w:rFonts w:hint="eastAsia"/>
          <w:lang w:val="en-GB"/>
        </w:rPr>
        <w:t>之前被解析</w:t>
      </w:r>
      <w:r w:rsidR="00830A18">
        <w:rPr>
          <w:rFonts w:hint="eastAsia"/>
          <w:lang w:val="en-GB"/>
        </w:rPr>
        <w:t>构造出来</w:t>
      </w:r>
      <w:r>
        <w:rPr>
          <w:rFonts w:hint="eastAsia"/>
          <w:lang w:val="en-GB"/>
        </w:rPr>
        <w:t>。</w:t>
      </w:r>
    </w:p>
    <w:p w:rsidR="0060335E" w:rsidRPr="0060335E" w:rsidRDefault="0060335E" w:rsidP="003811DC">
      <w:pPr>
        <w:rPr>
          <w:lang w:val="en-GB"/>
        </w:rPr>
      </w:pPr>
    </w:p>
    <w:p w:rsidR="008553A1" w:rsidRDefault="008553A1" w:rsidP="003811DC">
      <w:pPr>
        <w:rPr>
          <w:lang w:val="en-GB"/>
        </w:rPr>
      </w:pPr>
    </w:p>
    <w:p w:rsidR="00EB0A8C" w:rsidRDefault="00EB0A8C" w:rsidP="003811DC">
      <w:pPr>
        <w:rPr>
          <w:lang w:val="en-GB"/>
        </w:rPr>
      </w:pPr>
    </w:p>
    <w:p w:rsidR="00EB0A8C" w:rsidRPr="00EB0A8C" w:rsidRDefault="00EB0A8C" w:rsidP="00EB0A8C">
      <w:pPr>
        <w:pStyle w:val="1"/>
        <w:rPr>
          <w:lang w:val="en-GB"/>
        </w:rPr>
      </w:pPr>
      <w:bookmarkStart w:id="5" w:name="_XSQL应用级触发器"/>
      <w:bookmarkStart w:id="6" w:name="_Toc512285936"/>
      <w:bookmarkEnd w:id="5"/>
      <w:r>
        <w:t>XSQL</w:t>
      </w:r>
      <w:r>
        <w:t>应用级触发器</w:t>
      </w:r>
      <w:bookmarkEnd w:id="6"/>
    </w:p>
    <w:p w:rsidR="00EB0A8C" w:rsidRDefault="007023A0" w:rsidP="003811DC">
      <w:pPr>
        <w:rPr>
          <w:lang w:val="en-GB"/>
        </w:rPr>
      </w:pPr>
      <w:r>
        <w:rPr>
          <w:rFonts w:hint="eastAsia"/>
          <w:lang w:val="en-GB"/>
        </w:rPr>
        <w:t>数据表触发器大家都知道。</w:t>
      </w:r>
      <w:r w:rsidR="00CF575D">
        <w:rPr>
          <w:rFonts w:hint="eastAsia"/>
          <w:lang w:val="en-GB"/>
        </w:rPr>
        <w:t>应用级触发器是什么呢？它并非在数据库创建的触发器，而是在应用层面创建的触发器。</w:t>
      </w:r>
      <w:r w:rsidR="00BE1C2A">
        <w:rPr>
          <w:rFonts w:hint="eastAsia"/>
          <w:lang w:val="en-GB"/>
        </w:rPr>
        <w:t>数据库触发器创建后，</w:t>
      </w:r>
      <w:r>
        <w:rPr>
          <w:rFonts w:hint="eastAsia"/>
          <w:lang w:val="en-GB"/>
        </w:rPr>
        <w:t>将</w:t>
      </w:r>
      <w:r w:rsidR="00BE1C2A">
        <w:rPr>
          <w:rFonts w:hint="eastAsia"/>
          <w:lang w:val="en-GB"/>
        </w:rPr>
        <w:t>对所有应用程序均生效，但应用级触发器只对某个具体应用生效</w:t>
      </w:r>
      <w:r w:rsidR="0055564B">
        <w:rPr>
          <w:rFonts w:hint="eastAsia"/>
          <w:lang w:val="en-GB"/>
        </w:rPr>
        <w:t>，专属于应用程序的</w:t>
      </w:r>
      <w:r w:rsidR="00BE1C2A">
        <w:rPr>
          <w:rFonts w:hint="eastAsia"/>
          <w:lang w:val="en-GB"/>
        </w:rPr>
        <w:t>。</w:t>
      </w:r>
    </w:p>
    <w:p w:rsidR="0068295D" w:rsidRDefault="0068295D" w:rsidP="003811DC">
      <w:pPr>
        <w:rPr>
          <w:lang w:val="en-GB"/>
        </w:rPr>
      </w:pPr>
    </w:p>
    <w:p w:rsidR="003B2D24" w:rsidRDefault="0068295D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被调用时，自动触发执行另一个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</w:t>
      </w:r>
      <w:r>
        <w:rPr>
          <w:rFonts w:hint="eastAsia"/>
          <w:lang w:val="en-GB"/>
        </w:rPr>
        <w:t>B</w:t>
      </w:r>
      <w:r w:rsidR="001B37D6">
        <w:rPr>
          <w:rFonts w:hint="eastAsia"/>
          <w:lang w:val="en-GB"/>
        </w:rPr>
        <w:t>执行</w:t>
      </w:r>
      <w:r>
        <w:rPr>
          <w:rFonts w:hint="eastAsia"/>
          <w:lang w:val="en-GB"/>
        </w:rPr>
        <w:t>的机制。</w:t>
      </w:r>
      <w:r w:rsidR="00FA1E4D">
        <w:rPr>
          <w:rFonts w:hint="eastAsia"/>
          <w:lang w:val="en-GB"/>
        </w:rPr>
        <w:t>它</w:t>
      </w:r>
      <w:r w:rsidR="00FA1E4D" w:rsidRPr="00FA1E4D">
        <w:rPr>
          <w:lang w:val="en-GB"/>
        </w:rPr>
        <w:t>类似于数据库的</w:t>
      </w:r>
      <w:r w:rsidR="00FA1E4D" w:rsidRPr="00FA1E4D">
        <w:rPr>
          <w:lang w:val="en-GB"/>
        </w:rPr>
        <w:t>After</w:t>
      </w:r>
      <w:r w:rsidR="00FA1E4D" w:rsidRPr="00FA1E4D">
        <w:rPr>
          <w:lang w:val="en-GB"/>
        </w:rPr>
        <w:t>触发器，</w:t>
      </w:r>
      <w:r w:rsidR="00FA1E4D">
        <w:rPr>
          <w:lang w:val="en-GB"/>
        </w:rPr>
        <w:t>特性如下：</w:t>
      </w:r>
    </w:p>
    <w:p w:rsidR="006F3A8C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>Insert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Update</w:t>
      </w:r>
      <w:r w:rsidR="00801988">
        <w:rPr>
          <w:rFonts w:hint="eastAsia"/>
          <w:lang w:val="en-GB"/>
        </w:rPr>
        <w:t>、</w:t>
      </w:r>
      <w:r w:rsidR="00801988">
        <w:rPr>
          <w:lang w:val="en-GB"/>
        </w:rPr>
        <w:t>Delete</w:t>
      </w:r>
      <w:r w:rsidR="00F60E8F">
        <w:rPr>
          <w:rFonts w:hint="eastAsia"/>
          <w:lang w:val="en-GB"/>
        </w:rPr>
        <w:t>语句</w:t>
      </w:r>
      <w:r w:rsidRPr="006F3A8C">
        <w:rPr>
          <w:rFonts w:hint="eastAsia"/>
          <w:lang w:val="en-GB"/>
        </w:rPr>
        <w:t>有效外，</w:t>
      </w:r>
      <w:r w:rsidR="00F60E8F">
        <w:rPr>
          <w:rFonts w:hint="eastAsia"/>
          <w:lang w:val="en-GB"/>
        </w:rPr>
        <w:t>还</w:t>
      </w:r>
      <w:r w:rsidRPr="006F3A8C">
        <w:rPr>
          <w:rFonts w:hint="eastAsia"/>
          <w:lang w:val="en-GB"/>
        </w:rPr>
        <w:t>对</w:t>
      </w:r>
      <w:r w:rsidRPr="006F3A8C">
        <w:rPr>
          <w:rFonts w:hint="eastAsia"/>
          <w:lang w:val="en-GB"/>
        </w:rPr>
        <w:t xml:space="preserve"> SELECT</w:t>
      </w:r>
      <w:r w:rsidRPr="006F3A8C">
        <w:rPr>
          <w:rFonts w:hint="eastAsia"/>
          <w:lang w:val="en-GB"/>
        </w:rPr>
        <w:t>语句、存储过程、函数及其它</w:t>
      </w:r>
      <w:r w:rsidRPr="006F3A8C">
        <w:rPr>
          <w:rFonts w:hint="eastAsia"/>
          <w:lang w:val="en-GB"/>
        </w:rPr>
        <w:t>DDL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DML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DCL</w:t>
      </w:r>
      <w:r w:rsidRPr="006F3A8C">
        <w:rPr>
          <w:rFonts w:hint="eastAsia"/>
          <w:lang w:val="en-GB"/>
        </w:rPr>
        <w:t>、</w:t>
      </w:r>
      <w:r w:rsidRPr="006F3A8C">
        <w:rPr>
          <w:rFonts w:hint="eastAsia"/>
          <w:lang w:val="en-GB"/>
        </w:rPr>
        <w:t>TCL</w:t>
      </w:r>
      <w:r w:rsidRPr="006F3A8C">
        <w:rPr>
          <w:rFonts w:hint="eastAsia"/>
          <w:lang w:val="en-GB"/>
        </w:rPr>
        <w:t>均生效</w:t>
      </w:r>
      <w:r w:rsidR="00F11DC7">
        <w:rPr>
          <w:rFonts w:hint="eastAsia"/>
          <w:lang w:val="en-GB"/>
        </w:rPr>
        <w:t>，均可</w:t>
      </w:r>
      <w:r w:rsidRPr="006F3A8C">
        <w:rPr>
          <w:rFonts w:hint="eastAsia"/>
          <w:lang w:val="en-GB"/>
        </w:rPr>
        <w:t>触发。</w:t>
      </w:r>
    </w:p>
    <w:p w:rsidR="00F919FD" w:rsidRDefault="00F919FD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可以触发多个触发器，并且可以递触发（即触发器的触发器）。</w:t>
      </w:r>
    </w:p>
    <w:p w:rsidR="00E40C73" w:rsidRDefault="004F79C6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E40C73">
        <w:rPr>
          <w:rFonts w:hint="eastAsia"/>
          <w:lang w:val="en-GB"/>
        </w:rPr>
        <w:t>XSQL</w:t>
      </w:r>
      <w:r w:rsidR="00E40C73" w:rsidRPr="00E40C73">
        <w:rPr>
          <w:rFonts w:hint="eastAsia"/>
          <w:lang w:val="en-GB"/>
        </w:rPr>
        <w:t>触发源的执行入参，会传递给</w:t>
      </w:r>
      <w:r w:rsidR="00136D93">
        <w:rPr>
          <w:rFonts w:hint="eastAsia"/>
          <w:lang w:val="en-GB"/>
        </w:rPr>
        <w:t>所有</w:t>
      </w:r>
      <w:r w:rsidR="00136D93">
        <w:rPr>
          <w:rFonts w:hint="eastAsia"/>
          <w:lang w:val="en-GB"/>
        </w:rPr>
        <w:t>XSQL</w:t>
      </w:r>
      <w:r w:rsidR="0090443C">
        <w:rPr>
          <w:rFonts w:hint="eastAsia"/>
          <w:lang w:val="en-GB"/>
        </w:rPr>
        <w:t>触发器，并作为其执行入参</w:t>
      </w:r>
      <w:r w:rsidR="00E40C73" w:rsidRPr="00E40C73">
        <w:rPr>
          <w:rFonts w:hint="eastAsia"/>
          <w:lang w:val="en-GB"/>
        </w:rPr>
        <w:t>。</w:t>
      </w:r>
    </w:p>
    <w:p w:rsidR="0090443C" w:rsidRDefault="0090443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 w:rsidRPr="0090443C">
        <w:rPr>
          <w:rFonts w:hint="eastAsia"/>
          <w:lang w:val="en-GB"/>
        </w:rPr>
        <w:t>因为每个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触发器均一个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对象，每个</w:t>
      </w:r>
      <w:r w:rsidRPr="0090443C">
        <w:rPr>
          <w:rFonts w:hint="eastAsia"/>
          <w:lang w:val="en-GB"/>
        </w:rPr>
        <w:t>XSQL</w:t>
      </w:r>
      <w:r w:rsidRPr="0090443C">
        <w:rPr>
          <w:rFonts w:hint="eastAsia"/>
          <w:lang w:val="en-GB"/>
        </w:rPr>
        <w:t>对象可以有自己的数据库，所以触发源与触发器间、触发器与触发器间均可实现跨数据库的触发器功能。</w:t>
      </w:r>
    </w:p>
    <w:p w:rsidR="006F3A8C" w:rsidRPr="00FA1E4D" w:rsidRDefault="006F3A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XSQL</w:t>
      </w:r>
      <w:r w:rsidRPr="006F3A8C">
        <w:rPr>
          <w:rFonts w:hint="eastAsia"/>
          <w:lang w:val="en-GB"/>
        </w:rPr>
        <w:t>触发器执行的时长，是不统计在</w:t>
      </w:r>
      <w:r>
        <w:rPr>
          <w:rFonts w:hint="eastAsia"/>
          <w:lang w:val="en-GB"/>
        </w:rPr>
        <w:t>触发源</w:t>
      </w:r>
      <w:r w:rsidRPr="006F3A8C">
        <w:rPr>
          <w:rFonts w:hint="eastAsia"/>
          <w:lang w:val="en-GB"/>
        </w:rPr>
        <w:t>XSQL</w:t>
      </w:r>
      <w:r w:rsidRPr="006F3A8C">
        <w:rPr>
          <w:rFonts w:hint="eastAsia"/>
          <w:lang w:val="en-GB"/>
        </w:rPr>
        <w:t>的执行时长中的</w:t>
      </w:r>
      <w:r>
        <w:rPr>
          <w:rFonts w:hint="eastAsia"/>
          <w:lang w:val="en-GB"/>
        </w:rPr>
        <w:t>。</w:t>
      </w:r>
    </w:p>
    <w:p w:rsidR="003C4F30" w:rsidRDefault="0021068C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分为“同步模式”和“异步模式”。</w:t>
      </w:r>
    </w:p>
    <w:p w:rsidR="003C4F30" w:rsidRDefault="003C4F30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>
        <w:rPr>
          <w:lang w:val="en-GB"/>
        </w:rPr>
        <w:t>在同步模式的情况</w:t>
      </w:r>
      <w:r>
        <w:rPr>
          <w:rFonts w:hint="eastAsia"/>
          <w:lang w:val="en-GB"/>
        </w:rPr>
        <w:t>下，所有</w:t>
      </w:r>
      <w:r w:rsidR="00F65843"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触发器依次顺序执行，前一个执行完成，后下一个才执行。</w:t>
      </w:r>
      <w:r w:rsidR="00442B76">
        <w:rPr>
          <w:rFonts w:hint="eastAsia"/>
          <w:lang w:val="en-GB"/>
        </w:rPr>
        <w:t>前一个执行异常后，其后的均不再执行。</w:t>
      </w:r>
    </w:p>
    <w:p w:rsidR="003B2D24" w:rsidRDefault="00FA1E4D" w:rsidP="00A20909">
      <w:pPr>
        <w:pStyle w:val="af8"/>
        <w:numPr>
          <w:ilvl w:val="1"/>
          <w:numId w:val="47"/>
        </w:numPr>
        <w:ind w:firstLineChars="0"/>
        <w:rPr>
          <w:lang w:val="en-GB"/>
        </w:rPr>
      </w:pPr>
      <w:r w:rsidRPr="00FA1E4D">
        <w:rPr>
          <w:rFonts w:hint="eastAsia"/>
          <w:lang w:val="en-GB"/>
        </w:rPr>
        <w:t>在异步</w:t>
      </w:r>
      <w:r w:rsidR="00A7146F">
        <w:rPr>
          <w:rFonts w:hint="eastAsia"/>
          <w:lang w:val="en-GB"/>
        </w:rPr>
        <w:t>模式</w:t>
      </w:r>
      <w:r w:rsidRPr="00FA1E4D">
        <w:rPr>
          <w:rFonts w:hint="eastAsia"/>
          <w:lang w:val="en-GB"/>
        </w:rPr>
        <w:t>的情况下，</w:t>
      </w:r>
      <w:r w:rsidR="003C4F30">
        <w:rPr>
          <w:rFonts w:hint="eastAsia"/>
          <w:lang w:val="en-GB"/>
        </w:rPr>
        <w:t>每个</w:t>
      </w:r>
      <w:r w:rsidR="00F65843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</w:t>
      </w:r>
      <w:r w:rsidR="003C4F30">
        <w:rPr>
          <w:rFonts w:hint="eastAsia"/>
          <w:lang w:val="en-GB"/>
        </w:rPr>
        <w:t>均是一个独立</w:t>
      </w:r>
      <w:r w:rsidR="00A7146F">
        <w:rPr>
          <w:rFonts w:hint="eastAsia"/>
          <w:lang w:val="en-GB"/>
        </w:rPr>
        <w:t>的线程</w:t>
      </w:r>
      <w:r w:rsidR="003C4F30">
        <w:rPr>
          <w:rFonts w:hint="eastAsia"/>
          <w:lang w:val="en-GB"/>
        </w:rPr>
        <w:t>，所有</w:t>
      </w:r>
      <w:r w:rsidR="00F65843">
        <w:rPr>
          <w:rFonts w:hint="eastAsia"/>
          <w:lang w:val="en-GB"/>
        </w:rPr>
        <w:t>XSQL</w:t>
      </w:r>
      <w:r w:rsidR="003C4F30">
        <w:rPr>
          <w:rFonts w:hint="eastAsia"/>
          <w:lang w:val="en-GB"/>
        </w:rPr>
        <w:t>触发器几乎是同时执行的</w:t>
      </w:r>
      <w:r w:rsidRPr="00FA1E4D">
        <w:rPr>
          <w:rFonts w:hint="eastAsia"/>
          <w:lang w:val="en-GB"/>
        </w:rPr>
        <w:t>。</w:t>
      </w:r>
    </w:p>
    <w:p w:rsidR="00F0098B" w:rsidRPr="00F0098B" w:rsidRDefault="00F0098B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触发器执行异常后，是</w:t>
      </w:r>
      <w:proofErr w:type="gramStart"/>
      <w:r w:rsidRPr="00FA1E4D">
        <w:rPr>
          <w:rFonts w:hint="eastAsia"/>
          <w:lang w:val="en-GB"/>
        </w:rPr>
        <w:t>不会回滚先前</w:t>
      </w:r>
      <w:proofErr w:type="gramEnd"/>
      <w:r w:rsidRPr="00FA1E4D">
        <w:rPr>
          <w:rFonts w:hint="eastAsia"/>
          <w:lang w:val="en-GB"/>
        </w:rPr>
        <w:t>主</w:t>
      </w:r>
      <w:r w:rsidRPr="00FA1E4D">
        <w:rPr>
          <w:rFonts w:hint="eastAsia"/>
          <w:lang w:val="en-GB"/>
        </w:rPr>
        <w:t>XSQL</w:t>
      </w:r>
      <w:r w:rsidRPr="00FA1E4D">
        <w:rPr>
          <w:rFonts w:hint="eastAsia"/>
          <w:lang w:val="en-GB"/>
        </w:rPr>
        <w:t>的操作的（即每个触发器每个操作都是一个独立的事务）。</w:t>
      </w:r>
    </w:p>
    <w:p w:rsidR="00F65843" w:rsidRPr="00FA1E4D" w:rsidRDefault="00F65843" w:rsidP="00A20909">
      <w:pPr>
        <w:pStyle w:val="af8"/>
        <w:numPr>
          <w:ilvl w:val="0"/>
          <w:numId w:val="47"/>
        </w:numPr>
        <w:ind w:firstLineChars="0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触发</w:t>
      </w:r>
      <w:proofErr w:type="gramStart"/>
      <w:r>
        <w:rPr>
          <w:rFonts w:hint="eastAsia"/>
          <w:lang w:val="en-GB"/>
        </w:rPr>
        <w:t>源执行</w:t>
      </w:r>
      <w:proofErr w:type="gramEnd"/>
      <w:r>
        <w:rPr>
          <w:rFonts w:hint="eastAsia"/>
          <w:lang w:val="en-GB"/>
        </w:rPr>
        <w:t>异常时，可以通过</w:t>
      </w:r>
      <w:r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属性控制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触发器是否执行。默认</w:t>
      </w:r>
      <w:r w:rsidR="008D1CAC" w:rsidRPr="00F65843">
        <w:rPr>
          <w:lang w:val="en-GB"/>
        </w:rPr>
        <w:t>XSQLTrigger.errorCode</w:t>
      </w:r>
      <w:r w:rsidR="008D1CAC">
        <w:rPr>
          <w:rFonts w:hint="eastAsia"/>
          <w:lang w:val="en-GB"/>
        </w:rPr>
        <w:t>为</w:t>
      </w:r>
      <w:r w:rsidR="008D1CAC">
        <w:rPr>
          <w:lang w:val="en-GB"/>
        </w:rPr>
        <w:t>True</w:t>
      </w:r>
      <w:r w:rsidR="008D1CAC">
        <w:rPr>
          <w:rFonts w:hint="eastAsia"/>
          <w:lang w:val="en-GB"/>
        </w:rPr>
        <w:t>，即触发源异常时，</w:t>
      </w:r>
      <w:r w:rsidR="008D1CAC">
        <w:rPr>
          <w:rFonts w:hint="eastAsia"/>
          <w:lang w:val="en-GB"/>
        </w:rPr>
        <w:t>XSQL</w:t>
      </w:r>
      <w:r w:rsidR="008D1CAC">
        <w:rPr>
          <w:rFonts w:hint="eastAsia"/>
          <w:lang w:val="en-GB"/>
        </w:rPr>
        <w:t>触发器也</w:t>
      </w:r>
      <w:r w:rsidR="00C10004">
        <w:rPr>
          <w:rFonts w:hint="eastAsia"/>
          <w:lang w:val="en-GB"/>
        </w:rPr>
        <w:t>被触发</w:t>
      </w:r>
      <w:r w:rsidR="008D1CAC">
        <w:rPr>
          <w:rFonts w:hint="eastAsia"/>
          <w:lang w:val="en-GB"/>
        </w:rPr>
        <w:t>执行。</w:t>
      </w:r>
    </w:p>
    <w:p w:rsidR="00EB0A8C" w:rsidRDefault="00EB0A8C" w:rsidP="003811DC">
      <w:pPr>
        <w:rPr>
          <w:lang w:val="en-GB"/>
        </w:rPr>
      </w:pPr>
    </w:p>
    <w:p w:rsidR="00FB5277" w:rsidRDefault="00FB5277" w:rsidP="00FB527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B5277" w:rsidRPr="001B5279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</w:pPr>
      <w:r w:rsidRPr="007E352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FB527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445F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B5277"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5C5C5C"/>
          <w:sz w:val="18"/>
          <w:szCs w:val="18"/>
        </w:rPr>
        <w:t xml:space="preserve">    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语句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</w:p>
    <w:p w:rsidR="00FB5277" w:rsidRPr="00787160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A63F2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另一个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XSQL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对象的引用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可在此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XSQL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对象中执行相同的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SQL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语句</w:t>
      </w:r>
      <w:r w:rsidRPr="00445F9C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FB5277" w:rsidRPr="00944E86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Style w:val="tag2"/>
          <w:rFonts w:ascii="Consolas" w:eastAsia="宋体" w:hAnsi="Consolas" w:cs="Consolas"/>
          <w:b w:val="0"/>
          <w:bCs w:val="0"/>
          <w:color w:val="5C5C5C"/>
          <w:sz w:val="18"/>
          <w:szCs w:val="18"/>
          <w:bdr w:val="none" w:sz="0" w:space="0" w:color="auto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支持多个应用级触发器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 w:rsidR="00944E86"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  <w:r>
        <w:rPr>
          <w:rStyle w:val="tag2"/>
          <w:rFonts w:ascii="Consolas" w:hAnsi="Consolas" w:cs="Consolas"/>
          <w:sz w:val="18"/>
          <w:szCs w:val="18"/>
        </w:rPr>
        <w:t xml:space="preserve"> </w:t>
      </w:r>
    </w:p>
    <w:p w:rsidR="00944E86" w:rsidRPr="00787160" w:rsidRDefault="00944E86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</w:t>
      </w:r>
      <w:r w:rsidRPr="00437BC2">
        <w:rPr>
          <w:rStyle w:val="tag-name2"/>
          <w:rFonts w:cs="Consolas"/>
          <w:sz w:val="18"/>
          <w:szCs w:val="18"/>
          <w:highlight w:val="green"/>
        </w:rPr>
        <w:t>create</w:t>
      </w:r>
      <w:r>
        <w:rPr>
          <w:rStyle w:val="tag-name2"/>
          <w:rFonts w:cs="Consolas"/>
          <w:sz w:val="18"/>
          <w:szCs w:val="18"/>
          <w:highlight w:val="green"/>
        </w:rPr>
        <w:t>Backup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37BC2">
        <w:rPr>
          <w:rStyle w:val="attribute2"/>
          <w:rFonts w:cs="Consolas"/>
          <w:sz w:val="18"/>
          <w:szCs w:val="18"/>
          <w:highlight w:val="green"/>
        </w:rPr>
        <w:t>ref</w:t>
      </w:r>
      <w:r w:rsidRPr="00437BC2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另一个数据库</w:t>
      </w:r>
      <w:proofErr w:type="gramStart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连接池组的</w:t>
      </w:r>
      <w:proofErr w:type="gramEnd"/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>对象引用</w:t>
      </w:r>
      <w:r w:rsidRPr="00437BC2">
        <w:rPr>
          <w:rStyle w:val="attribute-value2"/>
          <w:rFonts w:ascii="Consolas" w:hAnsi="Consolas" w:cs="Consolas"/>
          <w:sz w:val="18"/>
          <w:szCs w:val="18"/>
          <w:highlight w:val="green"/>
        </w:rPr>
        <w:t>"</w:t>
      </w:r>
      <w:r>
        <w:rPr>
          <w:rStyle w:val="attribute-value2"/>
          <w:rFonts w:ascii="Consolas" w:hAnsi="Consolas" w:cs="Consolas"/>
          <w:sz w:val="18"/>
          <w:szCs w:val="18"/>
          <w:highlight w:val="green"/>
        </w:rPr>
        <w:t xml:space="preserve">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/&gt;</w:t>
      </w:r>
    </w:p>
    <w:p w:rsidR="00FB5277" w:rsidRPr="00FB5277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Style w:val="tag2"/>
          <w:rFonts w:ascii="Consolas" w:hAnsi="Consolas" w:cs="Consolas"/>
          <w:sz w:val="18"/>
          <w:szCs w:val="18"/>
        </w:rPr>
        <w:t xml:space="preserve">    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&lt;/</w:t>
      </w:r>
      <w:r w:rsidRPr="00437BC2">
        <w:rPr>
          <w:rStyle w:val="tag-name2"/>
          <w:rFonts w:cs="Consolas"/>
          <w:sz w:val="18"/>
          <w:szCs w:val="18"/>
          <w:highlight w:val="green"/>
        </w:rPr>
        <w:t>trigger</w:t>
      </w:r>
      <w:r w:rsidRPr="00437BC2">
        <w:rPr>
          <w:rStyle w:val="tag2"/>
          <w:rFonts w:ascii="Consolas" w:hAnsi="Consolas" w:cs="Consolas"/>
          <w:sz w:val="18"/>
          <w:szCs w:val="18"/>
          <w:highlight w:val="green"/>
        </w:rPr>
        <w:t>&gt;</w:t>
      </w:r>
    </w:p>
    <w:p w:rsidR="00FB5277" w:rsidRPr="00445F9C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B5277" w:rsidRPr="00D97E1D" w:rsidRDefault="00FB5277" w:rsidP="00A20909">
      <w:pPr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45F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</w:p>
    <w:p w:rsidR="00C82FA8" w:rsidRPr="003863F9" w:rsidRDefault="00C82FA8" w:rsidP="00C82F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节点将在本节点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执行后执行，</w:t>
      </w:r>
      <w:r w:rsidRPr="00633895">
        <w:rPr>
          <w:rFonts w:hint="eastAsia"/>
          <w:lang w:val="en-GB"/>
        </w:rPr>
        <w:t>类似于数据库的</w:t>
      </w:r>
      <w:r w:rsidRPr="00633895">
        <w:rPr>
          <w:rFonts w:hint="eastAsia"/>
          <w:lang w:val="en-GB"/>
        </w:rPr>
        <w:t>After</w:t>
      </w:r>
      <w:r w:rsidRPr="00633895">
        <w:rPr>
          <w:rFonts w:hint="eastAsia"/>
          <w:lang w:val="en-GB"/>
        </w:rPr>
        <w:t>触发器</w:t>
      </w:r>
      <w:r>
        <w:rPr>
          <w:rFonts w:hint="eastAsia"/>
          <w:lang w:val="en-GB"/>
        </w:rPr>
        <w:t>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节点中可以添加一个或多个</w:t>
      </w:r>
      <w:r>
        <w:rPr>
          <w:lang w:val="en-GB"/>
        </w:rPr>
        <w:t>&lt;create&gt;</w:t>
      </w:r>
      <w:r>
        <w:rPr>
          <w:lang w:val="en-GB"/>
        </w:rPr>
        <w:t>节点。</w:t>
      </w:r>
      <w:r>
        <w:rPr>
          <w:rFonts w:hint="eastAsia"/>
          <w:lang w:val="en-GB"/>
        </w:rPr>
        <w:t>支持多个应用级触发器。</w:t>
      </w:r>
    </w:p>
    <w:p w:rsidR="00C82FA8" w:rsidRDefault="00C82FA8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lang w:val="en-GB"/>
        </w:rPr>
        <w:t>&lt;trigger&gt;</w:t>
      </w:r>
      <w:r>
        <w:rPr>
          <w:rFonts w:hint="eastAsia"/>
          <w:lang w:val="en-GB"/>
        </w:rPr>
        <w:t>节点中的</w:t>
      </w:r>
      <w:r>
        <w:rPr>
          <w:lang w:val="en-GB"/>
        </w:rPr>
        <w:t>&lt;create&gt;</w:t>
      </w:r>
      <w:r>
        <w:rPr>
          <w:rFonts w:hint="eastAsia"/>
          <w:lang w:val="en-GB"/>
        </w:rPr>
        <w:t>节点的数据库可以与本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节点的数据库不一样，即</w:t>
      </w:r>
      <w:proofErr w:type="gramStart"/>
      <w:r>
        <w:rPr>
          <w:rFonts w:hint="eastAsia"/>
          <w:lang w:val="en-GB"/>
        </w:rPr>
        <w:t>支持跨库操作</w:t>
      </w:r>
      <w:proofErr w:type="gramEnd"/>
      <w:r>
        <w:rPr>
          <w:rFonts w:hint="eastAsia"/>
          <w:lang w:val="en-GB"/>
        </w:rPr>
        <w:t>。</w:t>
      </w:r>
    </w:p>
    <w:p w:rsidR="00EE2653" w:rsidRDefault="00EE265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createBackup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节点是另一个数据库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对象引用。一定是与触发源</w:t>
      </w:r>
      <w:r>
        <w:rPr>
          <w:rFonts w:hint="eastAsia"/>
          <w:lang w:val="en-GB"/>
        </w:rPr>
        <w:t>XSQL</w:t>
      </w:r>
      <w:r>
        <w:rPr>
          <w:lang w:val="en-GB"/>
        </w:rPr>
        <w:t>&lt;dataSourceGroup&gt;</w:t>
      </w:r>
      <w:r>
        <w:rPr>
          <w:rFonts w:hint="eastAsia"/>
          <w:lang w:val="en-GB"/>
        </w:rPr>
        <w:t>节点不一样的对象引用，即两个数据库。</w:t>
      </w:r>
      <w:r w:rsidR="00F6239B">
        <w:rPr>
          <w:rFonts w:hint="eastAsia"/>
          <w:lang w:val="en-GB"/>
        </w:rPr>
        <w:t>其主要</w:t>
      </w:r>
      <w:r>
        <w:rPr>
          <w:rFonts w:hint="eastAsia"/>
          <w:lang w:val="en-GB"/>
        </w:rPr>
        <w:t>用途是：备份</w:t>
      </w:r>
      <w:r w:rsidR="00445B3A">
        <w:rPr>
          <w:rFonts w:hint="eastAsia"/>
          <w:lang w:val="en-GB"/>
        </w:rPr>
        <w:t>或镜像数据库</w:t>
      </w:r>
      <w:r>
        <w:rPr>
          <w:rFonts w:hint="eastAsia"/>
          <w:lang w:val="en-GB"/>
        </w:rPr>
        <w:t>。当用户对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数据库操作时，将同样的操作在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数据库也执行一次。</w:t>
      </w:r>
    </w:p>
    <w:p w:rsidR="007D2F20" w:rsidRPr="00C82FA8" w:rsidRDefault="007D2F20" w:rsidP="003811DC">
      <w:pPr>
        <w:rPr>
          <w:lang w:val="en-GB"/>
        </w:rPr>
      </w:pPr>
    </w:p>
    <w:p w:rsidR="00761D71" w:rsidRPr="003863F9" w:rsidRDefault="00761D71" w:rsidP="00761D71">
      <w:pPr>
        <w:rPr>
          <w:b/>
        </w:rPr>
      </w:pPr>
      <w:r w:rsidRPr="003863F9">
        <w:rPr>
          <w:rFonts w:hint="eastAsia"/>
          <w:b/>
        </w:rPr>
        <w:lastRenderedPageBreak/>
        <w:t>XML</w:t>
      </w:r>
      <w:r w:rsidRPr="003863F9">
        <w:rPr>
          <w:rFonts w:hint="eastAsia"/>
          <w:b/>
        </w:rPr>
        <w:t>配置举例：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&lt;trigger&gt;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&lt;createBackup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="00782A2E" w:rsidRPr="00AB7A8C">
        <w:rPr>
          <w:rFonts w:ascii="Consolas" w:eastAsia="宋体" w:hAnsi="Consolas" w:cs="Consolas"/>
          <w:color w:val="FF0000"/>
          <w:sz w:val="18"/>
          <w:szCs w:val="18"/>
          <w:highlight w:val="green"/>
          <w:bdr w:val="none" w:sz="0" w:space="0" w:color="auto" w:frame="1"/>
        </w:rPr>
        <w:t>ref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=</w:t>
      </w:r>
      <w:r w:rsidR="00782A2E" w:rsidRPr="00AB7A8C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"DSG_LogWeb"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/&gt;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AB7A8C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782A2E" w:rsidRPr="00AB7A8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&lt;/trigger&gt;</w:t>
      </w:r>
      <w:r w:rsidR="00782A2E"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82A2E" w:rsidRPr="00782A2E" w:rsidRDefault="00782A2E" w:rsidP="00A20909">
      <w:pPr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4D34" w:rsidRDefault="00896236" w:rsidP="00782A2E">
      <w:pPr>
        <w:rPr>
          <w:lang w:val="en-GB"/>
        </w:rPr>
      </w:pPr>
      <w:r>
        <w:rPr>
          <w:rFonts w:hint="eastAsia"/>
          <w:lang w:val="en-GB"/>
        </w:rPr>
        <w:t>注：</w:t>
      </w:r>
    </w:p>
    <w:p w:rsidR="0058487B" w:rsidRDefault="00896236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 w:rsidRPr="00174D34">
        <w:rPr>
          <w:rFonts w:hint="eastAsia"/>
          <w:lang w:val="en-GB"/>
        </w:rPr>
        <w:t>上面的</w:t>
      </w:r>
      <w:r w:rsidRPr="00174D34">
        <w:rPr>
          <w:rFonts w:hint="eastAsia"/>
          <w:lang w:val="en-GB"/>
        </w:rPr>
        <w:t>XSQL</w:t>
      </w:r>
      <w:r w:rsidRPr="00174D34">
        <w:rPr>
          <w:rFonts w:hint="eastAsia"/>
          <w:lang w:val="en-GB"/>
        </w:rPr>
        <w:t>在执行后，将同时向两个数据库插入一样的数据。</w:t>
      </w:r>
    </w:p>
    <w:p w:rsidR="00F72D60" w:rsidRDefault="00F72D60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参数</w:t>
      </w:r>
      <w:r>
        <w:rPr>
          <w:lang w:val="en-GB"/>
        </w:rPr>
        <w:t>:UUID</w:t>
      </w:r>
      <w:r>
        <w:rPr>
          <w:rFonts w:hint="eastAsia"/>
          <w:lang w:val="en-GB"/>
        </w:rPr>
        <w:t>是</w:t>
      </w:r>
      <w:hyperlink w:anchor="_XSQL函数型参数的插入更新" w:history="1">
        <w:r w:rsidRPr="00F12CB2">
          <w:rPr>
            <w:rStyle w:val="af9"/>
            <w:rFonts w:hint="eastAsia"/>
            <w:lang w:val="en-GB"/>
          </w:rPr>
          <w:t>自定义的函数型参数</w:t>
        </w:r>
      </w:hyperlink>
      <w:r w:rsidR="00E060BF">
        <w:rPr>
          <w:rFonts w:hint="eastAsia"/>
          <w:lang w:val="en-GB"/>
        </w:rPr>
        <w:t>。</w:t>
      </w:r>
    </w:p>
    <w:p w:rsidR="00174D34" w:rsidRPr="00174D34" w:rsidRDefault="00174D34" w:rsidP="00A20909">
      <w:pPr>
        <w:pStyle w:val="af8"/>
        <w:numPr>
          <w:ilvl w:val="1"/>
          <w:numId w:val="50"/>
        </w:numPr>
        <w:ind w:firstLineChars="0"/>
        <w:rPr>
          <w:lang w:val="en-GB"/>
        </w:rPr>
      </w:pPr>
      <w:r>
        <w:rPr>
          <w:rFonts w:hint="eastAsia"/>
          <w:lang w:val="en-GB"/>
        </w:rPr>
        <w:t>配置举例</w:t>
      </w:r>
      <w:r>
        <w:rPr>
          <w:rFonts w:hint="eastAsia"/>
          <w:lang w:val="en-GB"/>
        </w:rPr>
        <w:t>2</w:t>
      </w:r>
      <w:r>
        <w:rPr>
          <w:rFonts w:hint="eastAsia"/>
          <w:lang w:val="en-GB"/>
        </w:rPr>
        <w:t>见：</w:t>
      </w:r>
      <w:hyperlink w:anchor="_XSQL创建多种数据库的对象并初始化数据" w:history="1">
        <w:r w:rsidRPr="00641FCB">
          <w:rPr>
            <w:rStyle w:val="af9"/>
            <w:rFonts w:hint="eastAsia"/>
            <w:lang w:val="en-GB"/>
          </w:rPr>
          <w:t>XSQL</w:t>
        </w:r>
        <w:r w:rsidRPr="00641FCB">
          <w:rPr>
            <w:rStyle w:val="af9"/>
            <w:rFonts w:hint="eastAsia"/>
            <w:lang w:val="en-GB"/>
          </w:rPr>
          <w:t>创建多种数据库的对象并初始化数据</w:t>
        </w:r>
      </w:hyperlink>
      <w:r>
        <w:rPr>
          <w:rFonts w:hint="eastAsia"/>
          <w:lang w:val="en-GB"/>
        </w:rPr>
        <w:t>。</w:t>
      </w:r>
    </w:p>
    <w:p w:rsidR="0058487B" w:rsidRDefault="0058487B" w:rsidP="003811DC">
      <w:pPr>
        <w:rPr>
          <w:lang w:val="en-GB"/>
        </w:rPr>
      </w:pPr>
    </w:p>
    <w:p w:rsidR="0058487B" w:rsidRPr="00EB0A8C" w:rsidRDefault="0058487B" w:rsidP="003811DC">
      <w:pPr>
        <w:rPr>
          <w:lang w:val="en-GB"/>
        </w:rPr>
      </w:pPr>
    </w:p>
    <w:p w:rsidR="00EC2CAD" w:rsidRDefault="00EC2CAD" w:rsidP="003811DC">
      <w:pPr>
        <w:rPr>
          <w:lang w:val="en-GB"/>
        </w:rPr>
      </w:pPr>
    </w:p>
    <w:p w:rsidR="008553A1" w:rsidRPr="008553A1" w:rsidRDefault="008553A1" w:rsidP="008553A1">
      <w:pPr>
        <w:pStyle w:val="1"/>
        <w:rPr>
          <w:lang w:val="en-GB"/>
        </w:rPr>
      </w:pPr>
      <w:bookmarkStart w:id="7" w:name="_XSQL常规List查询"/>
      <w:bookmarkStart w:id="8" w:name="_Toc512285937"/>
      <w:bookmarkEnd w:id="7"/>
      <w:r>
        <w:t>XSQL</w:t>
      </w:r>
      <w:r>
        <w:t>常规</w:t>
      </w:r>
      <w:r>
        <w:rPr>
          <w:lang w:val="en-GB"/>
        </w:rPr>
        <w:t>List</w:t>
      </w:r>
      <w:r>
        <w:t>查询</w:t>
      </w:r>
      <w:bookmarkEnd w:id="8"/>
    </w:p>
    <w:p w:rsidR="005B521C" w:rsidRPr="00FD1AB5" w:rsidRDefault="00FD1AB5" w:rsidP="003811DC">
      <w:pPr>
        <w:rPr>
          <w:lang w:val="en-GB"/>
        </w:rPr>
      </w:pPr>
      <w:r>
        <w:rPr>
          <w:rFonts w:hint="eastAsia"/>
          <w:lang w:val="en-GB"/>
        </w:rPr>
        <w:t>最常规的列表查询。</w:t>
      </w:r>
    </w:p>
    <w:p w:rsidR="005E1787" w:rsidRPr="003863F9" w:rsidRDefault="005E1787" w:rsidP="005E1787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67352" w:rsidRPr="00667352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E1787" w:rsidRPr="00D46AB0" w:rsidRDefault="00667352" w:rsidP="00976031">
      <w:pPr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46AB0" w:rsidRPr="003863F9" w:rsidRDefault="00D46AB0" w:rsidP="00D46AB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667352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&lt;dataSourceGroup&gt;</w:t>
      </w:r>
      <w:r>
        <w:rPr>
          <w:rFonts w:hint="eastAsia"/>
          <w:lang w:val="en-GB"/>
        </w:rPr>
        <w:t>节点定义操作哪个数据库。是数据库</w:t>
      </w:r>
      <w:proofErr w:type="gramStart"/>
      <w:r>
        <w:rPr>
          <w:rFonts w:hint="eastAsia"/>
          <w:lang w:val="en-GB"/>
        </w:rPr>
        <w:t>连接池组的</w:t>
      </w:r>
      <w:proofErr w:type="gramEnd"/>
      <w:r>
        <w:rPr>
          <w:rFonts w:hint="eastAsia"/>
          <w:lang w:val="en-GB"/>
        </w:rPr>
        <w:t>对象。</w:t>
      </w:r>
    </w:p>
    <w:p w:rsidR="00CD179A" w:rsidRDefault="00CD179A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映射关系：查询字段</w:t>
      </w:r>
      <w:r w:rsidR="003B69C3">
        <w:rPr>
          <w:rFonts w:hint="eastAsia"/>
          <w:lang w:val="en-GB"/>
        </w:rPr>
        <w:t>名称</w:t>
      </w:r>
      <w:r>
        <w:rPr>
          <w:rFonts w:hint="eastAsia"/>
          <w:lang w:val="en-GB"/>
        </w:rPr>
        <w:t>与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</w:t>
      </w:r>
      <w:r>
        <w:rPr>
          <w:lang w:val="en-GB"/>
        </w:rPr>
        <w:t>Java</w:t>
      </w:r>
      <w:r>
        <w:rPr>
          <w:rFonts w:hint="eastAsia"/>
          <w:lang w:val="en-GB"/>
        </w:rPr>
        <w:t>对象的</w:t>
      </w:r>
      <w:r>
        <w:rPr>
          <w:lang w:val="en-GB"/>
        </w:rPr>
        <w:t>setter()</w:t>
      </w:r>
      <w:r>
        <w:rPr>
          <w:rFonts w:hint="eastAsia"/>
          <w:lang w:val="en-GB"/>
        </w:rPr>
        <w:t>方法匹配时，即能填充</w:t>
      </w:r>
      <w:r>
        <w:rPr>
          <w:lang w:val="en-GB"/>
        </w:rPr>
        <w:t>Java</w:t>
      </w:r>
      <w:r>
        <w:rPr>
          <w:rFonts w:hint="eastAsia"/>
          <w:lang w:val="en-GB"/>
        </w:rPr>
        <w:t>对象实例。</w:t>
      </w:r>
      <w:r w:rsidR="00B81811">
        <w:rPr>
          <w:rFonts w:hint="eastAsia"/>
          <w:lang w:val="en-GB"/>
        </w:rPr>
        <w:t>查询字段名称是不区分大小写的，但为书写美观，建议使用驼峰命名法。</w:t>
      </w:r>
      <w:r w:rsidR="003B69C3">
        <w:rPr>
          <w:rFonts w:hint="eastAsia"/>
          <w:lang w:val="en-GB"/>
        </w:rPr>
        <w:t>当查询字段名称匹配不到</w:t>
      </w:r>
      <w:r w:rsidR="003B69C3">
        <w:rPr>
          <w:lang w:val="en-GB"/>
        </w:rPr>
        <w:t>setter()</w:t>
      </w:r>
      <w:r w:rsidR="003B69C3">
        <w:rPr>
          <w:rFonts w:hint="eastAsia"/>
          <w:lang w:val="en-GB"/>
        </w:rPr>
        <w:t>方法时，不报错，只是不填充</w:t>
      </w:r>
      <w:r w:rsidR="003B69C3">
        <w:rPr>
          <w:lang w:val="en-GB"/>
        </w:rPr>
        <w:t>Java</w:t>
      </w:r>
      <w:r w:rsidR="003B69C3">
        <w:rPr>
          <w:rFonts w:hint="eastAsia"/>
          <w:lang w:val="en-GB"/>
        </w:rPr>
        <w:t>对象实例，其它能匹配到还将正常填充。</w:t>
      </w:r>
    </w:p>
    <w:p w:rsidR="00D46AB0" w:rsidRDefault="00D46AB0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&lt;content&gt;</w:t>
      </w:r>
      <w:r>
        <w:rPr>
          <w:rFonts w:hint="eastAsia"/>
          <w:lang w:val="en-GB"/>
        </w:rPr>
        <w:t>节点定义执行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  <w:r w:rsidR="00624359">
        <w:rPr>
          <w:rFonts w:hint="eastAsia"/>
          <w:lang w:val="en-GB"/>
        </w:rPr>
        <w:t>用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624359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... </w:t>
      </w:r>
      <w:r w:rsidR="00624359"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624359">
        <w:rPr>
          <w:rFonts w:hint="eastAsia"/>
          <w:lang w:val="en-GB"/>
        </w:rPr>
        <w:t>它</w:t>
      </w:r>
      <w:proofErr w:type="gramStart"/>
      <w:r w:rsidR="00624359">
        <w:rPr>
          <w:rFonts w:hint="eastAsia"/>
          <w:lang w:val="en-GB"/>
        </w:rPr>
        <w:t>括</w:t>
      </w:r>
      <w:proofErr w:type="gramEnd"/>
      <w:r w:rsidR="00624359">
        <w:rPr>
          <w:rFonts w:hint="eastAsia"/>
          <w:lang w:val="en-GB"/>
        </w:rPr>
        <w:t>住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语句是为了防止</w:t>
      </w:r>
      <w:r w:rsidR="00624359">
        <w:rPr>
          <w:rFonts w:hint="eastAsia"/>
          <w:lang w:val="en-GB"/>
        </w:rPr>
        <w:t>SQL</w:t>
      </w:r>
      <w:r w:rsidR="00624359">
        <w:rPr>
          <w:rFonts w:hint="eastAsia"/>
          <w:lang w:val="en-GB"/>
        </w:rPr>
        <w:t>语句中出现特殊字符时，</w:t>
      </w:r>
      <w:r w:rsidR="00624359">
        <w:rPr>
          <w:rFonts w:hint="eastAsia"/>
          <w:lang w:val="en-GB"/>
        </w:rPr>
        <w:t>XML</w:t>
      </w:r>
      <w:proofErr w:type="gramStart"/>
      <w:r w:rsidR="00624359">
        <w:rPr>
          <w:rFonts w:hint="eastAsia"/>
          <w:lang w:val="en-GB"/>
        </w:rPr>
        <w:t>解析器</w:t>
      </w:r>
      <w:proofErr w:type="gramEnd"/>
      <w:r w:rsidR="00624359">
        <w:rPr>
          <w:rFonts w:hint="eastAsia"/>
          <w:lang w:val="en-GB"/>
        </w:rPr>
        <w:t>无法识别。</w:t>
      </w:r>
    </w:p>
    <w:p w:rsidR="00545368" w:rsidRDefault="0054536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</w:t>
      </w:r>
      <w:r>
        <w:rPr>
          <w:rFonts w:hint="eastAsia"/>
          <w:lang w:val="en-GB"/>
        </w:rPr>
        <w:t>节点定义查询结果集如何映射为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对象。所以，此节点只出现在查询的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配置中。</w:t>
      </w:r>
    </w:p>
    <w:p w:rsidR="00022B2B" w:rsidRDefault="00022B2B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&lt;result&gt;&lt;row&gt;</w:t>
      </w:r>
      <w:r>
        <w:rPr>
          <w:rFonts w:hint="eastAsia"/>
          <w:lang w:val="en-GB"/>
        </w:rPr>
        <w:t>节点定义数据库表的每行数据映射为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</w:p>
    <w:p w:rsidR="00807A58" w:rsidRDefault="00807A58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&lt;result&gt;&lt;cfill&gt;</w:t>
      </w:r>
      <w:r>
        <w:rPr>
          <w:rFonts w:hint="eastAsia"/>
          <w:lang w:val="en-GB"/>
        </w:rPr>
        <w:t>节点定义数据库表字段以哪种方法映射为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对象的属性值。</w:t>
      </w:r>
      <w:r w:rsidR="00D61A18">
        <w:rPr>
          <w:rFonts w:hint="eastAsia"/>
          <w:lang w:val="en-GB"/>
        </w:rPr>
        <w:t>其关键字有以下几种：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r</w:t>
      </w:r>
      <w:r>
        <w:rPr>
          <w:rFonts w:hint="eastAsia"/>
          <w:lang w:val="en-GB"/>
        </w:rPr>
        <w:t>ow</w:t>
      </w:r>
      <w:r w:rsidR="009F09AB">
        <w:rPr>
          <w:rFonts w:hint="eastAsia"/>
          <w:lang w:val="en-GB"/>
        </w:rPr>
        <w:t>：表示行级对象</w:t>
      </w:r>
    </w:p>
    <w:p w:rsidR="002D551D" w:rsidRDefault="002D551D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row.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：中间有个点。</w:t>
      </w:r>
      <w:r w:rsidR="00A265C6">
        <w:rPr>
          <w:lang w:val="en-GB"/>
        </w:rPr>
        <w:t>xxx</w:t>
      </w:r>
      <w:r w:rsidR="00A265C6">
        <w:rPr>
          <w:rFonts w:hint="eastAsia"/>
          <w:lang w:val="en-GB"/>
        </w:rPr>
        <w:t>表示</w:t>
      </w:r>
      <w:r w:rsidR="00A265C6">
        <w:rPr>
          <w:rFonts w:hint="eastAsia"/>
          <w:lang w:val="en-GB"/>
        </w:rPr>
        <w:t>Java</w:t>
      </w:r>
      <w:r w:rsidR="00A265C6">
        <w:rPr>
          <w:rFonts w:hint="eastAsia"/>
          <w:lang w:val="en-GB"/>
        </w:rPr>
        <w:t>对象的成员属性名称，需定义成员属性的</w:t>
      </w:r>
      <w:r w:rsidR="00A265C6">
        <w:rPr>
          <w:lang w:val="en-GB"/>
        </w:rPr>
        <w:t>getter()</w:t>
      </w:r>
      <w:r w:rsidR="00A265C6">
        <w:rPr>
          <w:lang w:val="en-GB"/>
        </w:rPr>
        <w:t>方法才能使用。</w:t>
      </w:r>
      <w:r w:rsidR="00A265C6">
        <w:rPr>
          <w:lang w:val="en-GB"/>
        </w:rPr>
        <w:t>row.xxx</w:t>
      </w:r>
      <w:r w:rsidR="00A265C6">
        <w:rPr>
          <w:rFonts w:hint="eastAsia"/>
          <w:lang w:val="en-GB"/>
        </w:rPr>
        <w:t>即表示支持面向对象。</w:t>
      </w:r>
      <w:r w:rsidR="0018323F">
        <w:rPr>
          <w:rFonts w:hint="eastAsia"/>
          <w:lang w:val="en-GB"/>
        </w:rPr>
        <w:t>xxx</w:t>
      </w:r>
      <w:r w:rsidR="0018323F">
        <w:rPr>
          <w:rFonts w:hint="eastAsia"/>
          <w:lang w:val="en-GB"/>
        </w:rPr>
        <w:t>也应当</w:t>
      </w:r>
      <w:r w:rsidR="0060213A">
        <w:rPr>
          <w:rFonts w:hint="eastAsia"/>
          <w:lang w:val="en-GB"/>
        </w:rPr>
        <w:t>是</w:t>
      </w:r>
      <w:r w:rsidR="0018323F">
        <w:rPr>
          <w:rFonts w:hint="eastAsia"/>
          <w:lang w:val="en-GB"/>
        </w:rPr>
        <w:t>数据库查询</w:t>
      </w:r>
      <w:r w:rsidR="0018323F">
        <w:rPr>
          <w:rFonts w:hint="eastAsia"/>
          <w:lang w:val="en-GB"/>
        </w:rPr>
        <w:t>SQL</w:t>
      </w:r>
      <w:r w:rsidR="0018323F">
        <w:rPr>
          <w:rFonts w:hint="eastAsia"/>
          <w:lang w:val="en-GB"/>
        </w:rPr>
        <w:t>语句的查询字段之一。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rowNo</w:t>
      </w:r>
      <w:r w:rsidR="009F09AB">
        <w:rPr>
          <w:rFonts w:hint="eastAsia"/>
          <w:lang w:val="en-GB"/>
        </w:rPr>
        <w:t>：表示行号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colNo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号</w:t>
      </w:r>
    </w:p>
    <w:p w:rsidR="009F09AB" w:rsidRDefault="009F09A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colName</w:t>
      </w:r>
      <w:r>
        <w:rPr>
          <w:rFonts w:hint="eastAsia"/>
          <w:lang w:val="en-GB"/>
        </w:rPr>
        <w:t>：表</w:t>
      </w:r>
      <w:proofErr w:type="gramStart"/>
      <w:r>
        <w:rPr>
          <w:rFonts w:hint="eastAsia"/>
          <w:lang w:val="en-GB"/>
        </w:rPr>
        <w:t>示列</w:t>
      </w:r>
      <w:proofErr w:type="gramEnd"/>
      <w:r>
        <w:rPr>
          <w:rFonts w:hint="eastAsia"/>
          <w:lang w:val="en-GB"/>
        </w:rPr>
        <w:t>名称</w:t>
      </w:r>
    </w:p>
    <w:p w:rsidR="00D61A18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t>colValue</w:t>
      </w:r>
      <w:r w:rsidR="009F09AB">
        <w:rPr>
          <w:lang w:val="en-GB"/>
        </w:rPr>
        <w:t>：表</w:t>
      </w:r>
      <w:proofErr w:type="gramStart"/>
      <w:r w:rsidR="009F09AB">
        <w:rPr>
          <w:lang w:val="en-GB"/>
        </w:rPr>
        <w:t>示列</w:t>
      </w:r>
      <w:proofErr w:type="gramEnd"/>
      <w:r w:rsidR="009F09AB">
        <w:rPr>
          <w:lang w:val="en-GB"/>
        </w:rPr>
        <w:t>上的数值</w:t>
      </w:r>
    </w:p>
    <w:p w:rsidR="0002722C" w:rsidRDefault="00D61A18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lang w:val="en-GB"/>
        </w:rPr>
        <w:lastRenderedPageBreak/>
        <w:t>setter</w:t>
      </w:r>
      <w:r w:rsidR="009F09AB">
        <w:rPr>
          <w:lang w:val="en-GB"/>
        </w:rPr>
        <w:t>：</w:t>
      </w:r>
      <w:r w:rsidR="003E2460">
        <w:rPr>
          <w:rFonts w:hint="eastAsia"/>
          <w:lang w:val="en-GB"/>
        </w:rPr>
        <w:t>表示用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对象的成员属性对应的</w:t>
      </w:r>
      <w:r w:rsidR="003E2460">
        <w:rPr>
          <w:lang w:val="en-GB"/>
        </w:rPr>
        <w:t>Setter()</w:t>
      </w:r>
      <w:r w:rsidR="003E2460">
        <w:rPr>
          <w:rFonts w:hint="eastAsia"/>
          <w:lang w:val="en-GB"/>
        </w:rPr>
        <w:t>方法填充</w:t>
      </w:r>
      <w:r w:rsidR="003E2460">
        <w:rPr>
          <w:lang w:val="en-GB"/>
        </w:rPr>
        <w:t>Java</w:t>
      </w:r>
      <w:r w:rsidR="003E2460">
        <w:rPr>
          <w:rFonts w:hint="eastAsia"/>
          <w:lang w:val="en-GB"/>
        </w:rPr>
        <w:t>对象</w:t>
      </w:r>
      <w:r w:rsidR="00593F71">
        <w:rPr>
          <w:rFonts w:hint="eastAsia"/>
          <w:lang w:val="en-GB"/>
        </w:rPr>
        <w:t>实例</w:t>
      </w:r>
      <w:r w:rsidR="0002722C">
        <w:rPr>
          <w:rFonts w:hint="eastAsia"/>
          <w:lang w:val="en-GB"/>
        </w:rPr>
        <w:t>。</w:t>
      </w:r>
      <w:r w:rsidR="0002722C" w:rsidRPr="00AB298F">
        <w:rPr>
          <w:rFonts w:hint="eastAsia"/>
          <w:b/>
          <w:color w:val="099BDD" w:themeColor="text2"/>
          <w:lang w:val="en-GB"/>
        </w:rPr>
        <w:t>setter(</w:t>
      </w:r>
      <w:r w:rsidR="0002722C" w:rsidRPr="00AB298F">
        <w:rPr>
          <w:b/>
          <w:color w:val="099BDD" w:themeColor="text2"/>
          <w:lang w:val="en-GB"/>
        </w:rPr>
        <w:t>colValue</w:t>
      </w:r>
      <w:r w:rsidR="0002722C" w:rsidRPr="00AB298F">
        <w:rPr>
          <w:rFonts w:hint="eastAsia"/>
          <w:b/>
          <w:color w:val="099BDD" w:themeColor="text2"/>
          <w:lang w:val="en-GB"/>
        </w:rPr>
        <w:t>)</w:t>
      </w:r>
      <w:r w:rsidR="0002722C" w:rsidRPr="0002722C">
        <w:rPr>
          <w:rFonts w:hint="eastAsia"/>
          <w:lang w:val="en-GB"/>
        </w:rPr>
        <w:t>是固定写法之一</w:t>
      </w:r>
      <w:r w:rsidR="00AC6478">
        <w:rPr>
          <w:rFonts w:hint="eastAsia"/>
          <w:lang w:val="en-GB"/>
        </w:rPr>
        <w:t>。</w:t>
      </w:r>
    </w:p>
    <w:p w:rsidR="00AB298F" w:rsidRDefault="0077215B" w:rsidP="00976031">
      <w:pPr>
        <w:pStyle w:val="af8"/>
        <w:numPr>
          <w:ilvl w:val="1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自定义</w:t>
      </w:r>
      <w:proofErr w:type="gramStart"/>
      <w:r>
        <w:rPr>
          <w:rFonts w:hint="eastAsia"/>
          <w:lang w:val="en-GB"/>
        </w:rPr>
        <w:t>字段级</w:t>
      </w:r>
      <w:proofErr w:type="gramEnd"/>
      <w:r>
        <w:rPr>
          <w:rFonts w:hint="eastAsia"/>
          <w:lang w:val="en-GB"/>
        </w:rPr>
        <w:t>填充方法。</w:t>
      </w:r>
    </w:p>
    <w:p w:rsidR="0077215B" w:rsidRDefault="0077215B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&lt;row</w:t>
      </w:r>
      <w:r>
        <w:rPr>
          <w:lang w:val="en-GB"/>
        </w:rPr>
        <w:t>&gt;</w:t>
      </w:r>
      <w:r>
        <w:rPr>
          <w:rFonts w:hint="eastAsia"/>
          <w:lang w:val="en-GB"/>
        </w:rPr>
        <w:t>节点</w:t>
      </w:r>
      <w:r w:rsidR="00802EC5">
        <w:rPr>
          <w:rFonts w:hint="eastAsia"/>
          <w:lang w:val="en-GB"/>
        </w:rPr>
        <w:t>的</w:t>
      </w:r>
      <w:r>
        <w:rPr>
          <w:rFonts w:hint="eastAsia"/>
          <w:lang w:val="en-GB"/>
        </w:rPr>
        <w:t>行级对象被定义为</w:t>
      </w:r>
      <w:r>
        <w:rPr>
          <w:lang w:val="en-GB"/>
        </w:rPr>
        <w:t>java.util.HashMap</w:t>
      </w:r>
      <w:r>
        <w:rPr>
          <w:rFonts w:hint="eastAsia"/>
          <w:lang w:val="en-GB"/>
        </w:rPr>
        <w:t>时，</w:t>
      </w:r>
      <w:r w:rsidR="00B54CE1">
        <w:rPr>
          <w:rFonts w:hint="eastAsia"/>
          <w:lang w:val="en-GB"/>
        </w:rPr>
        <w:t>&lt;cfill&gt;</w:t>
      </w:r>
      <w:r w:rsidR="00B54CE1">
        <w:rPr>
          <w:rFonts w:hint="eastAsia"/>
          <w:lang w:val="en-GB"/>
        </w:rPr>
        <w:t>节点配置为：</w:t>
      </w:r>
      <w:r w:rsidR="00B54CE1" w:rsidRPr="00B54CE1">
        <w:rPr>
          <w:lang w:val="en-GB"/>
        </w:rPr>
        <w:t>&lt;cfill&gt;</w:t>
      </w:r>
      <w:r w:rsidR="00B54CE1" w:rsidRPr="00AB298F">
        <w:rPr>
          <w:b/>
          <w:color w:val="099BDD" w:themeColor="text2"/>
          <w:lang w:val="en-GB"/>
        </w:rPr>
        <w:t>put(colName ,colValue)</w:t>
      </w:r>
      <w:r w:rsidR="00B54CE1" w:rsidRPr="00B54CE1">
        <w:rPr>
          <w:lang w:val="en-GB"/>
        </w:rPr>
        <w:t>&lt;/cfill&gt;</w:t>
      </w:r>
      <w:r w:rsidR="000501EB">
        <w:rPr>
          <w:rFonts w:hint="eastAsia"/>
          <w:lang w:val="en-GB"/>
        </w:rPr>
        <w:t>。即使用</w:t>
      </w:r>
      <w:r w:rsidR="000501EB">
        <w:rPr>
          <w:rFonts w:hint="eastAsia"/>
          <w:lang w:val="en-GB"/>
        </w:rPr>
        <w:t>Hash</w:t>
      </w:r>
      <w:r w:rsidR="000501EB">
        <w:rPr>
          <w:lang w:val="en-GB"/>
        </w:rPr>
        <w:t>Map</w:t>
      </w:r>
      <w:r w:rsidR="000501EB">
        <w:rPr>
          <w:rFonts w:hint="eastAsia"/>
          <w:lang w:val="en-GB"/>
        </w:rPr>
        <w:t>对象的</w:t>
      </w:r>
      <w:r w:rsidR="000501EB">
        <w:rPr>
          <w:rFonts w:hint="eastAsia"/>
          <w:lang w:val="en-GB"/>
        </w:rPr>
        <w:t>put</w:t>
      </w:r>
      <w:r w:rsidR="000501EB">
        <w:rPr>
          <w:rFonts w:hint="eastAsia"/>
          <w:lang w:val="en-GB"/>
        </w:rPr>
        <w:t>方法填充实例。</w:t>
      </w:r>
    </w:p>
    <w:p w:rsidR="00C42E10" w:rsidRPr="00C42E10" w:rsidRDefault="00AB298F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节点的行级对象被定义为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时，</w:t>
      </w:r>
      <w:r>
        <w:rPr>
          <w:lang w:val="en-GB"/>
        </w:rPr>
        <w:t>&lt;cfile&gt;</w:t>
      </w:r>
      <w:r>
        <w:rPr>
          <w:rFonts w:hint="eastAsia"/>
          <w:lang w:val="en-GB"/>
        </w:rPr>
        <w:t>节点配置为：</w:t>
      </w:r>
      <w:r>
        <w:rPr>
          <w:lang w:val="en-GB"/>
        </w:rPr>
        <w:t>&lt;cfill&gt;</w:t>
      </w:r>
      <w:r w:rsidRPr="00AB298F">
        <w:rPr>
          <w:b/>
          <w:color w:val="099BDD" w:themeColor="text2"/>
          <w:lang w:val="en-GB"/>
        </w:rPr>
        <w:t>add(colValue)</w:t>
      </w:r>
      <w:r>
        <w:rPr>
          <w:lang w:val="en-GB"/>
        </w:rPr>
        <w:t>&lt;/cfill&gt;</w:t>
      </w:r>
      <w:r>
        <w:rPr>
          <w:rFonts w:hint="eastAsia"/>
          <w:lang w:val="en-GB"/>
        </w:rPr>
        <w:t>。即使用</w:t>
      </w:r>
      <w:r>
        <w:rPr>
          <w:lang w:val="en-GB"/>
        </w:rPr>
        <w:t>ArrayList</w:t>
      </w:r>
      <w:r>
        <w:rPr>
          <w:rFonts w:hint="eastAsia"/>
          <w:lang w:val="en-GB"/>
        </w:rPr>
        <w:t>对象的</w:t>
      </w:r>
      <w:r>
        <w:rPr>
          <w:lang w:val="en-GB"/>
        </w:rPr>
        <w:t>add</w:t>
      </w:r>
      <w:r>
        <w:rPr>
          <w:rFonts w:hint="eastAsia"/>
          <w:lang w:val="en-GB"/>
        </w:rPr>
        <w:t>方法填充实例。</w:t>
      </w:r>
    </w:p>
    <w:p w:rsidR="005A72CF" w:rsidRDefault="00C42E10" w:rsidP="00976031">
      <w:pPr>
        <w:pStyle w:val="af8"/>
        <w:numPr>
          <w:ilvl w:val="2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&lt;cfill&gt;</w:t>
      </w:r>
      <w:r>
        <w:rPr>
          <w:rFonts w:hint="eastAsia"/>
          <w:lang w:val="en-GB"/>
        </w:rPr>
        <w:t>定义的方法名是动态可变的</w:t>
      </w:r>
      <w:r w:rsidR="00A442B4">
        <w:rPr>
          <w:rFonts w:hint="eastAsia"/>
          <w:lang w:val="en-GB"/>
        </w:rPr>
        <w:t>、可自定义的</w:t>
      </w:r>
      <w:r>
        <w:rPr>
          <w:rFonts w:hint="eastAsia"/>
          <w:lang w:val="en-GB"/>
        </w:rPr>
        <w:t>（</w:t>
      </w:r>
      <w:r>
        <w:rPr>
          <w:lang w:val="en-GB"/>
        </w:rPr>
        <w:t>setter</w:t>
      </w:r>
      <w:r>
        <w:rPr>
          <w:rFonts w:hint="eastAsia"/>
          <w:lang w:val="en-GB"/>
        </w:rPr>
        <w:t>、</w:t>
      </w:r>
      <w:r>
        <w:rPr>
          <w:lang w:val="en-GB"/>
        </w:rPr>
        <w:t>put</w:t>
      </w:r>
      <w:r>
        <w:rPr>
          <w:rFonts w:hint="eastAsia"/>
          <w:lang w:val="en-GB"/>
        </w:rPr>
        <w:t>、</w:t>
      </w:r>
      <w:r>
        <w:rPr>
          <w:lang w:val="en-GB"/>
        </w:rPr>
        <w:t>add</w:t>
      </w:r>
      <w:r>
        <w:rPr>
          <w:rFonts w:hint="eastAsia"/>
          <w:lang w:val="en-GB"/>
        </w:rPr>
        <w:t>），可随外界变化而变化，</w:t>
      </w:r>
      <w:r w:rsidR="005A72CF">
        <w:rPr>
          <w:rFonts w:hint="eastAsia"/>
          <w:lang w:val="en-GB"/>
        </w:rPr>
        <w:t>千变万化</w:t>
      </w:r>
      <w:r w:rsidR="005A72CF">
        <w:rPr>
          <w:rFonts w:hint="eastAsia"/>
          <w:lang w:val="en-GB"/>
        </w:rPr>
        <w:t>XSQL</w:t>
      </w:r>
      <w:r w:rsidR="005A72CF">
        <w:rPr>
          <w:rFonts w:hint="eastAsia"/>
          <w:lang w:val="en-GB"/>
        </w:rPr>
        <w:t>都能</w:t>
      </w:r>
      <w:r w:rsidR="0001075C">
        <w:rPr>
          <w:rFonts w:hint="eastAsia"/>
          <w:lang w:val="en-GB"/>
        </w:rPr>
        <w:t>映射</w:t>
      </w:r>
      <w:r w:rsidR="005A72CF">
        <w:rPr>
          <w:rFonts w:hint="eastAsia"/>
          <w:lang w:val="en-GB"/>
        </w:rPr>
        <w:t>。</w:t>
      </w:r>
    </w:p>
    <w:p w:rsidR="008E678E" w:rsidRDefault="008E678E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lang w:val="en-GB"/>
        </w:rPr>
        <w:t>&lt;result&gt;&lt;table&gt;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类的全路径。默认值为</w:t>
      </w:r>
      <w:r>
        <w:rPr>
          <w:lang w:val="en-GB"/>
        </w:rPr>
        <w:t>java.util.ArrayList</w:t>
      </w:r>
      <w:r w:rsidR="00C11E64">
        <w:rPr>
          <w:rFonts w:hint="eastAsia"/>
          <w:lang w:val="en-GB"/>
        </w:rPr>
        <w:t>，所以上面语法中可以</w:t>
      </w:r>
      <w:proofErr w:type="gramStart"/>
      <w:r w:rsidR="00C11E64">
        <w:rPr>
          <w:rFonts w:hint="eastAsia"/>
          <w:lang w:val="en-GB"/>
        </w:rPr>
        <w:t>不</w:t>
      </w:r>
      <w:proofErr w:type="gramEnd"/>
      <w:r w:rsidR="00C11E64">
        <w:rPr>
          <w:rFonts w:hint="eastAsia"/>
          <w:lang w:val="en-GB"/>
        </w:rPr>
        <w:t>配置。</w:t>
      </w:r>
    </w:p>
    <w:p w:rsidR="00C11E64" w:rsidRPr="0002722C" w:rsidRDefault="00C11E64" w:rsidP="00976031">
      <w:pPr>
        <w:pStyle w:val="af8"/>
        <w:numPr>
          <w:ilvl w:val="0"/>
          <w:numId w:val="12"/>
        </w:numPr>
        <w:ind w:firstLineChars="0"/>
        <w:rPr>
          <w:lang w:val="en-GB"/>
        </w:rPr>
      </w:pPr>
      <w:r>
        <w:rPr>
          <w:rFonts w:hint="eastAsia"/>
          <w:lang w:val="en-GB"/>
        </w:rPr>
        <w:t>&lt;result&gt;&lt;fill&gt;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 w:rsidR="003B2533">
        <w:rPr>
          <w:rFonts w:hint="eastAsia"/>
          <w:lang w:val="en-GB"/>
        </w:rPr>
        <w:t>。与</w:t>
      </w:r>
      <w:r w:rsidR="003B2533">
        <w:rPr>
          <w:lang w:val="en-GB"/>
        </w:rPr>
        <w:t>&lt;cfill&gt;</w:t>
      </w:r>
      <w:r w:rsidR="003B2533">
        <w:rPr>
          <w:rFonts w:hint="eastAsia"/>
          <w:lang w:val="en-GB"/>
        </w:rPr>
        <w:t>节点类似，不再赘述了。默认值为</w:t>
      </w:r>
      <w:r w:rsidR="003B2533" w:rsidRPr="00F95FEA">
        <w:rPr>
          <w:b/>
          <w:color w:val="099BDD" w:themeColor="text2"/>
          <w:lang w:val="en-GB"/>
        </w:rPr>
        <w:t>add(row)</w:t>
      </w:r>
      <w:r w:rsidR="003B2533">
        <w:rPr>
          <w:rFonts w:hint="eastAsia"/>
          <w:lang w:val="en-GB"/>
        </w:rPr>
        <w:t>，与</w:t>
      </w:r>
      <w:r w:rsidR="003B2533">
        <w:rPr>
          <w:lang w:val="en-GB"/>
        </w:rPr>
        <w:t>&lt;result&gt;&lt;table&gt;</w:t>
      </w:r>
      <w:r w:rsidR="003B2533">
        <w:rPr>
          <w:lang w:val="en-GB"/>
        </w:rPr>
        <w:t>相互</w:t>
      </w:r>
      <w:r w:rsidR="003B2533">
        <w:rPr>
          <w:rFonts w:hint="eastAsia"/>
          <w:lang w:val="en-GB"/>
        </w:rPr>
        <w:t>配对。</w:t>
      </w:r>
    </w:p>
    <w:p w:rsidR="00D46AB0" w:rsidRDefault="00D46AB0" w:rsidP="003811DC">
      <w:pPr>
        <w:rPr>
          <w:lang w:val="en-GB"/>
        </w:rPr>
      </w:pPr>
    </w:p>
    <w:p w:rsidR="00263194" w:rsidRPr="003863F9" w:rsidRDefault="00263194" w:rsidP="0026319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"XSQL_XFlow_ActivityType_Query"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B6176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A.activityTypeID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,A.activityType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,A.infoComment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</w:t>
      </w:r>
      <w:r w:rsidR="0009583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</w:t>
      </w: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TActivityType  A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A.orderNo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]]&gt;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org.hy.xflow.engine.bean.ActivityType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B6176" w:rsidRPr="002B6176" w:rsidRDefault="002B6176" w:rsidP="00976031">
      <w:pPr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B617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2B617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309B8" w:rsidRPr="005B52D2" w:rsidRDefault="00095832" w:rsidP="002B6176">
      <w:pPr>
        <w:rPr>
          <w:lang w:val="en-GB"/>
        </w:rPr>
      </w:pPr>
      <w:r w:rsidRPr="005B52D2">
        <w:rPr>
          <w:rFonts w:hint="eastAsia"/>
          <w:lang w:val="en-GB"/>
        </w:rPr>
        <w:t>建议：为了查询性能，查询语句应整齐的逐一罗列查询字段，并非简单的用</w:t>
      </w:r>
      <w:r w:rsidRPr="005B52D2">
        <w:rPr>
          <w:rFonts w:hint="eastAsia"/>
          <w:lang w:val="en-GB"/>
        </w:rPr>
        <w:t xml:space="preserve"> *</w:t>
      </w:r>
      <w:r w:rsidRPr="005B52D2">
        <w:rPr>
          <w:lang w:val="en-GB"/>
        </w:rPr>
        <w:t xml:space="preserve"> </w:t>
      </w:r>
      <w:r w:rsidRPr="005B52D2">
        <w:rPr>
          <w:lang w:val="en-GB"/>
        </w:rPr>
        <w:t>表示。</w:t>
      </w:r>
    </w:p>
    <w:p w:rsidR="00095832" w:rsidRDefault="00095832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7D54B3" w:rsidRDefault="007D54B3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Default="00F95A30" w:rsidP="002B6176">
      <w:pPr>
        <w:rPr>
          <w:rFonts w:ascii="Consolas" w:eastAsia="宋体" w:hAnsi="Consolas" w:cs="Consolas"/>
          <w:color w:val="5C5C5C"/>
          <w:sz w:val="18"/>
          <w:szCs w:val="18"/>
        </w:rPr>
      </w:pPr>
    </w:p>
    <w:p w:rsidR="00F95A30" w:rsidRPr="008553A1" w:rsidRDefault="00F95A30" w:rsidP="00F95A30">
      <w:pPr>
        <w:pStyle w:val="1"/>
        <w:rPr>
          <w:lang w:val="en-GB"/>
        </w:rPr>
      </w:pPr>
      <w:bookmarkStart w:id="9" w:name="_XSQL固定参数的查询"/>
      <w:bookmarkStart w:id="10" w:name="_XSQL带参数的查询"/>
      <w:bookmarkStart w:id="11" w:name="_Toc512285938"/>
      <w:bookmarkEnd w:id="9"/>
      <w:bookmarkEnd w:id="10"/>
      <w:r>
        <w:t>XSQL</w:t>
      </w:r>
      <w:r w:rsidR="00977693">
        <w:t>带</w:t>
      </w:r>
      <w:r>
        <w:t>参数的查询</w:t>
      </w:r>
      <w:bookmarkEnd w:id="11"/>
    </w:p>
    <w:p w:rsidR="00F95A30" w:rsidRPr="0014127D" w:rsidRDefault="0014127D" w:rsidP="002B6176">
      <w:pPr>
        <w:rPr>
          <w:lang w:val="en-GB"/>
        </w:rPr>
      </w:pPr>
      <w:r>
        <w:rPr>
          <w:lang w:val="en-GB"/>
        </w:rPr>
        <w:t>XSQL</w:t>
      </w:r>
      <w:r>
        <w:rPr>
          <w:rFonts w:hint="eastAsia"/>
          <w:lang w:val="en-GB"/>
        </w:rPr>
        <w:t>常规</w:t>
      </w:r>
      <w:r>
        <w:rPr>
          <w:lang w:val="en-GB"/>
        </w:rPr>
        <w:t>List</w:t>
      </w:r>
      <w:r>
        <w:rPr>
          <w:rFonts w:hint="eastAsia"/>
          <w:lang w:val="en-GB"/>
        </w:rPr>
        <w:t>查询中的举例是未带查询参数的，而实际开发中常常用到带查询参数的</w:t>
      </w:r>
      <w:r>
        <w:rPr>
          <w:rFonts w:hint="eastAsia"/>
          <w:lang w:val="en-GB"/>
        </w:rPr>
        <w:t>SELECT</w:t>
      </w:r>
      <w:r>
        <w:rPr>
          <w:lang w:val="en-GB"/>
        </w:rPr>
        <w:t>、</w:t>
      </w:r>
      <w:r>
        <w:rPr>
          <w:lang w:val="en-GB"/>
        </w:rPr>
        <w:t>DELETE</w:t>
      </w:r>
      <w:r>
        <w:rPr>
          <w:lang w:val="en-GB"/>
        </w:rPr>
        <w:t>、</w:t>
      </w:r>
      <w:r>
        <w:rPr>
          <w:rFonts w:hint="eastAsia"/>
          <w:lang w:val="en-GB"/>
        </w:rPr>
        <w:t>UPDATE</w:t>
      </w:r>
      <w:r>
        <w:rPr>
          <w:rFonts w:hint="eastAsia"/>
          <w:lang w:val="en-GB"/>
        </w:rPr>
        <w:t>语句，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使用“</w:t>
      </w:r>
      <w:r w:rsidRPr="00460AC5">
        <w:rPr>
          <w:rFonts w:hint="eastAsia"/>
          <w:highlight w:val="green"/>
          <w:lang w:val="en-GB"/>
        </w:rPr>
        <w:t>占位符</w:t>
      </w:r>
      <w:r>
        <w:rPr>
          <w:rFonts w:hint="eastAsia"/>
          <w:lang w:val="en-GB"/>
        </w:rPr>
        <w:t>”实现查询参数的关联绑定。</w:t>
      </w:r>
    </w:p>
    <w:p w:rsidR="000B7C11" w:rsidRDefault="00931251" w:rsidP="002B6176">
      <w:pPr>
        <w:rPr>
          <w:lang w:val="en-GB"/>
        </w:rPr>
      </w:pPr>
      <w:r>
        <w:rPr>
          <w:rFonts w:hint="eastAsia"/>
          <w:lang w:val="en-GB"/>
        </w:rPr>
        <w:t>占位符：以英文冒号开头后跟自定</w:t>
      </w:r>
      <w:r w:rsidR="00FC66ED">
        <w:rPr>
          <w:rFonts w:hint="eastAsia"/>
          <w:lang w:val="en-GB"/>
        </w:rPr>
        <w:t>义</w:t>
      </w:r>
      <w:r>
        <w:rPr>
          <w:rFonts w:hint="eastAsia"/>
          <w:lang w:val="en-GB"/>
        </w:rPr>
        <w:t>的变量名称。</w:t>
      </w:r>
      <w:r w:rsidR="000B7C11">
        <w:rPr>
          <w:rFonts w:hint="eastAsia"/>
          <w:lang w:val="en-GB"/>
        </w:rPr>
        <w:t>有两种以下</w:t>
      </w:r>
      <w:r>
        <w:rPr>
          <w:rFonts w:hint="eastAsia"/>
          <w:lang w:val="en-GB"/>
        </w:rPr>
        <w:t>形式</w:t>
      </w:r>
      <w:r w:rsidR="000B7C11">
        <w:rPr>
          <w:rFonts w:hint="eastAsia"/>
          <w:lang w:val="en-GB"/>
        </w:rPr>
        <w:t>：</w:t>
      </w:r>
    </w:p>
    <w:p w:rsidR="000B7C11" w:rsidRDefault="0093125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0B7C11">
        <w:rPr>
          <w:rFonts w:hint="eastAsia"/>
          <w:lang w:val="en-GB"/>
        </w:rPr>
        <w:t xml:space="preserve"> </w:t>
      </w:r>
      <w:r w:rsidRPr="009D491B">
        <w:rPr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="000B7C11" w:rsidRPr="009D491B">
        <w:rPr>
          <w:rFonts w:hint="eastAsia"/>
          <w:lang w:val="en-GB"/>
        </w:rPr>
        <w:t>。</w:t>
      </w:r>
    </w:p>
    <w:p w:rsidR="000B7C11" w:rsidRPr="000B7C11" w:rsidRDefault="000B7C11" w:rsidP="00976031">
      <w:pPr>
        <w:pStyle w:val="af8"/>
        <w:numPr>
          <w:ilvl w:val="0"/>
          <w:numId w:val="29"/>
        </w:numPr>
        <w:ind w:firstLineChars="0"/>
        <w:rPr>
          <w:lang w:val="en-GB"/>
        </w:rPr>
      </w:pPr>
      <w:r w:rsidRPr="009D491B">
        <w:rPr>
          <w:rFonts w:hint="eastAsia"/>
          <w:highlight w:val="green"/>
          <w:lang w:val="en-GB"/>
        </w:rPr>
        <w:t>:</w:t>
      </w:r>
      <w:r w:rsidRPr="009D491B">
        <w:rPr>
          <w:rFonts w:hint="eastAsia"/>
          <w:lang w:val="en-GB"/>
        </w:rPr>
        <w:t>变量名称</w:t>
      </w:r>
      <w:r w:rsidRPr="005155B3">
        <w:rPr>
          <w:highlight w:val="green"/>
          <w:lang w:val="en-GB"/>
        </w:rPr>
        <w:t>.</w:t>
      </w:r>
      <w:r w:rsidRPr="009D491B">
        <w:rPr>
          <w:rFonts w:hint="eastAsia"/>
          <w:lang w:val="en-GB"/>
        </w:rPr>
        <w:t>属性名称</w:t>
      </w:r>
      <w:r>
        <w:rPr>
          <w:rFonts w:hint="eastAsia"/>
          <w:lang w:val="en-GB"/>
        </w:rPr>
        <w:t>。</w:t>
      </w:r>
    </w:p>
    <w:p w:rsidR="00264D24" w:rsidRDefault="00926A4B" w:rsidP="002B6176">
      <w:pPr>
        <w:rPr>
          <w:lang w:val="en-GB"/>
        </w:rPr>
      </w:pPr>
      <w:r>
        <w:rPr>
          <w:rFonts w:hint="eastAsia"/>
          <w:lang w:val="en-GB"/>
        </w:rPr>
        <w:t>占位符</w:t>
      </w:r>
      <w:r w:rsidR="00C034FF">
        <w:rPr>
          <w:rFonts w:hint="eastAsia"/>
          <w:lang w:val="en-GB"/>
        </w:rPr>
        <w:t>也支持</w:t>
      </w:r>
      <w:r w:rsidR="008E3836">
        <w:rPr>
          <w:rFonts w:hint="eastAsia"/>
          <w:lang w:val="en-GB"/>
        </w:rPr>
        <w:t>面向对象的</w:t>
      </w:r>
      <w:r>
        <w:rPr>
          <w:rFonts w:hint="eastAsia"/>
          <w:lang w:val="en-GB"/>
        </w:rPr>
        <w:t>编程理念</w:t>
      </w:r>
      <w:r w:rsidR="006B61AA">
        <w:rPr>
          <w:rFonts w:hint="eastAsia"/>
          <w:lang w:val="en-GB"/>
        </w:rPr>
        <w:t>，即，</w:t>
      </w:r>
      <w:r w:rsidR="00962D14">
        <w:rPr>
          <w:rFonts w:hint="eastAsia"/>
          <w:lang w:val="en-GB"/>
        </w:rPr>
        <w:t>“</w:t>
      </w:r>
      <w:r w:rsidR="006B61AA">
        <w:rPr>
          <w:rFonts w:hint="eastAsia"/>
          <w:lang w:val="en-GB"/>
        </w:rPr>
        <w:t>类</w:t>
      </w:r>
      <w:r w:rsidR="006B61AA">
        <w:rPr>
          <w:lang w:val="en-GB"/>
        </w:rPr>
        <w:t>.</w:t>
      </w:r>
      <w:r w:rsidR="006B61AA">
        <w:rPr>
          <w:rFonts w:hint="eastAsia"/>
          <w:lang w:val="en-GB"/>
        </w:rPr>
        <w:t>属性</w:t>
      </w:r>
      <w:r w:rsidR="00962D14">
        <w:rPr>
          <w:rFonts w:hint="eastAsia"/>
          <w:lang w:val="en-GB"/>
        </w:rPr>
        <w:t>”（中间有个点）</w:t>
      </w:r>
      <w:r w:rsidR="006B61AA">
        <w:rPr>
          <w:rFonts w:hint="eastAsia"/>
          <w:lang w:val="en-GB"/>
        </w:rPr>
        <w:t>的方式</w:t>
      </w:r>
      <w:r w:rsidR="00962D14">
        <w:rPr>
          <w:rFonts w:hint="eastAsia"/>
          <w:lang w:val="en-GB"/>
        </w:rPr>
        <w:t>来层层映射</w:t>
      </w:r>
      <w:r w:rsidR="006B61AA">
        <w:rPr>
          <w:rFonts w:hint="eastAsia"/>
          <w:lang w:val="en-GB"/>
        </w:rPr>
        <w:t>。</w:t>
      </w:r>
    </w:p>
    <w:p w:rsidR="00460FB5" w:rsidRPr="006B61AA" w:rsidRDefault="00460FB5" w:rsidP="002B6176">
      <w:pPr>
        <w:rPr>
          <w:b/>
          <w:lang w:val="en-GB"/>
        </w:rPr>
      </w:pPr>
      <w:r>
        <w:rPr>
          <w:rFonts w:hint="eastAsia"/>
          <w:lang w:val="en-GB"/>
        </w:rPr>
        <w:t>占位符也支持面向函数</w:t>
      </w:r>
      <w:r w:rsidR="008E3836">
        <w:rPr>
          <w:rFonts w:hint="eastAsia"/>
          <w:lang w:val="en-GB"/>
        </w:rPr>
        <w:t>的</w:t>
      </w:r>
      <w:r>
        <w:rPr>
          <w:rFonts w:hint="eastAsia"/>
          <w:lang w:val="en-GB"/>
        </w:rPr>
        <w:t>编程理念</w:t>
      </w:r>
      <w:r w:rsidR="008E3836">
        <w:rPr>
          <w:rFonts w:hint="eastAsia"/>
          <w:lang w:val="en-GB"/>
        </w:rPr>
        <w:t>，见</w:t>
      </w:r>
      <w:hyperlink w:anchor="_XSQL函数型参数的插入更新" w:history="1">
        <w:r w:rsidR="00F756B2" w:rsidRPr="00B259A8">
          <w:rPr>
            <w:rStyle w:val="af9"/>
            <w:rFonts w:hint="eastAsia"/>
            <w:lang w:val="en-GB"/>
          </w:rPr>
          <w:t>XSQL</w:t>
        </w:r>
        <w:r w:rsidR="00B259A8" w:rsidRPr="00B259A8">
          <w:rPr>
            <w:rStyle w:val="af9"/>
            <w:rFonts w:hint="eastAsia"/>
            <w:lang w:val="en-GB"/>
          </w:rPr>
          <w:t>函数型参数</w:t>
        </w:r>
      </w:hyperlink>
      <w:r w:rsidR="00F756B2">
        <w:rPr>
          <w:rFonts w:hint="eastAsia"/>
          <w:lang w:val="en-GB"/>
        </w:rPr>
        <w:t>。</w:t>
      </w:r>
    </w:p>
    <w:p w:rsidR="00F95A30" w:rsidRPr="00FC66ED" w:rsidRDefault="00FC66ED" w:rsidP="002B6176">
      <w:pPr>
        <w:rPr>
          <w:lang w:val="en-GB"/>
        </w:rPr>
      </w:pPr>
      <w:r>
        <w:rPr>
          <w:rFonts w:hint="eastAsia"/>
          <w:lang w:val="en-GB"/>
        </w:rPr>
        <w:t>变量名称，可以自定义，只须与</w:t>
      </w:r>
      <w:r>
        <w:rPr>
          <w:lang w:val="en-GB"/>
        </w:rPr>
        <w:t>XSQL</w:t>
      </w:r>
      <w:r>
        <w:rPr>
          <w:rFonts w:hint="eastAsia"/>
          <w:lang w:val="en-GB"/>
        </w:rPr>
        <w:t>执行方法</w:t>
      </w:r>
      <w:r w:rsidR="0043392E">
        <w:rPr>
          <w:lang w:val="en-GB"/>
        </w:rPr>
        <w:t>query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</w:t>
      </w:r>
      <w:r w:rsidR="0043392E">
        <w:rPr>
          <w:rFonts w:hint="eastAsia"/>
          <w:lang w:val="en-GB"/>
        </w:rPr>
        <w:t>、</w:t>
      </w:r>
      <w:r w:rsidR="0043392E">
        <w:rPr>
          <w:lang w:val="en-GB"/>
        </w:rPr>
        <w:t>executeUpdate</w:t>
      </w:r>
      <w:r w:rsidR="00B70E2B">
        <w:rPr>
          <w:rFonts w:hint="eastAsia"/>
          <w:lang w:val="en-GB"/>
        </w:rPr>
        <w:t>、</w:t>
      </w:r>
      <w:r w:rsidR="003D1593">
        <w:rPr>
          <w:rFonts w:hint="eastAsia"/>
          <w:lang w:val="en-GB"/>
        </w:rPr>
        <w:t>executeUpdates</w:t>
      </w:r>
      <w:r w:rsidR="003D1593">
        <w:rPr>
          <w:rFonts w:hint="eastAsia"/>
          <w:lang w:val="en-GB"/>
        </w:rPr>
        <w:t>、</w:t>
      </w:r>
      <w:r w:rsidR="00B70E2B">
        <w:rPr>
          <w:lang w:val="en-GB"/>
        </w:rPr>
        <w:t>getSQLCount</w:t>
      </w:r>
      <w:r w:rsidR="0043392E">
        <w:rPr>
          <w:rFonts w:hint="eastAsia"/>
          <w:lang w:val="en-GB"/>
        </w:rPr>
        <w:t>等</w:t>
      </w:r>
      <w:r>
        <w:rPr>
          <w:rFonts w:hint="eastAsia"/>
          <w:lang w:val="en-GB"/>
        </w:rPr>
        <w:t>的入参相匹配映射上即可。</w:t>
      </w:r>
    </w:p>
    <w:p w:rsidR="00F11661" w:rsidRDefault="00F11661" w:rsidP="00F11661">
      <w:pPr>
        <w:rPr>
          <w:lang w:val="en-GB"/>
        </w:rPr>
      </w:pPr>
    </w:p>
    <w:p w:rsidR="00F11661" w:rsidRDefault="00F11661" w:rsidP="00F11661">
      <w:pPr>
        <w:rPr>
          <w:lang w:val="en-GB"/>
        </w:rPr>
      </w:pPr>
      <w:r>
        <w:rPr>
          <w:rFonts w:hint="eastAsia"/>
          <w:lang w:val="en-GB"/>
        </w:rPr>
        <w:t>占位符与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执行方法入参的映射关系：</w:t>
      </w:r>
    </w:p>
    <w:p w:rsidR="00F11661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入参类型为</w:t>
      </w:r>
      <w:r w:rsidRPr="00F11661">
        <w:rPr>
          <w:rFonts w:hint="eastAsia"/>
          <w:lang w:val="en-GB"/>
        </w:rPr>
        <w:t>java.util.</w:t>
      </w:r>
      <w:r w:rsidRPr="00F11661">
        <w:rPr>
          <w:lang w:val="en-GB"/>
        </w:rPr>
        <w:t>Map</w:t>
      </w:r>
      <w:r w:rsidRPr="00F11661">
        <w:rPr>
          <w:rFonts w:hint="eastAsia"/>
          <w:lang w:val="en-GB"/>
        </w:rPr>
        <w:t>类型时，</w:t>
      </w:r>
      <w:r w:rsidRPr="00F11661">
        <w:rPr>
          <w:lang w:val="en-GB"/>
        </w:rPr>
        <w:t>Map.key</w:t>
      </w:r>
      <w:r w:rsidRPr="00F11661">
        <w:rPr>
          <w:rFonts w:hint="eastAsia"/>
          <w:lang w:val="en-GB"/>
        </w:rPr>
        <w:t>的值即是占位符中的变量名称，变量名称</w:t>
      </w:r>
      <w:r w:rsidR="00A4133D">
        <w:rPr>
          <w:rFonts w:hint="eastAsia"/>
          <w:lang w:val="en-GB"/>
        </w:rPr>
        <w:t>以</w:t>
      </w:r>
      <w:r w:rsidR="00D61D31">
        <w:rPr>
          <w:rFonts w:hint="eastAsia"/>
          <w:lang w:val="en-GB"/>
        </w:rPr>
        <w:t>弱化的方式</w:t>
      </w:r>
      <w:r w:rsidRPr="00F11661">
        <w:rPr>
          <w:rFonts w:hint="eastAsia"/>
          <w:lang w:val="en-GB"/>
        </w:rPr>
        <w:t>区分大小写</w:t>
      </w:r>
      <w:r w:rsidR="00D61D31">
        <w:rPr>
          <w:rFonts w:hint="eastAsia"/>
          <w:lang w:val="en-GB"/>
        </w:rPr>
        <w:t>，即先区分大小写配对，未</w:t>
      </w:r>
      <w:r w:rsidR="005A2351">
        <w:rPr>
          <w:rFonts w:hint="eastAsia"/>
          <w:lang w:val="en-GB"/>
        </w:rPr>
        <w:t>能</w:t>
      </w:r>
      <w:r w:rsidR="00D61D31">
        <w:rPr>
          <w:rFonts w:hint="eastAsia"/>
          <w:lang w:val="en-GB"/>
        </w:rPr>
        <w:t>匹配</w:t>
      </w:r>
      <w:r w:rsidR="005A2351">
        <w:rPr>
          <w:rFonts w:hint="eastAsia"/>
          <w:lang w:val="en-GB"/>
        </w:rPr>
        <w:t>成功</w:t>
      </w:r>
      <w:r w:rsidR="00D61D31">
        <w:rPr>
          <w:rFonts w:hint="eastAsia"/>
          <w:lang w:val="en-GB"/>
        </w:rPr>
        <w:t>时再</w:t>
      </w:r>
      <w:r w:rsidR="00012B95">
        <w:rPr>
          <w:rFonts w:hint="eastAsia"/>
          <w:lang w:val="en-GB"/>
        </w:rPr>
        <w:t>按</w:t>
      </w:r>
      <w:r w:rsidR="00D61D31">
        <w:rPr>
          <w:rFonts w:hint="eastAsia"/>
          <w:lang w:val="en-GB"/>
        </w:rPr>
        <w:t>不区分大小写的方式配对</w:t>
      </w:r>
      <w:r w:rsidRPr="00F11661">
        <w:rPr>
          <w:rFonts w:hint="eastAsia"/>
          <w:lang w:val="en-GB"/>
        </w:rPr>
        <w:t>。</w:t>
      </w:r>
      <w:r w:rsidR="0008345D">
        <w:rPr>
          <w:lang w:val="en-GB"/>
        </w:rPr>
        <w:t>Map.value</w:t>
      </w:r>
      <w:r w:rsidR="0008345D">
        <w:rPr>
          <w:rFonts w:hint="eastAsia"/>
          <w:lang w:val="en-GB"/>
        </w:rPr>
        <w:t>为</w:t>
      </w:r>
      <w:proofErr w:type="gramStart"/>
      <w:r w:rsidR="0008345D">
        <w:rPr>
          <w:rFonts w:hint="eastAsia"/>
          <w:lang w:val="en-GB"/>
        </w:rPr>
        <w:t>替换占</w:t>
      </w:r>
      <w:proofErr w:type="gramEnd"/>
      <w:r w:rsidR="0008345D">
        <w:rPr>
          <w:rFonts w:hint="eastAsia"/>
          <w:lang w:val="en-GB"/>
        </w:rPr>
        <w:t>位符后的实现执行</w:t>
      </w:r>
      <w:r w:rsidR="0008345D">
        <w:rPr>
          <w:rFonts w:hint="eastAsia"/>
          <w:lang w:val="en-GB"/>
        </w:rPr>
        <w:t>SQL</w:t>
      </w:r>
      <w:r w:rsidR="0008345D">
        <w:rPr>
          <w:rFonts w:hint="eastAsia"/>
          <w:lang w:val="en-GB"/>
        </w:rPr>
        <w:t>语句的</w:t>
      </w:r>
      <w:r w:rsidR="00D57977">
        <w:rPr>
          <w:rFonts w:hint="eastAsia"/>
          <w:lang w:val="en-GB"/>
        </w:rPr>
        <w:t>片段</w:t>
      </w:r>
      <w:r w:rsidR="0008345D">
        <w:rPr>
          <w:rFonts w:hint="eastAsia"/>
          <w:lang w:val="en-GB"/>
        </w:rPr>
        <w:t>内容。</w:t>
      </w:r>
      <w:r w:rsidR="003B6629">
        <w:rPr>
          <w:rFonts w:hint="eastAsia"/>
          <w:lang w:val="en-GB"/>
        </w:rPr>
        <w:t>当</w:t>
      </w:r>
      <w:r w:rsidR="003B6629">
        <w:rPr>
          <w:lang w:val="en-GB"/>
        </w:rPr>
        <w:t>Map.value</w:t>
      </w:r>
      <w:proofErr w:type="gramStart"/>
      <w:r w:rsidR="003B6629">
        <w:rPr>
          <w:rFonts w:hint="eastAsia"/>
          <w:lang w:val="en-GB"/>
        </w:rPr>
        <w:t>为值对象</w:t>
      </w:r>
      <w:proofErr w:type="gramEnd"/>
      <w:r w:rsidR="003B6629">
        <w:rPr>
          <w:rFonts w:hint="eastAsia"/>
          <w:lang w:val="en-GB"/>
        </w:rPr>
        <w:t>时，也可使用面向对象的编程理念。</w:t>
      </w:r>
    </w:p>
    <w:p w:rsidR="005F5963" w:rsidRDefault="00F11661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r w:rsidRPr="00F11661">
        <w:rPr>
          <w:rFonts w:hint="eastAsia"/>
          <w:lang w:val="en-GB"/>
        </w:rPr>
        <w:t>当入参类型为“</w:t>
      </w:r>
      <w:r w:rsidRPr="00F11661">
        <w:rPr>
          <w:lang w:val="en-GB"/>
        </w:rPr>
        <w:t>setter</w:t>
      </w:r>
      <w:r w:rsidRPr="00F11661">
        <w:rPr>
          <w:rFonts w:hint="eastAsia"/>
          <w:lang w:val="en-GB"/>
        </w:rPr>
        <w:t>、</w:t>
      </w:r>
      <w:r w:rsidRPr="00F11661">
        <w:rPr>
          <w:lang w:val="en-GB"/>
        </w:rPr>
        <w:t>getter</w:t>
      </w:r>
      <w:r w:rsidRPr="00F11661">
        <w:rPr>
          <w:rFonts w:hint="eastAsia"/>
          <w:lang w:val="en-GB"/>
        </w:rPr>
        <w:t>值对象”时，变量</w:t>
      </w:r>
      <w:r w:rsidR="00C86E3F">
        <w:rPr>
          <w:rFonts w:hint="eastAsia"/>
          <w:lang w:val="en-GB"/>
        </w:rPr>
        <w:t>名称</w:t>
      </w:r>
      <w:proofErr w:type="gramStart"/>
      <w:r w:rsidR="00C86E3F">
        <w:rPr>
          <w:rFonts w:hint="eastAsia"/>
          <w:lang w:val="en-GB"/>
        </w:rPr>
        <w:t>为值对象</w:t>
      </w:r>
      <w:proofErr w:type="gramEnd"/>
      <w:r w:rsidR="00C86E3F">
        <w:rPr>
          <w:rFonts w:hint="eastAsia"/>
          <w:lang w:val="en-GB"/>
        </w:rPr>
        <w:t>的</w:t>
      </w:r>
      <w:r w:rsidR="00C86E3F">
        <w:rPr>
          <w:lang w:val="en-GB"/>
        </w:rPr>
        <w:t>getter</w:t>
      </w:r>
      <w:r w:rsidR="00C86E3F">
        <w:rPr>
          <w:rFonts w:hint="eastAsia"/>
          <w:lang w:val="en-GB"/>
        </w:rPr>
        <w:t>方法短名称，即成员属性名。</w:t>
      </w:r>
      <w:r w:rsidR="00623C55">
        <w:rPr>
          <w:rFonts w:hint="eastAsia"/>
          <w:lang w:val="en-GB"/>
        </w:rPr>
        <w:t>变量名称不</w:t>
      </w:r>
      <w:r w:rsidR="009149FC">
        <w:rPr>
          <w:rFonts w:hint="eastAsia"/>
          <w:lang w:val="en-GB"/>
        </w:rPr>
        <w:t>区分大小写。</w:t>
      </w:r>
    </w:p>
    <w:p w:rsidR="005D450F" w:rsidRPr="00F11661" w:rsidRDefault="005D450F" w:rsidP="00976031">
      <w:pPr>
        <w:pStyle w:val="af8"/>
        <w:numPr>
          <w:ilvl w:val="0"/>
          <w:numId w:val="30"/>
        </w:numPr>
        <w:ind w:firstLineChars="0"/>
        <w:rPr>
          <w:lang w:val="en-GB"/>
        </w:rPr>
      </w:pPr>
      <w:proofErr w:type="gramStart"/>
      <w:r>
        <w:rPr>
          <w:rFonts w:hint="eastAsia"/>
          <w:lang w:val="en-GB"/>
        </w:rPr>
        <w:t>入参值为</w:t>
      </w:r>
      <w:proofErr w:type="gramEnd"/>
      <w:r>
        <w:rPr>
          <w:lang w:val="en-GB"/>
        </w:rPr>
        <w:t>NULL</w:t>
      </w:r>
      <w:r>
        <w:rPr>
          <w:rFonts w:hint="eastAsia"/>
          <w:lang w:val="en-GB"/>
        </w:rPr>
        <w:t>时，占位符将替换填充为</w:t>
      </w:r>
      <w:r>
        <w:rPr>
          <w:lang w:val="en-GB"/>
        </w:rPr>
        <w:t>NULL</w:t>
      </w:r>
      <w:r>
        <w:rPr>
          <w:rFonts w:hint="eastAsia"/>
          <w:lang w:val="en-GB"/>
        </w:rPr>
        <w:t>字样的文字。</w:t>
      </w:r>
    </w:p>
    <w:p w:rsidR="00633034" w:rsidRDefault="00633034" w:rsidP="002B6176">
      <w:pPr>
        <w:rPr>
          <w:lang w:val="en-GB"/>
        </w:rPr>
      </w:pPr>
    </w:p>
    <w:p w:rsidR="00EF5E35" w:rsidRDefault="00EF5E35" w:rsidP="002B6176">
      <w:pPr>
        <w:rPr>
          <w:lang w:val="en-GB"/>
        </w:rPr>
      </w:pPr>
      <w:r>
        <w:rPr>
          <w:rFonts w:hint="eastAsia"/>
          <w:lang w:val="en-GB"/>
        </w:rPr>
        <w:t>占</w:t>
      </w:r>
      <w:proofErr w:type="gramStart"/>
      <w:r>
        <w:rPr>
          <w:rFonts w:hint="eastAsia"/>
          <w:lang w:val="en-GB"/>
        </w:rPr>
        <w:t>位符</w:t>
      </w:r>
      <w:r w:rsidR="00835979">
        <w:rPr>
          <w:rFonts w:hint="eastAsia"/>
          <w:lang w:val="en-GB"/>
        </w:rPr>
        <w:t>可应用</w:t>
      </w:r>
      <w:proofErr w:type="gramEnd"/>
      <w:r w:rsidR="00835979">
        <w:rPr>
          <w:rFonts w:hint="eastAsia"/>
          <w:lang w:val="en-GB"/>
        </w:rPr>
        <w:t>于</w:t>
      </w:r>
      <w:r w:rsidR="008E301C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EF5E35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rFonts w:hint="eastAsia"/>
          <w:lang w:val="en-GB"/>
        </w:rPr>
        <w:t>可</w:t>
      </w:r>
      <w:r w:rsidR="002D5654">
        <w:rPr>
          <w:rFonts w:hint="eastAsia"/>
          <w:lang w:val="en-GB"/>
        </w:rPr>
        <w:t>应</w:t>
      </w:r>
      <w:r>
        <w:rPr>
          <w:rFonts w:hint="eastAsia"/>
          <w:lang w:val="en-GB"/>
        </w:rPr>
        <w:t>用于任何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</w:t>
      </w:r>
      <w:r>
        <w:rPr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等</w:t>
      </w:r>
      <w:r w:rsidR="00523673">
        <w:rPr>
          <w:rFonts w:hint="eastAsia"/>
          <w:lang w:val="en-GB"/>
        </w:rPr>
        <w:t>。</w:t>
      </w:r>
    </w:p>
    <w:p w:rsidR="0033767F" w:rsidRDefault="00EF5E35" w:rsidP="00A20909">
      <w:pPr>
        <w:pStyle w:val="af8"/>
        <w:numPr>
          <w:ilvl w:val="0"/>
          <w:numId w:val="31"/>
        </w:numPr>
        <w:ind w:firstLineChars="0"/>
        <w:rPr>
          <w:lang w:val="en-GB"/>
        </w:rPr>
      </w:pPr>
      <w:r>
        <w:rPr>
          <w:lang w:val="en-GB"/>
        </w:rPr>
        <w:t>可</w:t>
      </w:r>
      <w:r w:rsidR="001D35BD"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 w:rsidR="00A043C5">
        <w:rPr>
          <w:rFonts w:hint="eastAsia"/>
          <w:lang w:val="en-GB"/>
        </w:rPr>
        <w:t>。</w:t>
      </w:r>
      <w:r w:rsidR="00A043C5" w:rsidRPr="00A043C5">
        <w:rPr>
          <w:rFonts w:hint="eastAsia"/>
          <w:lang w:val="en-GB"/>
        </w:rPr>
        <w:t>如，表名称后，表示动态表；</w:t>
      </w:r>
      <w:r w:rsidR="00A043C5" w:rsidRPr="00A043C5">
        <w:rPr>
          <w:rFonts w:hint="eastAsia"/>
          <w:lang w:val="en-GB"/>
        </w:rPr>
        <w:t>Where</w:t>
      </w:r>
      <w:r w:rsidR="00A043C5" w:rsidRPr="00A043C5">
        <w:rPr>
          <w:rFonts w:hint="eastAsia"/>
          <w:lang w:val="en-GB"/>
        </w:rPr>
        <w:t>条件后，表示动态条件。</w:t>
      </w:r>
      <w:r>
        <w:rPr>
          <w:lang w:val="en-GB"/>
        </w:rPr>
        <w:t>只要</w:t>
      </w:r>
      <w:r w:rsidR="00477C0C">
        <w:rPr>
          <w:lang w:val="en-GB"/>
        </w:rPr>
        <w:t>确保</w:t>
      </w:r>
      <w:r>
        <w:rPr>
          <w:lang w:val="en-GB"/>
        </w:rPr>
        <w:t>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  <w:r w:rsidR="00010D6E">
        <w:rPr>
          <w:rFonts w:hint="eastAsia"/>
          <w:lang w:val="en-GB"/>
        </w:rPr>
        <w:t>举例</w:t>
      </w:r>
      <w:r w:rsidR="00AB0295">
        <w:rPr>
          <w:rFonts w:hint="eastAsia"/>
          <w:lang w:val="en-GB"/>
        </w:rPr>
        <w:t>如下</w:t>
      </w:r>
      <w:r w:rsidR="00010D6E">
        <w:rPr>
          <w:rFonts w:hint="eastAsia"/>
          <w:lang w:val="en-GB"/>
        </w:rPr>
        <w:t>：</w:t>
      </w:r>
    </w:p>
    <w:p w:rsidR="0033767F" w:rsidRDefault="00FF4E2A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名可变的SQL" w:history="1">
        <w:r w:rsidR="00010D6E" w:rsidRPr="00363D34">
          <w:rPr>
            <w:rStyle w:val="af9"/>
            <w:rFonts w:hint="eastAsia"/>
            <w:lang w:val="en-GB"/>
          </w:rPr>
          <w:t>表名</w:t>
        </w:r>
        <w:r w:rsidR="00363D34">
          <w:rPr>
            <w:rStyle w:val="af9"/>
            <w:rFonts w:hint="eastAsia"/>
            <w:lang w:val="en-GB"/>
          </w:rPr>
          <w:t>可变的</w:t>
        </w:r>
        <w:r w:rsidR="00363D34">
          <w:rPr>
            <w:rStyle w:val="af9"/>
            <w:rFonts w:hint="eastAsia"/>
            <w:lang w:val="en-GB"/>
          </w:rPr>
          <w:t>SQL</w:t>
        </w:r>
      </w:hyperlink>
    </w:p>
    <w:p w:rsidR="0033767F" w:rsidRDefault="00FF4E2A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字段名可变的SQL" w:history="1">
        <w:r w:rsidR="006A2B7F" w:rsidRPr="00D95D98">
          <w:rPr>
            <w:rStyle w:val="af9"/>
            <w:rFonts w:hint="eastAsia"/>
            <w:lang w:val="en-GB"/>
          </w:rPr>
          <w:t>表</w:t>
        </w:r>
        <w:r w:rsidR="00010D6E" w:rsidRPr="00D95D98">
          <w:rPr>
            <w:rStyle w:val="af9"/>
            <w:rFonts w:hint="eastAsia"/>
            <w:lang w:val="en-GB"/>
          </w:rPr>
          <w:t>字段名</w:t>
        </w:r>
        <w:r w:rsidR="00CC7414" w:rsidRPr="00D95D98">
          <w:rPr>
            <w:rStyle w:val="af9"/>
            <w:rFonts w:hint="eastAsia"/>
            <w:lang w:val="en-GB"/>
          </w:rPr>
          <w:t>可变的</w:t>
        </w:r>
        <w:r w:rsidR="00CC7414" w:rsidRPr="00D95D98">
          <w:rPr>
            <w:rStyle w:val="af9"/>
            <w:rFonts w:hint="eastAsia"/>
            <w:lang w:val="en-GB"/>
          </w:rPr>
          <w:t>SQL</w:t>
        </w:r>
      </w:hyperlink>
    </w:p>
    <w:p w:rsidR="0033767F" w:rsidRDefault="00FF4E2A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排序组合Order_By可变的SQL" w:history="1">
        <w:r w:rsidR="00010D6E" w:rsidRPr="000F10A8">
          <w:rPr>
            <w:rStyle w:val="af9"/>
            <w:rFonts w:hint="eastAsia"/>
            <w:lang w:val="en-GB"/>
          </w:rPr>
          <w:t>排序组合</w:t>
        </w:r>
        <w:r w:rsidR="00010D6E" w:rsidRPr="000F10A8">
          <w:rPr>
            <w:rStyle w:val="af9"/>
            <w:lang w:val="en-GB"/>
          </w:rPr>
          <w:t>Order By</w:t>
        </w:r>
        <w:r w:rsidR="00401DC3" w:rsidRPr="000F10A8">
          <w:rPr>
            <w:rStyle w:val="af9"/>
            <w:rFonts w:hint="eastAsia"/>
            <w:lang w:val="en-GB"/>
          </w:rPr>
          <w:t>可变的</w:t>
        </w:r>
        <w:r w:rsidR="00401DC3" w:rsidRPr="000F10A8">
          <w:rPr>
            <w:rStyle w:val="af9"/>
            <w:rFonts w:hint="eastAsia"/>
            <w:lang w:val="en-GB"/>
          </w:rPr>
          <w:t>SQL</w:t>
        </w:r>
      </w:hyperlink>
    </w:p>
    <w:p w:rsidR="0033767F" w:rsidRDefault="00FF4E2A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分页页码可变的SQL" w:history="1">
        <w:r w:rsidR="00380DFF" w:rsidRPr="007F3A6C">
          <w:rPr>
            <w:rStyle w:val="af9"/>
            <w:rFonts w:hint="eastAsia"/>
            <w:lang w:val="en-GB"/>
          </w:rPr>
          <w:t>分页页码</w:t>
        </w:r>
        <w:r w:rsidR="001904D7" w:rsidRPr="007F3A6C">
          <w:rPr>
            <w:rStyle w:val="af9"/>
            <w:rFonts w:hint="eastAsia"/>
            <w:lang w:val="en-GB"/>
          </w:rPr>
          <w:t>可变的</w:t>
        </w:r>
        <w:r w:rsidR="001904D7" w:rsidRPr="007F3A6C">
          <w:rPr>
            <w:rStyle w:val="af9"/>
            <w:rFonts w:hint="eastAsia"/>
            <w:lang w:val="en-GB"/>
          </w:rPr>
          <w:t>SQL</w:t>
        </w:r>
      </w:hyperlink>
    </w:p>
    <w:p w:rsidR="00010D6E" w:rsidRDefault="00FF4E2A" w:rsidP="00A20909">
      <w:pPr>
        <w:pStyle w:val="af8"/>
        <w:numPr>
          <w:ilvl w:val="1"/>
          <w:numId w:val="31"/>
        </w:numPr>
        <w:ind w:firstLineChars="0"/>
        <w:rPr>
          <w:lang w:val="en-GB"/>
        </w:rPr>
      </w:pPr>
      <w:hyperlink w:anchor="_XSQL表分区内查询的可变SQL" w:history="1">
        <w:r w:rsidR="00380DFF" w:rsidRPr="006D089A">
          <w:rPr>
            <w:rStyle w:val="af9"/>
            <w:rFonts w:hint="eastAsia"/>
            <w:lang w:val="en-GB"/>
          </w:rPr>
          <w:t>表分区</w:t>
        </w:r>
        <w:r w:rsidR="001562CB" w:rsidRPr="006D089A">
          <w:rPr>
            <w:rStyle w:val="af9"/>
            <w:rFonts w:hint="eastAsia"/>
            <w:lang w:val="en-GB"/>
          </w:rPr>
          <w:t>内</w:t>
        </w:r>
        <w:r w:rsidR="000E5A00" w:rsidRPr="006D089A">
          <w:rPr>
            <w:rStyle w:val="af9"/>
            <w:rFonts w:hint="eastAsia"/>
            <w:lang w:val="en-GB"/>
          </w:rPr>
          <w:t>查询</w:t>
        </w:r>
        <w:r w:rsidR="001562CB" w:rsidRPr="006D089A">
          <w:rPr>
            <w:rStyle w:val="af9"/>
            <w:rFonts w:hint="eastAsia"/>
            <w:lang w:val="en-GB"/>
          </w:rPr>
          <w:t>的可变</w:t>
        </w:r>
        <w:r w:rsidR="001562CB" w:rsidRPr="006D089A">
          <w:rPr>
            <w:rStyle w:val="af9"/>
            <w:rFonts w:hint="eastAsia"/>
            <w:lang w:val="en-GB"/>
          </w:rPr>
          <w:t>SQL</w:t>
        </w:r>
      </w:hyperlink>
      <w:r w:rsidR="00380DFF">
        <w:rPr>
          <w:rFonts w:hint="eastAsia"/>
          <w:lang w:val="en-GB"/>
        </w:rPr>
        <w:t>（</w:t>
      </w:r>
      <w:r w:rsidR="00380DFF">
        <w:rPr>
          <w:lang w:val="en-GB"/>
        </w:rPr>
        <w:t>Oracle</w:t>
      </w:r>
      <w:r w:rsidR="00380DFF">
        <w:rPr>
          <w:rFonts w:hint="eastAsia"/>
          <w:lang w:val="en-GB"/>
        </w:rPr>
        <w:t>特性）</w:t>
      </w:r>
    </w:p>
    <w:p w:rsidR="00EF5E35" w:rsidRPr="00010D6E" w:rsidRDefault="00010D6E" w:rsidP="00010D6E">
      <w:pPr>
        <w:rPr>
          <w:lang w:val="en-GB"/>
        </w:rPr>
      </w:pPr>
      <w:r w:rsidRPr="00010D6E">
        <w:rPr>
          <w:rFonts w:hint="eastAsia"/>
          <w:lang w:val="en-GB"/>
        </w:rPr>
        <w:lastRenderedPageBreak/>
        <w:t xml:space="preserve"> </w:t>
      </w:r>
    </w:p>
    <w:p w:rsidR="002D1579" w:rsidRPr="003863F9" w:rsidRDefault="002D1579" w:rsidP="002D157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0050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name'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占位符</w:t>
      </w:r>
      <w:r w:rsidRPr="005D7248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age</w:t>
      </w: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60050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0050B" w:rsidRPr="0060050B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60050B" w:rsidRPr="00A50BC3" w:rsidRDefault="0060050B" w:rsidP="00A20909">
      <w:pPr>
        <w:numPr>
          <w:ilvl w:val="0"/>
          <w:numId w:val="4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0050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0050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8A40C6" w:rsidRPr="003863F9" w:rsidRDefault="008A40C6" w:rsidP="008A40C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8A40C6" w:rsidRDefault="007260A8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字符类型的表字段应按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语法在两边各加</w:t>
      </w:r>
      <w:r w:rsidR="00353344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单引号的限定符。</w:t>
      </w:r>
      <w:r w:rsidR="00A91D56">
        <w:rPr>
          <w:rFonts w:hint="eastAsia"/>
          <w:lang w:val="en-GB"/>
        </w:rPr>
        <w:t>但如果是</w:t>
      </w:r>
      <w:r w:rsidR="001D6A54">
        <w:rPr>
          <w:rFonts w:hint="eastAsia"/>
          <w:lang w:val="en-GB"/>
        </w:rPr>
        <w:t>预解析</w:t>
      </w:r>
      <w:r w:rsidR="001E400E">
        <w:rPr>
          <w:rFonts w:hint="eastAsia"/>
          <w:lang w:val="en-GB"/>
        </w:rPr>
        <w:t>执行方法的</w:t>
      </w:r>
      <w:r w:rsidR="001E400E">
        <w:rPr>
          <w:rFonts w:hint="eastAsia"/>
          <w:lang w:val="en-GB"/>
        </w:rPr>
        <w:t>X</w:t>
      </w:r>
      <w:r w:rsidR="001D6A54">
        <w:rPr>
          <w:rFonts w:hint="eastAsia"/>
          <w:lang w:val="en-GB"/>
        </w:rPr>
        <w:t>SQL</w:t>
      </w:r>
      <w:r w:rsidR="00967D35">
        <w:rPr>
          <w:rFonts w:hint="eastAsia"/>
          <w:lang w:val="en-GB"/>
        </w:rPr>
        <w:t>请</w:t>
      </w:r>
      <w:r w:rsidR="001D6A54">
        <w:rPr>
          <w:rFonts w:hint="eastAsia"/>
          <w:lang w:val="en-GB"/>
        </w:rPr>
        <w:t>不</w:t>
      </w:r>
      <w:r w:rsidR="00967D35">
        <w:rPr>
          <w:rFonts w:hint="eastAsia"/>
          <w:lang w:val="en-GB"/>
        </w:rPr>
        <w:t>要</w:t>
      </w:r>
      <w:r w:rsidR="001D6A54">
        <w:rPr>
          <w:rFonts w:hint="eastAsia"/>
          <w:lang w:val="en-GB"/>
        </w:rPr>
        <w:t>加单引号限定符。</w:t>
      </w:r>
      <w:proofErr w:type="gramStart"/>
      <w:r w:rsidR="00286DEA">
        <w:rPr>
          <w:rFonts w:hint="eastAsia"/>
          <w:lang w:val="en-GB"/>
        </w:rPr>
        <w:t>举例见</w:t>
      </w:r>
      <w:proofErr w:type="gramEnd"/>
      <w:r w:rsidR="00FF4E2A">
        <w:fldChar w:fldCharType="begin"/>
      </w:r>
      <w:r w:rsidR="00FF4E2A">
        <w:instrText xml:space="preserve"> HYPERLINK \l "_XSQL</w:instrText>
      </w:r>
      <w:r w:rsidR="00FF4E2A">
        <w:instrText>预处理的批量执行</w:instrText>
      </w:r>
      <w:r w:rsidR="00FF4E2A">
        <w:instrText xml:space="preserve">" </w:instrText>
      </w:r>
      <w:r w:rsidR="00FF4E2A">
        <w:fldChar w:fldCharType="separate"/>
      </w:r>
      <w:r w:rsidR="00286DEA" w:rsidRPr="00514542">
        <w:rPr>
          <w:rStyle w:val="af9"/>
          <w:lang w:val="en-GB"/>
        </w:rPr>
        <w:t>XSQL</w:t>
      </w:r>
      <w:r w:rsidR="00286DEA" w:rsidRPr="00514542">
        <w:rPr>
          <w:rStyle w:val="af9"/>
          <w:rFonts w:hint="eastAsia"/>
          <w:lang w:val="en-GB"/>
        </w:rPr>
        <w:t>预处理的批量执行</w:t>
      </w:r>
      <w:r w:rsidR="00FF4E2A">
        <w:rPr>
          <w:rStyle w:val="af9"/>
          <w:lang w:val="en-GB"/>
        </w:rPr>
        <w:fldChar w:fldCharType="end"/>
      </w:r>
      <w:r w:rsidR="00286DEA">
        <w:rPr>
          <w:rFonts w:hint="eastAsia"/>
          <w:lang w:val="en-GB"/>
        </w:rPr>
        <w:t>。</w:t>
      </w:r>
    </w:p>
    <w:p w:rsidR="00F03296" w:rsidRDefault="00F03296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数值类型的表字段，直接</w:t>
      </w:r>
      <w:proofErr w:type="gramStart"/>
      <w:r>
        <w:rPr>
          <w:rFonts w:hint="eastAsia"/>
          <w:lang w:val="en-GB"/>
        </w:rPr>
        <w:t>编写占位符即</w:t>
      </w:r>
      <w:proofErr w:type="gramEnd"/>
      <w:r>
        <w:rPr>
          <w:rFonts w:hint="eastAsia"/>
          <w:lang w:val="en-GB"/>
        </w:rPr>
        <w:t>可。</w:t>
      </w:r>
      <w:r w:rsidR="00C403FC">
        <w:rPr>
          <w:rFonts w:hint="eastAsia"/>
          <w:lang w:val="en-GB"/>
        </w:rPr>
        <w:t>部分数据库加上单引号限定符也能执行成功。</w:t>
      </w:r>
    </w:p>
    <w:p w:rsidR="00576E84" w:rsidRPr="00DC4D8A" w:rsidRDefault="00576E84" w:rsidP="00A20909">
      <w:pPr>
        <w:pStyle w:val="af8"/>
        <w:numPr>
          <w:ilvl w:val="0"/>
          <w:numId w:val="32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</w:t>
      </w:r>
      <w:r w:rsidR="00F22D35">
        <w:rPr>
          <w:rFonts w:hint="eastAsia"/>
          <w:lang w:val="en-GB"/>
        </w:rPr>
        <w:t>，</w:t>
      </w:r>
      <w:proofErr w:type="gramStart"/>
      <w:r w:rsidR="00F22D35">
        <w:rPr>
          <w:rFonts w:hint="eastAsia"/>
          <w:lang w:val="en-GB"/>
        </w:rPr>
        <w:t>此不再</w:t>
      </w:r>
      <w:proofErr w:type="gramEnd"/>
      <w:r w:rsidR="00F22D35">
        <w:rPr>
          <w:rFonts w:hint="eastAsia"/>
          <w:lang w:val="en-GB"/>
        </w:rPr>
        <w:t>赘述。</w:t>
      </w:r>
    </w:p>
    <w:p w:rsidR="0063229D" w:rsidRDefault="0063229D" w:rsidP="002B6176">
      <w:pPr>
        <w:rPr>
          <w:lang w:val="en-GB"/>
        </w:rPr>
      </w:pPr>
    </w:p>
    <w:p w:rsidR="003870D1" w:rsidRPr="003863F9" w:rsidRDefault="003870D1" w:rsidP="003870D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"XSQL_LogInfo_Register_QueryByID"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002B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,A.registerType 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,A.dbBuildTime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,A.updateTime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TLogRegister  A 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= </w:t>
      </w:r>
      <w:r w:rsidRPr="005A7D5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':sysID'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org.hy.log.model.LogRegister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02B1" w:rsidRPr="003002B1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607A" w:rsidRPr="00132DF0" w:rsidRDefault="003002B1" w:rsidP="00A20909">
      <w:pPr>
        <w:numPr>
          <w:ilvl w:val="0"/>
          <w:numId w:val="3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002B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002B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740A8" w:rsidRDefault="008740A8" w:rsidP="002B6176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Default="00D55992" w:rsidP="00F44B78">
      <w:pPr>
        <w:rPr>
          <w:lang w:val="en-GB"/>
        </w:rPr>
      </w:pPr>
    </w:p>
    <w:p w:rsidR="00D55992" w:rsidRPr="00F72D60" w:rsidRDefault="00D55992" w:rsidP="00D55992">
      <w:pPr>
        <w:pStyle w:val="1"/>
        <w:rPr>
          <w:lang w:val="en-GB"/>
        </w:rPr>
      </w:pPr>
      <w:bookmarkStart w:id="12" w:name="_XSQL函数型参数的插入更新"/>
      <w:bookmarkStart w:id="13" w:name="_XSQL函数型参数（主键ID的生成）"/>
      <w:bookmarkStart w:id="14" w:name="_Toc512285939"/>
      <w:bookmarkEnd w:id="12"/>
      <w:bookmarkEnd w:id="13"/>
      <w:r>
        <w:t>XSQL</w:t>
      </w:r>
      <w:r>
        <w:rPr>
          <w:rFonts w:hint="eastAsia"/>
        </w:rPr>
        <w:t>函数</w:t>
      </w:r>
      <w:r w:rsidR="00EA4DFF">
        <w:rPr>
          <w:rFonts w:hint="eastAsia"/>
        </w:rPr>
        <w:t>型</w:t>
      </w:r>
      <w:r>
        <w:rPr>
          <w:rFonts w:hint="eastAsia"/>
        </w:rPr>
        <w:t>参数</w:t>
      </w:r>
      <w:r w:rsidR="00692B8F">
        <w:rPr>
          <w:rFonts w:hint="eastAsia"/>
        </w:rPr>
        <w:t>（主键</w:t>
      </w:r>
      <w:r w:rsidR="00692B8F">
        <w:rPr>
          <w:rFonts w:hint="eastAsia"/>
        </w:rPr>
        <w:t>ID</w:t>
      </w:r>
      <w:r w:rsidR="00692B8F">
        <w:rPr>
          <w:rFonts w:hint="eastAsia"/>
        </w:rPr>
        <w:t>的生成）</w:t>
      </w:r>
      <w:bookmarkEnd w:id="14"/>
    </w:p>
    <w:p w:rsidR="00D55992" w:rsidRDefault="0014001E" w:rsidP="00F44B78">
      <w:pPr>
        <w:rPr>
          <w:lang w:val="en-GB"/>
        </w:rPr>
      </w:pPr>
      <w:r>
        <w:rPr>
          <w:rFonts w:hint="eastAsia"/>
          <w:lang w:val="en-GB"/>
        </w:rPr>
        <w:t>“</w:t>
      </w:r>
      <w:hyperlink w:anchor="_XSQL带参数的查询" w:history="1">
        <w:r w:rsidRPr="00115171">
          <w:rPr>
            <w:rStyle w:val="af9"/>
            <w:rFonts w:hint="eastAsia"/>
            <w:lang w:val="en-GB"/>
          </w:rPr>
          <w:t>XSQL</w:t>
        </w:r>
        <w:r w:rsidRPr="00115171">
          <w:rPr>
            <w:rStyle w:val="af9"/>
            <w:rFonts w:hint="eastAsia"/>
            <w:lang w:val="en-GB"/>
          </w:rPr>
          <w:t>带参数的查询</w:t>
        </w:r>
      </w:hyperlink>
      <w:r>
        <w:rPr>
          <w:rFonts w:hint="eastAsia"/>
          <w:lang w:val="en-GB"/>
        </w:rPr>
        <w:t>”一节中讲到占</w:t>
      </w:r>
      <w:proofErr w:type="gramStart"/>
      <w:r>
        <w:rPr>
          <w:rFonts w:hint="eastAsia"/>
          <w:lang w:val="en-GB"/>
        </w:rPr>
        <w:t>位符可实现</w:t>
      </w:r>
      <w:proofErr w:type="gramEnd"/>
      <w:r>
        <w:rPr>
          <w:rFonts w:hint="eastAsia"/>
          <w:lang w:val="en-GB"/>
        </w:rPr>
        <w:t>“类</w:t>
      </w:r>
      <w:r>
        <w:rPr>
          <w:lang w:val="en-GB"/>
        </w:rPr>
        <w:t>.</w:t>
      </w:r>
      <w:r>
        <w:rPr>
          <w:rFonts w:hint="eastAsia"/>
          <w:lang w:val="en-GB"/>
        </w:rPr>
        <w:t>属性”的面向对象编程。占位符映射的值是由调用方提供的，在调用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期间是固定不变的。如，占位符</w:t>
      </w:r>
      <w:r>
        <w:rPr>
          <w:lang w:val="en-GB"/>
        </w:rPr>
        <w:t>:name</w:t>
      </w:r>
      <w:proofErr w:type="gramStart"/>
      <w:r>
        <w:rPr>
          <w:rFonts w:hint="eastAsia"/>
          <w:lang w:val="en-GB"/>
        </w:rPr>
        <w:t>映射值</w:t>
      </w:r>
      <w:proofErr w:type="gramEnd"/>
      <w:r>
        <w:rPr>
          <w:rFonts w:hint="eastAsia"/>
          <w:lang w:val="en-GB"/>
        </w:rPr>
        <w:t>“张三”，执行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</w:t>
      </w:r>
      <w:r w:rsidR="00F97397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</w:t>
      </w:r>
      <w:r w:rsidR="00F97397">
        <w:rPr>
          <w:rFonts w:hint="eastAsia"/>
          <w:lang w:val="en-GB"/>
        </w:rPr>
        <w:t>会</w:t>
      </w:r>
      <w:r>
        <w:rPr>
          <w:rFonts w:hint="eastAsia"/>
          <w:lang w:val="en-GB"/>
        </w:rPr>
        <w:t>改变，</w:t>
      </w:r>
      <w:r w:rsidR="008E6F38">
        <w:rPr>
          <w:rFonts w:hint="eastAsia"/>
          <w:lang w:val="en-GB"/>
        </w:rPr>
        <w:t>同样的参数</w:t>
      </w:r>
      <w:r>
        <w:rPr>
          <w:rFonts w:hint="eastAsia"/>
          <w:lang w:val="en-GB"/>
        </w:rPr>
        <w:t>执行多次也不改变。</w:t>
      </w:r>
    </w:p>
    <w:p w:rsidR="00ED67DE" w:rsidRDefault="00BA1284" w:rsidP="00F44B78">
      <w:pPr>
        <w:rPr>
          <w:lang w:val="en-GB"/>
        </w:rPr>
      </w:pPr>
      <w:r>
        <w:rPr>
          <w:rFonts w:hint="eastAsia"/>
          <w:lang w:val="en-GB"/>
        </w:rPr>
        <w:t>本小节讲的函数型参数，可实现将函数引用当参数传递，函数的返回值作最终与占位符映射的实现参数值。</w:t>
      </w:r>
      <w:r w:rsidR="00367AFB">
        <w:rPr>
          <w:rFonts w:hint="eastAsia"/>
          <w:lang w:val="en-GB"/>
        </w:rPr>
        <w:t>使占位</w:t>
      </w:r>
      <w:proofErr w:type="gramStart"/>
      <w:r w:rsidR="00367AFB">
        <w:rPr>
          <w:rFonts w:hint="eastAsia"/>
          <w:lang w:val="en-GB"/>
        </w:rPr>
        <w:t>符支持</w:t>
      </w:r>
      <w:proofErr w:type="gramEnd"/>
      <w:r w:rsidR="00367AFB">
        <w:rPr>
          <w:rFonts w:hint="eastAsia"/>
          <w:lang w:val="en-GB"/>
        </w:rPr>
        <w:t>面向函数编程。</w:t>
      </w:r>
    </w:p>
    <w:p w:rsidR="0071474E" w:rsidRDefault="00D70C62" w:rsidP="00F44B78">
      <w:pPr>
        <w:rPr>
          <w:lang w:val="en-GB"/>
        </w:rPr>
      </w:pPr>
      <w:r>
        <w:rPr>
          <w:rFonts w:hint="eastAsia"/>
          <w:lang w:val="en-GB"/>
        </w:rPr>
        <w:t>此功能在实现主键</w:t>
      </w:r>
      <w:r>
        <w:rPr>
          <w:rFonts w:hint="eastAsia"/>
          <w:lang w:val="en-GB"/>
        </w:rPr>
        <w:t>ID</w:t>
      </w:r>
      <w:r>
        <w:rPr>
          <w:rFonts w:hint="eastAsia"/>
          <w:lang w:val="en-GB"/>
        </w:rPr>
        <w:t>生成的</w:t>
      </w:r>
      <w:r w:rsidR="00ED67DE">
        <w:rPr>
          <w:rFonts w:hint="eastAsia"/>
          <w:lang w:val="en-GB"/>
        </w:rPr>
        <w:t>场景</w:t>
      </w:r>
      <w:r>
        <w:rPr>
          <w:rFonts w:hint="eastAsia"/>
          <w:lang w:val="en-GB"/>
        </w:rPr>
        <w:t>上十分好用</w:t>
      </w:r>
      <w:r w:rsidR="00FE0A99">
        <w:rPr>
          <w:rFonts w:hint="eastAsia"/>
          <w:lang w:val="en-GB"/>
        </w:rPr>
        <w:t>，特别是在</w:t>
      </w:r>
      <w:hyperlink w:anchor="_XSQL批量执行" w:history="1">
        <w:r w:rsidR="00FE0A99" w:rsidRPr="00F3653D">
          <w:rPr>
            <w:rStyle w:val="af9"/>
            <w:rFonts w:hint="eastAsia"/>
            <w:lang w:val="en-GB"/>
          </w:rPr>
          <w:t>批量执行</w:t>
        </w:r>
      </w:hyperlink>
      <w:r w:rsidR="00FE0A99">
        <w:rPr>
          <w:rFonts w:hint="eastAsia"/>
          <w:lang w:val="en-GB"/>
        </w:rPr>
        <w:t>的</w:t>
      </w:r>
      <w:r w:rsidR="00FE0A99">
        <w:rPr>
          <w:rFonts w:hint="eastAsia"/>
          <w:lang w:val="en-GB"/>
        </w:rPr>
        <w:t>XSQL</w:t>
      </w:r>
      <w:r w:rsidR="00FE0A99">
        <w:rPr>
          <w:rFonts w:hint="eastAsia"/>
          <w:lang w:val="en-GB"/>
        </w:rPr>
        <w:t>上</w:t>
      </w:r>
      <w:r>
        <w:rPr>
          <w:rFonts w:hint="eastAsia"/>
          <w:lang w:val="en-GB"/>
        </w:rPr>
        <w:t>。</w:t>
      </w:r>
      <w:r w:rsidR="00F64B68">
        <w:rPr>
          <w:rFonts w:hint="eastAsia"/>
          <w:lang w:val="en-GB"/>
        </w:rPr>
        <w:t>做法如下：</w:t>
      </w:r>
    </w:p>
    <w:p w:rsidR="00F64B68" w:rsidRDefault="00F64B68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创建函数</w:t>
      </w:r>
      <w:r w:rsidR="000418F0">
        <w:rPr>
          <w:rFonts w:hint="eastAsia"/>
          <w:lang w:val="en-GB"/>
        </w:rPr>
        <w:t>。</w:t>
      </w:r>
      <w:r w:rsidR="00891EB9">
        <w:rPr>
          <w:rFonts w:hint="eastAsia"/>
          <w:lang w:val="en-GB"/>
        </w:rPr>
        <w:t>实例化一个</w:t>
      </w:r>
      <w:r w:rsidR="000418F0">
        <w:rPr>
          <w:lang w:val="en-GB"/>
        </w:rPr>
        <w:t>org.hy.common.</w:t>
      </w:r>
      <w:r w:rsidR="000418F0" w:rsidRPr="000418F0">
        <w:t xml:space="preserve"> </w:t>
      </w:r>
      <w:r w:rsidR="000418F0" w:rsidRPr="000418F0">
        <w:rPr>
          <w:lang w:val="en-GB"/>
        </w:rPr>
        <w:t>MethodReflect</w:t>
      </w:r>
      <w:r w:rsidR="000418F0">
        <w:rPr>
          <w:rFonts w:hint="eastAsia"/>
          <w:lang w:val="en-GB"/>
        </w:rPr>
        <w:t>类的对象</w:t>
      </w:r>
      <w:r w:rsidR="000E045A">
        <w:rPr>
          <w:rFonts w:hint="eastAsia"/>
          <w:lang w:val="en-GB"/>
        </w:rPr>
        <w:t>，</w:t>
      </w:r>
      <w:r w:rsidR="000E045A">
        <w:rPr>
          <w:lang w:val="en-GB"/>
        </w:rPr>
        <w:t>MethdoRelfect</w:t>
      </w:r>
      <w:r w:rsidR="000E045A">
        <w:rPr>
          <w:rFonts w:hint="eastAsia"/>
          <w:lang w:val="en-GB"/>
        </w:rPr>
        <w:t>可动态反射任一类的方法</w:t>
      </w:r>
      <w:r w:rsidR="000418F0">
        <w:rPr>
          <w:rFonts w:hint="eastAsia"/>
          <w:lang w:val="en-GB"/>
        </w:rPr>
        <w:t>。</w:t>
      </w:r>
      <w:r>
        <w:rPr>
          <w:rFonts w:hint="eastAsia"/>
          <w:lang w:val="en-GB"/>
        </w:rPr>
        <w:t>如</w:t>
      </w:r>
      <w:r w:rsidR="00FE5355">
        <w:rPr>
          <w:rFonts w:hint="eastAsia"/>
          <w:lang w:val="en-GB"/>
        </w:rPr>
        <w:t>，</w:t>
      </w:r>
      <w:r>
        <w:rPr>
          <w:rFonts w:hint="eastAsia"/>
          <w:lang w:val="en-GB"/>
        </w:rPr>
        <w:t>生成</w:t>
      </w:r>
      <w:r w:rsidR="00491F7C">
        <w:rPr>
          <w:rFonts w:hint="eastAsia"/>
          <w:lang w:val="en-GB"/>
        </w:rPr>
        <w:t>UUID</w:t>
      </w:r>
      <w:r>
        <w:rPr>
          <w:rFonts w:hint="eastAsia"/>
          <w:lang w:val="en-GB"/>
        </w:rPr>
        <w:t>的预设函数</w:t>
      </w:r>
      <w:r w:rsidRPr="00F64B68">
        <w:rPr>
          <w:lang w:val="en-GB"/>
        </w:rPr>
        <w:t>org.hy.common</w:t>
      </w:r>
      <w:r>
        <w:rPr>
          <w:lang w:val="en-GB"/>
        </w:rPr>
        <w:t>.</w:t>
      </w:r>
      <w:r w:rsidRPr="00F64B68">
        <w:rPr>
          <w:lang w:val="en-GB"/>
        </w:rPr>
        <w:t>MethodReflect.getMethodReflectUUID()</w:t>
      </w:r>
      <w:r w:rsidR="00491F7C">
        <w:rPr>
          <w:rFonts w:hint="eastAsia"/>
          <w:lang w:val="en-GB"/>
        </w:rPr>
        <w:t>。</w:t>
      </w:r>
    </w:p>
    <w:p w:rsidR="00891EB9" w:rsidRPr="00F64B68" w:rsidRDefault="00BF30A3" w:rsidP="00A20909">
      <w:pPr>
        <w:pStyle w:val="af8"/>
        <w:numPr>
          <w:ilvl w:val="0"/>
          <w:numId w:val="51"/>
        </w:numPr>
        <w:ind w:firstLineChars="0"/>
        <w:rPr>
          <w:lang w:val="en-GB"/>
        </w:rPr>
      </w:pPr>
      <w:r>
        <w:rPr>
          <w:rFonts w:hint="eastAsia"/>
          <w:lang w:val="en-GB"/>
        </w:rPr>
        <w:t>调用</w:t>
      </w:r>
      <w:r>
        <w:rPr>
          <w:rFonts w:hint="eastAsia"/>
          <w:lang w:val="en-GB"/>
        </w:rPr>
        <w:t>XSQL</w:t>
      </w:r>
      <w:r w:rsidR="00741187">
        <w:rPr>
          <w:rFonts w:hint="eastAsia"/>
          <w:lang w:val="en-GB"/>
        </w:rPr>
        <w:t>时</w:t>
      </w:r>
      <w:r>
        <w:rPr>
          <w:rFonts w:hint="eastAsia"/>
          <w:lang w:val="en-GB"/>
        </w:rPr>
        <w:t>传入上面创建的函数</w:t>
      </w:r>
      <w:r w:rsidR="0089156E">
        <w:rPr>
          <w:rFonts w:hint="eastAsia"/>
          <w:lang w:val="en-GB"/>
        </w:rPr>
        <w:t>，并于占位符绑定，如下</w:t>
      </w:r>
      <w:r w:rsidR="00A6558D">
        <w:rPr>
          <w:rFonts w:hint="eastAsia"/>
          <w:lang w:val="en-GB"/>
        </w:rPr>
        <w:t>Java</w:t>
      </w:r>
      <w:r w:rsidR="00A6558D">
        <w:rPr>
          <w:rFonts w:hint="eastAsia"/>
          <w:lang w:val="en-GB"/>
        </w:rPr>
        <w:t>代码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       v_XSQL   = XJava.getXSQL(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Map&lt;String ,Object&gt; v_Params = </w:t>
      </w:r>
      <w:r w:rsidRPr="008540B7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new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HashMap&lt;String ,Object&gt;();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v_Params.put(</w:t>
      </w:r>
      <w:r w:rsidRPr="008540B7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"UUID"</w:t>
      </w: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,MethodReflect.getMethodReflectUUID());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540B7" w:rsidRPr="008540B7" w:rsidRDefault="008540B7" w:rsidP="00A20909">
      <w:pPr>
        <w:numPr>
          <w:ilvl w:val="0"/>
          <w:numId w:val="5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540B7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v_XSQL.execute(v_Params);  </w:t>
      </w:r>
    </w:p>
    <w:p w:rsidR="008540B7" w:rsidRPr="00576649" w:rsidRDefault="00576649" w:rsidP="00576649">
      <w:pPr>
        <w:ind w:left="315"/>
        <w:rPr>
          <w:lang w:val="en-GB"/>
        </w:rPr>
      </w:pPr>
      <w:r>
        <w:rPr>
          <w:rFonts w:hint="eastAsia"/>
        </w:rPr>
        <w:t>上面代码中的</w:t>
      </w:r>
      <w:r>
        <w:rPr>
          <w:rFonts w:hint="eastAsia"/>
        </w:rPr>
        <w:t>UUID</w:t>
      </w:r>
      <w:r>
        <w:rPr>
          <w:rFonts w:hint="eastAsia"/>
        </w:rPr>
        <w:t>是占位符的变量名称，可自行定义的。</w:t>
      </w:r>
    </w:p>
    <w:p w:rsidR="00081F76" w:rsidRDefault="00081F76" w:rsidP="00992CA4">
      <w:pPr>
        <w:rPr>
          <w:lang w:val="en-GB"/>
        </w:rPr>
      </w:pPr>
    </w:p>
    <w:p w:rsidR="00BE1EE5" w:rsidRPr="003863F9" w:rsidRDefault="00BE1EE5" w:rsidP="00BE1EE5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82A2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"DSG_XXDB"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INSERT  INTO ProductAttribute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modelID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VALUES (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</w:t>
      </w:r>
      <w:r w:rsidRPr="00BE1EE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:UUID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,:SaveProductID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,:hasUseCond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,:name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,:required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,:seqNo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,:sign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,:valueCode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,:value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)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E1EE5" w:rsidRPr="00782A2E" w:rsidRDefault="00BE1EE5" w:rsidP="00A20909">
      <w:pPr>
        <w:numPr>
          <w:ilvl w:val="0"/>
          <w:numId w:val="5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82A2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82A2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7CEC" w:rsidRDefault="00627CEC" w:rsidP="00992CA4">
      <w:pPr>
        <w:rPr>
          <w:lang w:val="en-GB"/>
        </w:rPr>
      </w:pPr>
    </w:p>
    <w:p w:rsidR="00627CEC" w:rsidRDefault="00627CEC" w:rsidP="00992CA4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B503A8" w:rsidRPr="008553A1" w:rsidRDefault="00B503A8" w:rsidP="00B503A8">
      <w:pPr>
        <w:pStyle w:val="1"/>
        <w:rPr>
          <w:lang w:val="en-GB"/>
        </w:rPr>
      </w:pPr>
      <w:bookmarkStart w:id="15" w:name="_Toc512285940"/>
      <w:r>
        <w:t>XSQL</w:t>
      </w:r>
      <w:r>
        <w:rPr>
          <w:rFonts w:hint="eastAsia"/>
        </w:rPr>
        <w:t>动态参数</w:t>
      </w:r>
      <w:r>
        <w:t>的查询</w:t>
      </w:r>
      <w:bookmarkEnd w:id="15"/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配置中编写的其实是：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模板。当带占位符参数时，并非最终可执行的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语句，需要填充</w:t>
      </w:r>
      <w:proofErr w:type="gramStart"/>
      <w:r>
        <w:rPr>
          <w:rFonts w:hint="eastAsia"/>
          <w:lang w:val="en-GB"/>
        </w:rPr>
        <w:t>替换占</w:t>
      </w:r>
      <w:proofErr w:type="gramEnd"/>
      <w:r>
        <w:rPr>
          <w:rFonts w:hint="eastAsia"/>
          <w:lang w:val="en-GB"/>
        </w:rPr>
        <w:t>位符生成最终可执行的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语句。上面已经讲了通过带参数改变执行结果的方法，但无论参数</w:t>
      </w:r>
      <w:proofErr w:type="gramStart"/>
      <w:r>
        <w:rPr>
          <w:rFonts w:hint="eastAsia"/>
          <w:lang w:val="en-GB"/>
        </w:rPr>
        <w:t>值怎么变最终</w:t>
      </w:r>
      <w:proofErr w:type="gramEnd"/>
      <w:r>
        <w:rPr>
          <w:rFonts w:hint="eastAsia"/>
          <w:lang w:val="en-GB"/>
        </w:rPr>
        <w:t>可执行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语句的主体结构不变，仅是参数值的变化。</w:t>
      </w:r>
    </w:p>
    <w:p w:rsidR="00B503A8" w:rsidRDefault="00B503A8" w:rsidP="00B503A8">
      <w:pPr>
        <w:rPr>
          <w:lang w:val="en-GB"/>
        </w:rPr>
      </w:pPr>
      <w:r>
        <w:rPr>
          <w:rFonts w:hint="eastAsia"/>
          <w:lang w:val="en-GB"/>
        </w:rPr>
        <w:t>如何动态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语句主体结构呢？</w:t>
      </w:r>
    </w:p>
    <w:p w:rsidR="00B503A8" w:rsidRPr="005532C0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lang w:val="en-GB"/>
        </w:rPr>
        <w:t>使</w:t>
      </w:r>
      <w:r w:rsidRPr="003D7B28">
        <w:rPr>
          <w:rFonts w:asciiTheme="minorHAnsi" w:hAnsiTheme="minorHAnsi"/>
          <w:szCs w:val="22"/>
          <w:lang w:val="en-GB"/>
        </w:rPr>
        <w:t>用动态标识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&lt;[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/>
          <w:szCs w:val="22"/>
          <w:lang w:val="en-GB"/>
        </w:rPr>
        <w:t>和</w:t>
      </w:r>
      <w:r w:rsidRPr="003D7B28">
        <w:rPr>
          <w:rFonts w:asciiTheme="minorHAnsi" w:hAnsiTheme="minorHAnsi"/>
          <w:szCs w:val="22"/>
          <w:lang w:val="en-GB"/>
        </w:rPr>
        <w:t xml:space="preserve"> </w:t>
      </w:r>
      <w:r w:rsidRPr="00A47818">
        <w:rPr>
          <w:rFonts w:asciiTheme="minorHAnsi" w:hAnsiTheme="minorHAnsi"/>
          <w:szCs w:val="22"/>
          <w:highlight w:val="green"/>
          <w:lang w:val="en-GB"/>
        </w:rPr>
        <w:t>]&gt;</w:t>
      </w:r>
      <w:r>
        <w:rPr>
          <w:rFonts w:asciiTheme="minorHAnsi" w:hAnsiTheme="minorHAnsi"/>
          <w:szCs w:val="22"/>
          <w:lang w:val="en-GB"/>
        </w:rPr>
        <w:t xml:space="preserve"> </w:t>
      </w:r>
      <w:r>
        <w:rPr>
          <w:rFonts w:asciiTheme="minorHAnsi" w:hAnsiTheme="minorHAnsi" w:hint="eastAsia"/>
          <w:szCs w:val="22"/>
          <w:lang w:val="en-GB"/>
        </w:rPr>
        <w:t>。它们</w:t>
      </w:r>
      <w:proofErr w:type="gramStart"/>
      <w:r>
        <w:rPr>
          <w:rFonts w:asciiTheme="minorHAnsi" w:hAnsiTheme="minorHAnsi" w:hint="eastAsia"/>
          <w:szCs w:val="22"/>
          <w:lang w:val="en-GB"/>
        </w:rPr>
        <w:t>括</w:t>
      </w:r>
      <w:proofErr w:type="gramEnd"/>
      <w:r>
        <w:rPr>
          <w:rFonts w:asciiTheme="minorHAnsi" w:hAnsiTheme="minorHAnsi" w:hint="eastAsia"/>
          <w:szCs w:val="22"/>
          <w:lang w:val="en-GB"/>
        </w:rPr>
        <w:t>起来的区域内所有占位符均有值（</w:t>
      </w:r>
      <w:r w:rsidRPr="004C1C44">
        <w:rPr>
          <w:rFonts w:asciiTheme="minorHAnsi" w:hAnsiTheme="minorHAnsi" w:hint="eastAsia"/>
          <w:szCs w:val="22"/>
          <w:lang w:val="en-GB"/>
        </w:rPr>
        <w:t>不为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）时，动态标记区域内的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才生效，才将参与到最终</w:t>
      </w:r>
      <w:r>
        <w:rPr>
          <w:rFonts w:asciiTheme="minorHAnsi" w:hAnsiTheme="minorHAnsi" w:hint="eastAsia"/>
          <w:szCs w:val="22"/>
          <w:lang w:val="en-GB"/>
        </w:rPr>
        <w:t>SQL</w:t>
      </w:r>
      <w:r>
        <w:rPr>
          <w:rFonts w:asciiTheme="minorHAnsi" w:hAnsiTheme="minorHAnsi" w:hint="eastAsia"/>
          <w:szCs w:val="22"/>
          <w:lang w:val="en-GB"/>
        </w:rPr>
        <w:t>的执行中。</w:t>
      </w:r>
      <w:r>
        <w:rPr>
          <w:rFonts w:asciiTheme="minorHAnsi" w:hAnsiTheme="minorHAnsi"/>
          <w:szCs w:val="22"/>
          <w:lang w:val="en-GB"/>
        </w:rPr>
        <w:t>也因为此，</w:t>
      </w:r>
      <w:r w:rsidRPr="00DA7EC2">
        <w:rPr>
          <w:rFonts w:asciiTheme="minorHAnsi" w:hAnsiTheme="minorHAnsi"/>
          <w:szCs w:val="22"/>
          <w:highlight w:val="green"/>
          <w:lang w:val="en-GB"/>
        </w:rPr>
        <w:t>参与动态标识区域内的占位符</w:t>
      </w:r>
      <w:r>
        <w:rPr>
          <w:rFonts w:asciiTheme="minorHAnsi" w:hAnsiTheme="minorHAnsi"/>
          <w:szCs w:val="22"/>
          <w:highlight w:val="green"/>
          <w:lang w:val="en-GB"/>
        </w:rPr>
        <w:t>映射</w:t>
      </w:r>
      <w:r w:rsidRPr="00DA7EC2">
        <w:rPr>
          <w:rFonts w:asciiTheme="minorHAnsi" w:hAnsiTheme="minorHAnsi"/>
          <w:szCs w:val="22"/>
          <w:highlight w:val="green"/>
          <w:lang w:val="en-GB"/>
        </w:rPr>
        <w:t>的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Java</w:t>
      </w:r>
      <w:r w:rsidRPr="00DA7EC2">
        <w:rPr>
          <w:rFonts w:asciiTheme="minorHAnsi" w:hAnsiTheme="minorHAnsi" w:hint="eastAsia"/>
          <w:szCs w:val="22"/>
          <w:highlight w:val="green"/>
          <w:lang w:val="en-GB"/>
        </w:rPr>
        <w:t>类型就应当为对象</w:t>
      </w:r>
      <w:r>
        <w:rPr>
          <w:rFonts w:asciiTheme="minorHAnsi" w:hAnsiTheme="minorHAnsi" w:hint="eastAsia"/>
          <w:szCs w:val="22"/>
          <w:lang w:val="en-GB"/>
        </w:rPr>
        <w:t>，如，</w:t>
      </w:r>
      <w:r>
        <w:rPr>
          <w:rFonts w:asciiTheme="minorHAnsi" w:hAnsiTheme="minorHAnsi"/>
          <w:szCs w:val="22"/>
          <w:lang w:val="en-GB"/>
        </w:rPr>
        <w:t>Integer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，而不是</w:t>
      </w:r>
      <w:r>
        <w:rPr>
          <w:rFonts w:asciiTheme="minorHAnsi" w:hAnsiTheme="minorHAnsi"/>
          <w:szCs w:val="22"/>
          <w:lang w:val="en-GB"/>
        </w:rPr>
        <w:t>int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double</w:t>
      </w:r>
      <w:r>
        <w:rPr>
          <w:rFonts w:asciiTheme="minorHAnsi" w:hAnsiTheme="minorHAnsi" w:hint="eastAsia"/>
          <w:szCs w:val="22"/>
          <w:lang w:val="en-GB"/>
        </w:rPr>
        <w:t>、</w:t>
      </w:r>
      <w:r>
        <w:rPr>
          <w:rFonts w:asciiTheme="minorHAnsi" w:hAnsiTheme="minorHAnsi"/>
          <w:szCs w:val="22"/>
          <w:lang w:val="en-GB"/>
        </w:rPr>
        <w:t>float</w:t>
      </w:r>
      <w:r>
        <w:rPr>
          <w:rFonts w:asciiTheme="minorHAnsi" w:hAnsiTheme="minorHAnsi" w:hint="eastAsia"/>
          <w:szCs w:val="22"/>
          <w:lang w:val="en-GB"/>
        </w:rPr>
        <w:t>这样的基本类型，它们是没有</w:t>
      </w:r>
      <w:r>
        <w:rPr>
          <w:rFonts w:asciiTheme="minorHAnsi" w:hAnsiTheme="minorHAnsi"/>
          <w:szCs w:val="22"/>
          <w:lang w:val="en-GB"/>
        </w:rPr>
        <w:t>NULL</w:t>
      </w:r>
      <w:r>
        <w:rPr>
          <w:rFonts w:asciiTheme="minorHAnsi" w:hAnsiTheme="minorHAnsi" w:hint="eastAsia"/>
          <w:szCs w:val="22"/>
          <w:lang w:val="en-GB"/>
        </w:rPr>
        <w:t>的情况的。</w:t>
      </w:r>
    </w:p>
    <w:p w:rsidR="00B503A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</w:p>
    <w:p w:rsidR="00B503A8" w:rsidRPr="003D7B28" w:rsidRDefault="00B503A8" w:rsidP="00B503A8">
      <w:pPr>
        <w:pStyle w:val="HTML1"/>
        <w:rPr>
          <w:rFonts w:asciiTheme="minorHAnsi" w:hAnsiTheme="minorHAnsi"/>
          <w:szCs w:val="22"/>
          <w:lang w:val="en-GB"/>
        </w:rPr>
      </w:pPr>
      <w:r>
        <w:rPr>
          <w:rFonts w:asciiTheme="minorHAnsi" w:hAnsiTheme="minorHAnsi" w:hint="eastAsia"/>
          <w:szCs w:val="22"/>
          <w:lang w:val="en-GB"/>
        </w:rPr>
        <w:t>动态标识是与占位</w:t>
      </w:r>
      <w:proofErr w:type="gramStart"/>
      <w:r>
        <w:rPr>
          <w:rFonts w:asciiTheme="minorHAnsi" w:hAnsiTheme="minorHAnsi" w:hint="eastAsia"/>
          <w:szCs w:val="22"/>
          <w:lang w:val="en-GB"/>
        </w:rPr>
        <w:t>符配合</w:t>
      </w:r>
      <w:proofErr w:type="gramEnd"/>
      <w:r>
        <w:rPr>
          <w:rFonts w:asciiTheme="minorHAnsi" w:hAnsiTheme="minorHAnsi" w:hint="eastAsia"/>
          <w:szCs w:val="22"/>
          <w:lang w:val="en-GB"/>
        </w:rPr>
        <w:t>一起使用的。当然，动态标记的区域内没有占位符，也不影响</w:t>
      </w:r>
      <w:r>
        <w:rPr>
          <w:rFonts w:asciiTheme="minorHAnsi" w:hAnsiTheme="minorHAnsi" w:hint="eastAsia"/>
          <w:szCs w:val="22"/>
          <w:lang w:val="en-GB"/>
        </w:rPr>
        <w:t>XSQL</w:t>
      </w:r>
      <w:r>
        <w:rPr>
          <w:rFonts w:asciiTheme="minorHAnsi" w:hAnsiTheme="minorHAnsi" w:hint="eastAsia"/>
          <w:szCs w:val="22"/>
          <w:lang w:val="en-GB"/>
        </w:rPr>
        <w:t>的执行，但。</w:t>
      </w:r>
    </w:p>
    <w:p w:rsidR="00B503A8" w:rsidRPr="00523673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D7B28">
        <w:rPr>
          <w:lang w:val="en-GB"/>
        </w:rPr>
        <w:t>动态标识</w:t>
      </w:r>
      <w:r>
        <w:rPr>
          <w:rFonts w:hint="eastAsia"/>
          <w:lang w:val="en-GB"/>
        </w:rPr>
        <w:t>可应用于的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语句及位置：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 w:rsidRPr="00520818">
        <w:rPr>
          <w:rFonts w:hint="eastAsia"/>
          <w:lang w:val="en-GB"/>
        </w:rPr>
        <w:t>可应用于任何</w:t>
      </w:r>
      <w:r w:rsidRPr="00520818">
        <w:rPr>
          <w:rFonts w:hint="eastAsia"/>
          <w:lang w:val="en-GB"/>
        </w:rPr>
        <w:t>SQL</w:t>
      </w:r>
      <w:r w:rsidRPr="00520818">
        <w:rPr>
          <w:rFonts w:hint="eastAsia"/>
          <w:lang w:val="en-GB"/>
        </w:rPr>
        <w:t>语句，</w:t>
      </w:r>
      <w:r w:rsidRPr="00520818">
        <w:rPr>
          <w:lang w:val="en-GB"/>
        </w:rPr>
        <w:t>DDL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DML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DCL</w:t>
      </w:r>
      <w:r w:rsidRPr="00520818">
        <w:rPr>
          <w:rFonts w:hint="eastAsia"/>
          <w:lang w:val="en-GB"/>
        </w:rPr>
        <w:t>、</w:t>
      </w:r>
      <w:r w:rsidRPr="00520818">
        <w:rPr>
          <w:lang w:val="en-GB"/>
        </w:rPr>
        <w:t>TCL</w:t>
      </w:r>
      <w:r w:rsidRPr="00520818">
        <w:rPr>
          <w:rFonts w:hint="eastAsia"/>
          <w:lang w:val="en-GB"/>
        </w:rPr>
        <w:t>等。</w:t>
      </w:r>
    </w:p>
    <w:p w:rsidR="00B503A8" w:rsidRDefault="00B503A8" w:rsidP="00A20909">
      <w:pPr>
        <w:pStyle w:val="af8"/>
        <w:numPr>
          <w:ilvl w:val="0"/>
          <w:numId w:val="42"/>
        </w:numPr>
        <w:ind w:firstLineChars="0"/>
        <w:rPr>
          <w:lang w:val="en-GB"/>
        </w:rPr>
      </w:pPr>
      <w:r>
        <w:rPr>
          <w:lang w:val="en-GB"/>
        </w:rPr>
        <w:t>可</w:t>
      </w:r>
      <w:r>
        <w:rPr>
          <w:rFonts w:hint="eastAsia"/>
          <w:lang w:val="en-GB"/>
        </w:rPr>
        <w:t>应</w:t>
      </w:r>
      <w:r>
        <w:rPr>
          <w:lang w:val="en-GB"/>
        </w:rPr>
        <w:t>用于</w:t>
      </w:r>
      <w:r>
        <w:rPr>
          <w:lang w:val="en-GB"/>
        </w:rPr>
        <w:t>SQL</w:t>
      </w:r>
      <w:r>
        <w:rPr>
          <w:lang w:val="en-GB"/>
        </w:rPr>
        <w:t>语句的任一位置</w:t>
      </w:r>
      <w:r>
        <w:rPr>
          <w:rFonts w:hint="eastAsia"/>
          <w:lang w:val="en-GB"/>
        </w:rPr>
        <w:t>。</w:t>
      </w:r>
      <w:r>
        <w:rPr>
          <w:lang w:val="en-GB"/>
        </w:rPr>
        <w:t>只要确保最终生成的是正确语法的</w:t>
      </w:r>
      <w:r>
        <w:rPr>
          <w:lang w:val="en-GB"/>
        </w:rPr>
        <w:t>SQL</w:t>
      </w:r>
      <w:r>
        <w:rPr>
          <w:lang w:val="en-GB"/>
        </w:rPr>
        <w:t>语句即可。</w:t>
      </w:r>
    </w:p>
    <w:p w:rsidR="00B503A8" w:rsidRDefault="00B503A8" w:rsidP="00B503A8">
      <w:pPr>
        <w:rPr>
          <w:lang w:val="en-GB"/>
        </w:rPr>
      </w:pPr>
    </w:p>
    <w:p w:rsidR="00B503A8" w:rsidRDefault="00B503A8" w:rsidP="00B503A8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992CA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*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字符类型的字段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 = ':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name'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数值类型的字符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=  :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占位符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age   </w:t>
      </w:r>
      <w:r w:rsidRPr="005C004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将字段填充到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对象的方法</w:t>
      </w:r>
      <w:r w:rsidRPr="00992CA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B503A8" w:rsidRPr="00992CA4" w:rsidRDefault="00B503A8" w:rsidP="00A20909">
      <w:pPr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2CA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992CA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B503A8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占位符</w:t>
      </w:r>
      <w:r>
        <w:rPr>
          <w:lang w:val="en-GB"/>
        </w:rPr>
        <w:t>age</w:t>
      </w:r>
      <w:r>
        <w:rPr>
          <w:rFonts w:hint="eastAsia"/>
          <w:lang w:val="en-GB"/>
        </w:rPr>
        <w:t>：当值为</w:t>
      </w:r>
      <w:r>
        <w:rPr>
          <w:lang w:val="en-GB"/>
        </w:rPr>
        <w:t>18</w:t>
      </w:r>
      <w:r>
        <w:rPr>
          <w:rFonts w:hint="eastAsia"/>
          <w:lang w:val="en-GB"/>
        </w:rPr>
        <w:t>时（不为</w:t>
      </w:r>
      <w:r>
        <w:rPr>
          <w:lang w:val="en-GB"/>
        </w:rPr>
        <w:t>NULL</w:t>
      </w:r>
      <w:r>
        <w:rPr>
          <w:rFonts w:hint="eastAsia"/>
          <w:lang w:val="en-GB"/>
        </w:rPr>
        <w:t>），最终生成的执行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才有“</w:t>
      </w:r>
      <w:r>
        <w:rPr>
          <w:rFonts w:hint="eastAsia"/>
          <w:lang w:val="en-GB"/>
        </w:rPr>
        <w:t xml:space="preserve">AND </w:t>
      </w:r>
      <w:r>
        <w:rPr>
          <w:rFonts w:hint="eastAsia"/>
          <w:lang w:val="en-GB"/>
        </w:rPr>
        <w:t>字段</w:t>
      </w:r>
      <w:r>
        <w:rPr>
          <w:lang w:val="en-GB"/>
        </w:rPr>
        <w:t xml:space="preserve">Age = </w:t>
      </w:r>
      <w:r>
        <w:rPr>
          <w:rFonts w:hint="eastAsia"/>
          <w:lang w:val="en-GB"/>
        </w:rPr>
        <w:t xml:space="preserve">18 </w:t>
      </w:r>
      <w:r>
        <w:rPr>
          <w:rFonts w:hint="eastAsia"/>
          <w:lang w:val="en-GB"/>
        </w:rPr>
        <w:t>”这样的查询条件。为</w:t>
      </w:r>
      <w:r>
        <w:rPr>
          <w:lang w:val="en-GB"/>
        </w:rPr>
        <w:t>NULL</w:t>
      </w:r>
      <w:r>
        <w:rPr>
          <w:rFonts w:hint="eastAsia"/>
          <w:lang w:val="en-GB"/>
        </w:rPr>
        <w:t>时没有此查询条件。</w:t>
      </w:r>
    </w:p>
    <w:p w:rsidR="00B503A8" w:rsidRPr="00DC4D8A" w:rsidRDefault="00B503A8" w:rsidP="00A20909">
      <w:pPr>
        <w:pStyle w:val="af8"/>
        <w:numPr>
          <w:ilvl w:val="0"/>
          <w:numId w:val="45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其它节点说明详见“</w:t>
      </w:r>
      <w:hyperlink w:anchor="_XSQL常规List查询" w:history="1">
        <w:r w:rsidRPr="00F22D35">
          <w:rPr>
            <w:rStyle w:val="af9"/>
            <w:rFonts w:hint="eastAsia"/>
            <w:lang w:val="en-GB"/>
          </w:rPr>
          <w:t>XSQL</w:t>
        </w:r>
        <w:r w:rsidRPr="00F22D35">
          <w:rPr>
            <w:rStyle w:val="af9"/>
            <w:rFonts w:hint="eastAsia"/>
            <w:lang w:val="en-GB"/>
          </w:rPr>
          <w:t>常规</w:t>
        </w:r>
        <w:r w:rsidRPr="00F22D35">
          <w:rPr>
            <w:rStyle w:val="af9"/>
            <w:lang w:val="en-GB"/>
          </w:rPr>
          <w:t>List</w:t>
        </w:r>
        <w:r w:rsidRPr="00F22D35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B503A8" w:rsidRDefault="00B503A8" w:rsidP="00B503A8">
      <w:pPr>
        <w:rPr>
          <w:lang w:val="en-GB"/>
        </w:rPr>
      </w:pPr>
    </w:p>
    <w:p w:rsidR="00B503A8" w:rsidRPr="003863F9" w:rsidRDefault="00B503A8" w:rsidP="00B503A8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"XSQL_XFlow_Template_QueryByID_NameVersion"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F44B78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A.templateID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,A.version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,A.templateName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,A.isValid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,A.isDelete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TTemplate  A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1 = 1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A.templateID   = ':templateID'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&lt;[</w:t>
      </w: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AND  A.templateName = ':templateName'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A.version      = ':version'      </w:t>
      </w:r>
      <w:r w:rsidRPr="00196079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org.hy.xflow.engine.bean.Template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503A8" w:rsidRPr="00F44B78" w:rsidRDefault="00B503A8" w:rsidP="00A20909">
      <w:pPr>
        <w:numPr>
          <w:ilvl w:val="0"/>
          <w:numId w:val="4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F44B78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&lt;/sql&gt;</w:t>
      </w:r>
      <w:r w:rsidRPr="00F44B78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503A8" w:rsidRDefault="00B503A8" w:rsidP="00B503A8">
      <w:pPr>
        <w:rPr>
          <w:lang w:val="en-GB"/>
        </w:rPr>
      </w:pPr>
    </w:p>
    <w:p w:rsidR="00B503A8" w:rsidRDefault="00B503A8" w:rsidP="00992CA4">
      <w:pPr>
        <w:rPr>
          <w:lang w:val="en-GB"/>
        </w:rPr>
      </w:pPr>
    </w:p>
    <w:p w:rsidR="00081F76" w:rsidRPr="00A83DEE" w:rsidRDefault="00081F76" w:rsidP="00992CA4">
      <w:pPr>
        <w:rPr>
          <w:lang w:val="en-GB"/>
        </w:rPr>
      </w:pPr>
    </w:p>
    <w:p w:rsidR="005C1CA2" w:rsidRPr="005C1CA2" w:rsidRDefault="005C1CA2" w:rsidP="005C1CA2">
      <w:pPr>
        <w:pStyle w:val="1"/>
        <w:rPr>
          <w:lang w:val="en-GB"/>
        </w:rPr>
      </w:pPr>
      <w:bookmarkStart w:id="16" w:name="_XSQL表名可变的SQL"/>
      <w:bookmarkStart w:id="17" w:name="_Toc512285941"/>
      <w:bookmarkEnd w:id="16"/>
      <w:r>
        <w:t>XSQL</w:t>
      </w:r>
      <w:r>
        <w:rPr>
          <w:rFonts w:hint="eastAsia"/>
        </w:rPr>
        <w:t>表</w:t>
      </w:r>
      <w:r w:rsidR="00177C06">
        <w:rPr>
          <w:rFonts w:hint="eastAsia"/>
        </w:rPr>
        <w:t>名</w:t>
      </w:r>
      <w:r>
        <w:rPr>
          <w:rFonts w:hint="eastAsia"/>
        </w:rPr>
        <w:t>可变的</w:t>
      </w:r>
      <w:r>
        <w:rPr>
          <w:rFonts w:hint="eastAsia"/>
        </w:rPr>
        <w:t>SQL</w:t>
      </w:r>
      <w:bookmarkEnd w:id="17"/>
    </w:p>
    <w:p w:rsidR="005C1CA2" w:rsidRDefault="00A62610" w:rsidP="002B6176">
      <w:pPr>
        <w:rPr>
          <w:lang w:val="en-GB"/>
        </w:rPr>
      </w:pPr>
      <w:r>
        <w:rPr>
          <w:rFonts w:hint="eastAsia"/>
          <w:lang w:val="en-GB"/>
        </w:rPr>
        <w:t>在不支持表分区的数据库中，我们如何实现按时期划分分类存储数据呢？创建前缀一样后面跟时间的一系列表，所以在操作这一系列表时，表的名称是随时</w:t>
      </w:r>
      <w:proofErr w:type="gramStart"/>
      <w:r>
        <w:rPr>
          <w:rFonts w:hint="eastAsia"/>
          <w:lang w:val="en-GB"/>
        </w:rPr>
        <w:t>间条件</w:t>
      </w:r>
      <w:proofErr w:type="gramEnd"/>
      <w:r>
        <w:rPr>
          <w:rFonts w:hint="eastAsia"/>
          <w:lang w:val="en-GB"/>
        </w:rPr>
        <w:t>可变的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。</w:t>
      </w:r>
    </w:p>
    <w:p w:rsidR="0028028D" w:rsidRPr="003863F9" w:rsidRDefault="0028028D" w:rsidP="0028028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"XSQL_LogInfo_Register_Add"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15A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INSERT  INTO </w:t>
      </w:r>
      <w:r w:rsidR="009415AB" w:rsidRPr="002417D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TLog_:sysID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(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id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7F6862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':id'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15AB" w:rsidRPr="009415AB" w:rsidRDefault="00607FED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15AB" w:rsidRPr="009415AB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15AB"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15AB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C1CA2" w:rsidRPr="009415AB" w:rsidRDefault="009415AB" w:rsidP="00A20909">
      <w:pPr>
        <w:numPr>
          <w:ilvl w:val="0"/>
          <w:numId w:val="3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15A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15A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E70EC" w:rsidRPr="001E70EC" w:rsidRDefault="001E70EC" w:rsidP="002B6176">
      <w:pPr>
        <w:rPr>
          <w:b/>
        </w:rPr>
      </w:pPr>
      <w:r w:rsidRPr="001E70EC">
        <w:rPr>
          <w:rFonts w:hint="eastAsia"/>
          <w:b/>
        </w:rPr>
        <w:t>举例说明</w:t>
      </w:r>
      <w:r w:rsidR="002E23EB" w:rsidRPr="001E70EC">
        <w:rPr>
          <w:rFonts w:hint="eastAsia"/>
          <w:b/>
        </w:rPr>
        <w:t>：</w:t>
      </w:r>
    </w:p>
    <w:p w:rsidR="00BE6A21" w:rsidRDefault="00BE6A21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="004E5274"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="004E5274"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</w:t>
      </w:r>
      <w:r w:rsidR="000672A6">
        <w:rPr>
          <w:rFonts w:hint="eastAsia"/>
          <w:lang w:val="en-GB"/>
        </w:rPr>
        <w:t>，</w:t>
      </w:r>
      <w:proofErr w:type="gramStart"/>
      <w:r w:rsidR="00235390">
        <w:rPr>
          <w:rFonts w:hint="eastAsia"/>
          <w:lang w:val="en-GB"/>
        </w:rPr>
        <w:t>此</w:t>
      </w:r>
      <w:r w:rsidR="000672A6">
        <w:rPr>
          <w:rFonts w:hint="eastAsia"/>
          <w:lang w:val="en-GB"/>
        </w:rPr>
        <w:t>不</w:t>
      </w:r>
      <w:r w:rsidR="00235390">
        <w:rPr>
          <w:rFonts w:hint="eastAsia"/>
          <w:lang w:val="en-GB"/>
        </w:rPr>
        <w:t>再</w:t>
      </w:r>
      <w:proofErr w:type="gramEnd"/>
      <w:r w:rsidR="000672A6">
        <w:rPr>
          <w:rFonts w:hint="eastAsia"/>
          <w:lang w:val="en-GB"/>
        </w:rPr>
        <w:t>赘述。</w:t>
      </w:r>
    </w:p>
    <w:p w:rsidR="00A177BD" w:rsidRPr="001E70EC" w:rsidRDefault="002E23EB" w:rsidP="00A20909">
      <w:pPr>
        <w:pStyle w:val="af8"/>
        <w:numPr>
          <w:ilvl w:val="0"/>
          <w:numId w:val="35"/>
        </w:numPr>
        <w:ind w:firstLineChars="0"/>
        <w:rPr>
          <w:lang w:val="en-GB"/>
        </w:rPr>
      </w:pPr>
      <w:r w:rsidRPr="001E70EC">
        <w:rPr>
          <w:rFonts w:hint="eastAsia"/>
          <w:lang w:val="en-GB"/>
        </w:rPr>
        <w:t>举例是按</w:t>
      </w:r>
      <w:proofErr w:type="gramStart"/>
      <w:r w:rsidRPr="001E70EC">
        <w:rPr>
          <w:rFonts w:hint="eastAsia"/>
          <w:lang w:val="en-GB"/>
        </w:rPr>
        <w:t>不同访问</w:t>
      </w:r>
      <w:proofErr w:type="gramEnd"/>
      <w:r w:rsidRPr="001E70EC">
        <w:rPr>
          <w:rFonts w:hint="eastAsia"/>
          <w:lang w:val="en-GB"/>
        </w:rPr>
        <w:t>系统按系统编号写入不同分类的日志表中。</w:t>
      </w:r>
    </w:p>
    <w:p w:rsidR="005C1CA2" w:rsidRDefault="005C1CA2" w:rsidP="002B6176">
      <w:pPr>
        <w:rPr>
          <w:lang w:val="en-GB"/>
        </w:rPr>
      </w:pPr>
    </w:p>
    <w:p w:rsidR="00F9296F" w:rsidRDefault="00F9296F" w:rsidP="002B6176">
      <w:pPr>
        <w:rPr>
          <w:lang w:val="en-GB"/>
        </w:rPr>
      </w:pPr>
    </w:p>
    <w:p w:rsidR="008D779F" w:rsidRDefault="008D779F" w:rsidP="002B6176">
      <w:pPr>
        <w:rPr>
          <w:lang w:val="en-GB"/>
        </w:rPr>
      </w:pPr>
    </w:p>
    <w:p w:rsidR="008D779F" w:rsidRPr="005C1CA2" w:rsidRDefault="008D779F" w:rsidP="008D779F">
      <w:pPr>
        <w:pStyle w:val="1"/>
        <w:rPr>
          <w:lang w:val="en-GB"/>
        </w:rPr>
      </w:pPr>
      <w:bookmarkStart w:id="18" w:name="_XSQL表字段名可变的SQL"/>
      <w:bookmarkStart w:id="19" w:name="_Toc512285942"/>
      <w:bookmarkEnd w:id="18"/>
      <w:r>
        <w:t>XSQL</w:t>
      </w:r>
      <w:r w:rsidR="000C26AF">
        <w:rPr>
          <w:rFonts w:hint="eastAsia"/>
        </w:rPr>
        <w:t>表</w:t>
      </w:r>
      <w:r w:rsidR="000C26AF">
        <w:rPr>
          <w:rFonts w:hint="eastAsia"/>
          <w:lang w:val="en-GB"/>
        </w:rPr>
        <w:t>字段名可变的</w:t>
      </w:r>
      <w:r w:rsidR="000C26AF">
        <w:rPr>
          <w:rFonts w:hint="eastAsia"/>
          <w:lang w:val="en-GB"/>
        </w:rPr>
        <w:t>SQL</w:t>
      </w:r>
      <w:bookmarkEnd w:id="19"/>
    </w:p>
    <w:p w:rsidR="008D779F" w:rsidRDefault="008D779F" w:rsidP="008D779F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8D779F" w:rsidRPr="008D779F" w:rsidRDefault="00605AF9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UPDATE  TLogRegister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SET  </w:t>
      </w:r>
      <w:r w:rsidRPr="00F3121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:columnName</w:t>
      </w: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= ':columnValue'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ID          = ':id'  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9223C" w:rsidRPr="00B9223C" w:rsidRDefault="00B9223C" w:rsidP="00A20909">
      <w:pPr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B9223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B9223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D779F" w:rsidRDefault="008D779F" w:rsidP="002B6176">
      <w:pPr>
        <w:rPr>
          <w:lang w:val="en-GB"/>
        </w:rPr>
      </w:pPr>
    </w:p>
    <w:p w:rsidR="00485E60" w:rsidRDefault="00485E60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047D4B" w:rsidRPr="005C1CA2" w:rsidRDefault="00047D4B" w:rsidP="00047D4B">
      <w:pPr>
        <w:pStyle w:val="1"/>
        <w:rPr>
          <w:lang w:val="en-GB"/>
        </w:rPr>
      </w:pPr>
      <w:bookmarkStart w:id="20" w:name="_XSQL排序组合Order_By可变的SQL"/>
      <w:bookmarkStart w:id="21" w:name="_Toc512285943"/>
      <w:bookmarkEnd w:id="20"/>
      <w:r>
        <w:t>XSQL</w:t>
      </w:r>
      <w:r w:rsidR="00A75F8E">
        <w:rPr>
          <w:rFonts w:hint="eastAsia"/>
          <w:lang w:val="en-GB"/>
        </w:rPr>
        <w:t>排序组合</w:t>
      </w:r>
      <w:r w:rsidR="00A75F8E">
        <w:rPr>
          <w:lang w:val="en-GB"/>
        </w:rPr>
        <w:t>Order By</w:t>
      </w:r>
      <w:r w:rsidR="00A75F8E">
        <w:rPr>
          <w:rFonts w:hint="eastAsia"/>
          <w:lang w:val="en-GB"/>
        </w:rPr>
        <w:t>可变的</w:t>
      </w:r>
      <w:r w:rsidR="00A75F8E">
        <w:rPr>
          <w:rFonts w:hint="eastAsia"/>
          <w:lang w:val="en-GB"/>
        </w:rPr>
        <w:t>SQL</w:t>
      </w:r>
      <w:bookmarkEnd w:id="21"/>
    </w:p>
    <w:p w:rsidR="00E023EC" w:rsidRDefault="00E023EC" w:rsidP="00E023EC">
      <w:pPr>
        <w:rPr>
          <w:lang w:val="en-GB"/>
        </w:rPr>
      </w:pPr>
      <w:r>
        <w:rPr>
          <w:rFonts w:hint="eastAsia"/>
          <w:lang w:val="en-GB"/>
        </w:rPr>
        <w:t>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 w:rsidR="00715430"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9F0567" w:rsidRPr="008D779F" w:rsidRDefault="009F0567" w:rsidP="009F0567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3B134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</w:t>
      </w:r>
      <w:r w:rsidRPr="00A75120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:orderBys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3B134D" w:rsidRPr="003B134D" w:rsidRDefault="003B134D" w:rsidP="00A20909">
      <w:pPr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3B134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3B134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47D4B" w:rsidRDefault="00047D4B" w:rsidP="002B6176">
      <w:pPr>
        <w:rPr>
          <w:lang w:val="en-GB"/>
        </w:rPr>
      </w:pPr>
    </w:p>
    <w:p w:rsidR="00047D4B" w:rsidRDefault="00047D4B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670470" w:rsidRPr="005C1CA2" w:rsidRDefault="00670470" w:rsidP="00670470">
      <w:pPr>
        <w:pStyle w:val="1"/>
        <w:rPr>
          <w:lang w:val="en-GB"/>
        </w:rPr>
      </w:pPr>
      <w:bookmarkStart w:id="22" w:name="_Toc512285944"/>
      <w:r>
        <w:t>XSQL</w:t>
      </w:r>
      <w:r>
        <w:rPr>
          <w:rFonts w:hint="eastAsia"/>
          <w:lang w:val="en-GB"/>
        </w:rPr>
        <w:t>表分区内查询的可变</w:t>
      </w:r>
      <w:r>
        <w:rPr>
          <w:rFonts w:hint="eastAsia"/>
          <w:lang w:val="en-GB"/>
        </w:rPr>
        <w:t>SQL</w:t>
      </w:r>
      <w:bookmarkEnd w:id="22"/>
    </w:p>
    <w:p w:rsidR="00670470" w:rsidRDefault="00670470" w:rsidP="00670470">
      <w:pPr>
        <w:rPr>
          <w:lang w:val="en-GB"/>
        </w:rPr>
      </w:pPr>
      <w:r>
        <w:rPr>
          <w:rFonts w:hint="eastAsia"/>
          <w:lang w:val="en-GB"/>
        </w:rPr>
        <w:t>以</w:t>
      </w:r>
      <w:r>
        <w:rPr>
          <w:lang w:val="en-GB"/>
        </w:rPr>
        <w:t>Oracle</w:t>
      </w:r>
      <w:r>
        <w:rPr>
          <w:rFonts w:hint="eastAsia"/>
          <w:lang w:val="en-GB"/>
        </w:rPr>
        <w:t>数据库特性举例。话不多说，直接上例子。详见语法说明见“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670470" w:rsidRPr="008D779F" w:rsidRDefault="00670470" w:rsidP="00670470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C6B5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A.logInfo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,A.createTime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TLog </w:t>
      </w:r>
      <w:r w:rsidRPr="0079367C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PARTITION (:PartName)</w:t>
      </w: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A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A.createTime &lt;= TO_DATE(':createTime' ,'yyyy-MM-dd HH24:mi:ss')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org.hy.log.model.LogInfo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Pr="008C6B5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70470" w:rsidRPr="005F1045" w:rsidRDefault="00670470" w:rsidP="00A20909">
      <w:pPr>
        <w:numPr>
          <w:ilvl w:val="0"/>
          <w:numId w:val="4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C6B5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C6B5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70470" w:rsidRDefault="00670470" w:rsidP="002B6176">
      <w:pPr>
        <w:rPr>
          <w:lang w:val="en-GB"/>
        </w:rPr>
      </w:pPr>
    </w:p>
    <w:p w:rsidR="00670470" w:rsidRDefault="00670470" w:rsidP="002B6176">
      <w:pPr>
        <w:rPr>
          <w:lang w:val="en-GB"/>
        </w:rPr>
      </w:pPr>
    </w:p>
    <w:p w:rsidR="00EA54FF" w:rsidRDefault="00EA54FF" w:rsidP="002B6176">
      <w:pPr>
        <w:rPr>
          <w:lang w:val="en-GB"/>
        </w:rPr>
      </w:pPr>
    </w:p>
    <w:p w:rsidR="00EA54FF" w:rsidRPr="005C1CA2" w:rsidRDefault="00EA54FF" w:rsidP="00EA54FF">
      <w:pPr>
        <w:pStyle w:val="1"/>
        <w:rPr>
          <w:lang w:val="en-GB"/>
        </w:rPr>
      </w:pPr>
      <w:bookmarkStart w:id="23" w:name="_XSQL分页页码可变的SQL"/>
      <w:bookmarkStart w:id="24" w:name="_Toc512285945"/>
      <w:bookmarkEnd w:id="23"/>
      <w:r>
        <w:t>XSQL</w:t>
      </w:r>
      <w:r w:rsidR="007C60F6">
        <w:rPr>
          <w:rFonts w:hint="eastAsia"/>
          <w:lang w:val="en-GB"/>
        </w:rPr>
        <w:t>分页页码可变的</w:t>
      </w:r>
      <w:r w:rsidR="007C60F6">
        <w:rPr>
          <w:rFonts w:hint="eastAsia"/>
          <w:lang w:val="en-GB"/>
        </w:rPr>
        <w:t>SQL</w:t>
      </w:r>
      <w:bookmarkEnd w:id="24"/>
    </w:p>
    <w:p w:rsidR="003B6A85" w:rsidRDefault="003B6A85" w:rsidP="003B6A85">
      <w:pPr>
        <w:rPr>
          <w:lang w:val="en-GB"/>
        </w:rPr>
      </w:pPr>
      <w:r>
        <w:rPr>
          <w:rFonts w:hint="eastAsia"/>
          <w:lang w:val="en-GB"/>
        </w:rPr>
        <w:t>XSQL</w:t>
      </w:r>
      <w:r w:rsidR="00D873C3">
        <w:rPr>
          <w:rFonts w:hint="eastAsia"/>
          <w:lang w:val="en-GB"/>
        </w:rPr>
        <w:t>已</w:t>
      </w:r>
      <w:r>
        <w:rPr>
          <w:rFonts w:hint="eastAsia"/>
          <w:lang w:val="en-GB"/>
        </w:rPr>
        <w:t>预设了常见数据库的分页功能，详见“</w:t>
      </w:r>
      <w:hyperlink w:anchor="_XSQL分页查询" w:history="1">
        <w:r w:rsidR="00C06D60" w:rsidRPr="00C06D60">
          <w:rPr>
            <w:rStyle w:val="af9"/>
            <w:rFonts w:hint="eastAsia"/>
            <w:lang w:val="en-GB"/>
          </w:rPr>
          <w:t>XSQL</w:t>
        </w:r>
        <w:r w:rsidR="00C06D60" w:rsidRPr="00C06D60">
          <w:rPr>
            <w:rStyle w:val="af9"/>
            <w:rFonts w:hint="eastAsia"/>
            <w:lang w:val="en-GB"/>
          </w:rPr>
          <w:t>分页查询</w:t>
        </w:r>
      </w:hyperlink>
      <w:r>
        <w:rPr>
          <w:rFonts w:hint="eastAsia"/>
          <w:lang w:val="en-GB"/>
        </w:rPr>
        <w:t>”。本节展示部分数据库</w:t>
      </w:r>
      <w:r w:rsidR="009501F5">
        <w:rPr>
          <w:rFonts w:hint="eastAsia"/>
          <w:lang w:val="en-GB"/>
        </w:rPr>
        <w:t>用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实现</w:t>
      </w:r>
      <w:r w:rsidR="009501F5">
        <w:rPr>
          <w:rFonts w:hint="eastAsia"/>
          <w:lang w:val="en-GB"/>
        </w:rPr>
        <w:t>分页的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配置。</w:t>
      </w:r>
    </w:p>
    <w:p w:rsidR="003B6A85" w:rsidRDefault="003B6A85" w:rsidP="003B6A85">
      <w:pPr>
        <w:rPr>
          <w:lang w:val="en-GB"/>
        </w:rPr>
      </w:pPr>
    </w:p>
    <w:p w:rsidR="00D03842" w:rsidRPr="003863F9" w:rsidRDefault="00D03842" w:rsidP="00D0384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 w:rsidR="00C23076">
        <w:rPr>
          <w:rFonts w:hint="eastAsia"/>
          <w:b/>
        </w:rPr>
        <w:t>（</w:t>
      </w:r>
      <w:r w:rsidR="00C23076">
        <w:rPr>
          <w:rFonts w:hint="eastAsia"/>
          <w:b/>
        </w:rPr>
        <w:t>MySQL</w:t>
      </w:r>
      <w:r w:rsidR="00C23076">
        <w:rPr>
          <w:rFonts w:hint="eastAsia"/>
          <w:b/>
          <w:lang w:val="en-GB"/>
        </w:rPr>
        <w:t>数据库的</w:t>
      </w:r>
      <w:r w:rsidR="00C23076"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5776D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5776D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"XSQLPaging_MYSQL"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:SQLPaging LIMIT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:PagePerCount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5776D" w:rsidRPr="0095776D" w:rsidRDefault="0095776D" w:rsidP="00A20909">
      <w:pPr>
        <w:numPr>
          <w:ilvl w:val="0"/>
          <w:numId w:val="3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5776D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577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03842" w:rsidRDefault="00D03842" w:rsidP="002B6176"/>
    <w:p w:rsidR="00991173" w:rsidRPr="003863F9" w:rsidRDefault="00991173" w:rsidP="0099117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  <w:r>
        <w:rPr>
          <w:rFonts w:hint="eastAsia"/>
          <w:b/>
        </w:rPr>
        <w:t>（</w:t>
      </w:r>
      <w:r w:rsidR="008E7595">
        <w:rPr>
          <w:b/>
        </w:rPr>
        <w:t>Oracle</w:t>
      </w:r>
      <w:r>
        <w:rPr>
          <w:rFonts w:hint="eastAsia"/>
          <w:b/>
          <w:lang w:val="en-GB"/>
        </w:rPr>
        <w:t>数据库的</w:t>
      </w:r>
      <w:r>
        <w:rPr>
          <w:rFonts w:hint="eastAsia"/>
          <w:b/>
        </w:rPr>
        <w:t>）</w:t>
      </w:r>
      <w:r w:rsidRPr="003863F9">
        <w:rPr>
          <w:rFonts w:hint="eastAsia"/>
          <w:b/>
        </w:rPr>
        <w:t>：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&lt;sql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9117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9117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"XSQLPaging_ORACLE"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HYPaging_W.*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FROM (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SELECT  ROWNUM AS rowNumber ,HYPaging_N.*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 FROM  ( :SQLPaging )  HYPaging_N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  WHERE  ROWNUM &lt;=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 + :PagePerCount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      )  HYPaging_W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WHERE  HYPaging_W.rowNumber &gt; </w:t>
      </w:r>
      <w:r w:rsidRPr="00B92D15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:StartIndex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&lt;/value&gt;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91173" w:rsidRPr="00991173" w:rsidRDefault="00991173" w:rsidP="00A20909">
      <w:pPr>
        <w:numPr>
          <w:ilvl w:val="0"/>
          <w:numId w:val="3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9117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9117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C7A2A" w:rsidRPr="001E70EC" w:rsidRDefault="000C7A2A" w:rsidP="000C7A2A">
      <w:pPr>
        <w:rPr>
          <w:b/>
        </w:rPr>
      </w:pPr>
      <w:r w:rsidRPr="001E70EC">
        <w:rPr>
          <w:rFonts w:hint="eastAsia"/>
          <w:b/>
        </w:rPr>
        <w:t>举例说明：</w:t>
      </w:r>
    </w:p>
    <w:p w:rsidR="000C7A2A" w:rsidRDefault="000C7A2A" w:rsidP="00A20909">
      <w:pPr>
        <w:pStyle w:val="af8"/>
        <w:numPr>
          <w:ilvl w:val="0"/>
          <w:numId w:val="55"/>
        </w:numPr>
        <w:ind w:firstLineChars="0"/>
        <w:rPr>
          <w:lang w:val="en-GB"/>
        </w:rPr>
      </w:pPr>
      <w:r>
        <w:rPr>
          <w:rFonts w:hint="eastAsia"/>
          <w:lang w:val="en-GB"/>
        </w:rPr>
        <w:t>详见语法说明见“</w:t>
      </w:r>
      <w:hyperlink w:anchor="_XSQL固定参数的查询" w:history="1">
        <w:r w:rsidRPr="001A6A68">
          <w:rPr>
            <w:rStyle w:val="af9"/>
            <w:lang w:val="en-GB"/>
          </w:rPr>
          <w:t>XSQL</w:t>
        </w:r>
        <w:r>
          <w:rPr>
            <w:rStyle w:val="af9"/>
            <w:rFonts w:hint="eastAsia"/>
            <w:lang w:val="en-GB"/>
          </w:rPr>
          <w:t>带</w:t>
        </w:r>
        <w:r w:rsidRPr="001A6A68">
          <w:rPr>
            <w:rStyle w:val="af9"/>
            <w:rFonts w:hint="eastAsia"/>
            <w:lang w:val="en-GB"/>
          </w:rPr>
          <w:t>参数的查询</w:t>
        </w:r>
      </w:hyperlink>
      <w:r>
        <w:rPr>
          <w:rFonts w:hint="eastAsia"/>
          <w:lang w:val="en-GB"/>
        </w:rPr>
        <w:t>”，</w:t>
      </w:r>
      <w:proofErr w:type="gramStart"/>
      <w:r>
        <w:rPr>
          <w:rFonts w:hint="eastAsia"/>
          <w:lang w:val="en-GB"/>
        </w:rPr>
        <w:t>此不再</w:t>
      </w:r>
      <w:proofErr w:type="gramEnd"/>
      <w:r>
        <w:rPr>
          <w:rFonts w:hint="eastAsia"/>
          <w:lang w:val="en-GB"/>
        </w:rPr>
        <w:t>赘述。</w:t>
      </w:r>
    </w:p>
    <w:p w:rsidR="00EA54FF" w:rsidRPr="000C7A2A" w:rsidRDefault="00EA54FF" w:rsidP="002B6176">
      <w:pPr>
        <w:rPr>
          <w:lang w:val="en-GB"/>
        </w:rPr>
      </w:pPr>
    </w:p>
    <w:p w:rsidR="005F1045" w:rsidRDefault="005F1045" w:rsidP="002B6176">
      <w:pPr>
        <w:rPr>
          <w:lang w:val="en-GB"/>
        </w:rPr>
      </w:pPr>
      <w:bookmarkStart w:id="25" w:name="_XSQL表分区内查询的可变SQL"/>
      <w:bookmarkEnd w:id="25"/>
    </w:p>
    <w:p w:rsidR="00CB197A" w:rsidRDefault="00CB197A" w:rsidP="002B6176">
      <w:pPr>
        <w:rPr>
          <w:lang w:val="en-GB"/>
        </w:rPr>
      </w:pPr>
    </w:p>
    <w:p w:rsidR="00CB197A" w:rsidRPr="007D54B3" w:rsidRDefault="00CB197A" w:rsidP="00CB197A">
      <w:pPr>
        <w:pStyle w:val="1"/>
        <w:rPr>
          <w:lang w:val="en-GB"/>
        </w:rPr>
      </w:pPr>
      <w:bookmarkStart w:id="26" w:name="_XSQL分页查询"/>
      <w:bookmarkStart w:id="27" w:name="_Toc512285946"/>
      <w:bookmarkEnd w:id="26"/>
      <w:r>
        <w:t>XSQL</w:t>
      </w:r>
      <w:r>
        <w:rPr>
          <w:rFonts w:hint="eastAsia"/>
          <w:lang w:val="en-GB"/>
        </w:rPr>
        <w:t>分页查询</w:t>
      </w:r>
      <w:bookmarkEnd w:id="27"/>
    </w:p>
    <w:p w:rsidR="00CB197A" w:rsidRDefault="005708F8" w:rsidP="002B6176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已预设了常见数据库的分页功能。</w:t>
      </w:r>
    </w:p>
    <w:p w:rsidR="005708F8" w:rsidRDefault="005708F8" w:rsidP="005708F8">
      <w:pPr>
        <w:rPr>
          <w:lang w:val="en-GB"/>
        </w:rPr>
      </w:pPr>
      <w:r>
        <w:rPr>
          <w:lang w:val="en-GB"/>
        </w:rPr>
        <w:t>支持数据库类型如下：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MySQL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SQLServer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DB2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SQL</w:t>
      </w:r>
      <w:r>
        <w:rPr>
          <w:lang w:val="en-GB"/>
        </w:rPr>
        <w:t>ite</w:t>
      </w:r>
    </w:p>
    <w:p w:rsidR="005708F8" w:rsidRDefault="005708F8" w:rsidP="005708F8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lang w:val="en-GB"/>
        </w:rPr>
        <w:t>PostgreSQL</w:t>
      </w:r>
    </w:p>
    <w:p w:rsidR="005708F8" w:rsidRPr="00B1490E" w:rsidRDefault="005708F8" w:rsidP="00AE5109">
      <w:pPr>
        <w:pStyle w:val="af8"/>
        <w:numPr>
          <w:ilvl w:val="0"/>
          <w:numId w:val="56"/>
        </w:numPr>
        <w:ind w:firstLineChars="0"/>
        <w:rPr>
          <w:lang w:val="en-GB"/>
        </w:rPr>
      </w:pPr>
      <w:r>
        <w:rPr>
          <w:rFonts w:hint="eastAsia"/>
          <w:lang w:val="en-GB"/>
        </w:rPr>
        <w:t>其它数据库可通过继承或扩展</w:t>
      </w:r>
      <w:r w:rsidR="00AE5109" w:rsidRPr="00AE5109">
        <w:rPr>
          <w:lang w:val="en-GB"/>
        </w:rPr>
        <w:t>XSQLPaging.xml</w:t>
      </w:r>
      <w:r>
        <w:rPr>
          <w:lang w:val="en-GB"/>
        </w:rPr>
        <w:t>配置文件来实现。</w:t>
      </w:r>
    </w:p>
    <w:p w:rsidR="005708F8" w:rsidRDefault="006F44F5" w:rsidP="002B6176">
      <w:pPr>
        <w:rPr>
          <w:lang w:val="en-GB"/>
        </w:rPr>
      </w:pPr>
      <w:r>
        <w:rPr>
          <w:rFonts w:hint="eastAsia"/>
          <w:lang w:val="en-GB"/>
        </w:rPr>
        <w:t>开发者只要编写正常查询语句的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配置即可。不用编写具体数据库的分页方法。</w:t>
      </w:r>
    </w:p>
    <w:p w:rsidR="00826ED2" w:rsidRDefault="00826ED2" w:rsidP="002B6176">
      <w:pPr>
        <w:rPr>
          <w:lang w:val="en-GB"/>
        </w:rPr>
      </w:pPr>
      <w:r>
        <w:rPr>
          <w:rFonts w:hint="eastAsia"/>
          <w:lang w:val="en-GB"/>
        </w:rPr>
        <w:t>如，</w:t>
      </w:r>
      <w:r>
        <w:rPr>
          <w:rFonts w:hint="eastAsia"/>
          <w:lang w:val="en-GB"/>
        </w:rPr>
        <w:t>MySQL</w:t>
      </w:r>
      <w:r>
        <w:rPr>
          <w:rFonts w:hint="eastAsia"/>
          <w:lang w:val="en-GB"/>
        </w:rPr>
        <w:t>数据库的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表分页</w:t>
      </w:r>
      <w:r w:rsidR="0045168C">
        <w:rPr>
          <w:rFonts w:hint="eastAsia"/>
          <w:lang w:val="en-GB"/>
        </w:rPr>
        <w:t>，无须编写</w:t>
      </w:r>
      <w:r w:rsidR="0045168C">
        <w:rPr>
          <w:lang w:val="en-GB"/>
        </w:rPr>
        <w:t xml:space="preserve">Limit  </w:t>
      </w:r>
      <w:r w:rsidR="0045168C">
        <w:rPr>
          <w:rFonts w:hint="eastAsia"/>
          <w:lang w:val="en-GB"/>
        </w:rPr>
        <w:t>关键字的部分，由</w:t>
      </w:r>
      <w:r w:rsidR="0045168C">
        <w:rPr>
          <w:rFonts w:hint="eastAsia"/>
          <w:lang w:val="en-GB"/>
        </w:rPr>
        <w:t>XSQL</w:t>
      </w:r>
      <w:r w:rsidR="0045168C">
        <w:rPr>
          <w:rFonts w:hint="eastAsia"/>
          <w:lang w:val="en-GB"/>
        </w:rPr>
        <w:t>合成</w:t>
      </w:r>
      <w:r>
        <w:rPr>
          <w:rFonts w:hint="eastAsia"/>
          <w:lang w:val="en-GB"/>
        </w:rPr>
        <w:t>：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F4E2A" w:rsidRPr="008964D8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A</w:t>
      </w:r>
      <w:r w:rsidR="00D03054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964D8" w:rsidRPr="00667352" w:rsidRDefault="008964D8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 xml:space="preserve">         </w:t>
      </w:r>
      <w:r w:rsidRPr="008964D8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ORDER  BY </w:t>
      </w:r>
      <w:r w:rsidRPr="008964D8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排序字段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Pr="00667352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F4E2A" w:rsidRPr="00D46AB0" w:rsidRDefault="00FF4E2A" w:rsidP="00FF4E2A">
      <w:pPr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F4E2A" w:rsidRDefault="00FF4E2A" w:rsidP="002B6176">
      <w:pPr>
        <w:rPr>
          <w:lang w:val="en-GB"/>
        </w:rPr>
      </w:pPr>
    </w:p>
    <w:p w:rsidR="00305BC3" w:rsidRDefault="00305BC3" w:rsidP="002B6176">
      <w:pPr>
        <w:rPr>
          <w:lang w:val="en-GB"/>
        </w:rPr>
      </w:pP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调用代码如下：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XSQL         v_XSQL  =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XSQL.queryPaging(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"XML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文件中配置</w:t>
      </w:r>
      <w:r w:rsidRPr="00B30011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ID"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XSQL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List&lt;Object&gt; v_Datas = v_XSQL.query(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查询参数的</w:t>
      </w:r>
      <w:proofErr w:type="gramStart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或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Map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);  </w:t>
      </w:r>
    </w:p>
    <w:p w:rsidR="004D5E3F" w:rsidRPr="004D5E3F" w:rsidRDefault="004D5E3F" w:rsidP="004D5E3F">
      <w:pPr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// v_Datas</w:t>
      </w:r>
      <w:r w:rsidRPr="004D5E3F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即为分页的结果数据</w:t>
      </w:r>
      <w:r w:rsidRPr="004D5E3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45AE1" w:rsidRDefault="00E45AE1" w:rsidP="002B6176">
      <w:r>
        <w:rPr>
          <w:rFonts w:hint="eastAsia"/>
        </w:rPr>
        <w:t>代码说明：</w:t>
      </w:r>
    </w:p>
    <w:p w:rsidR="00E45AE1" w:rsidRPr="00885D40" w:rsidRDefault="00E45AE1" w:rsidP="00E45AE1">
      <w:pPr>
        <w:pStyle w:val="af8"/>
        <w:numPr>
          <w:ilvl w:val="1"/>
          <w:numId w:val="53"/>
        </w:numPr>
        <w:ind w:firstLineChars="0"/>
      </w:pPr>
      <w:r>
        <w:rPr>
          <w:lang w:val="en-GB"/>
        </w:rPr>
        <w:t>XSQL.queryPaging()</w:t>
      </w:r>
      <w:r w:rsidR="005F1F48">
        <w:rPr>
          <w:rFonts w:hint="eastAsia"/>
          <w:lang w:val="en-GB"/>
        </w:rPr>
        <w:t>方法是</w:t>
      </w:r>
      <w:r>
        <w:rPr>
          <w:rFonts w:hint="eastAsia"/>
          <w:lang w:val="en-GB"/>
        </w:rPr>
        <w:t>按某个</w:t>
      </w:r>
      <w:r w:rsidR="005F1F48">
        <w:rPr>
          <w:rFonts w:hint="eastAsia"/>
          <w:lang w:val="en-GB"/>
        </w:rPr>
        <w:t>常规</w:t>
      </w:r>
      <w:r>
        <w:rPr>
          <w:rFonts w:hint="eastAsia"/>
          <w:lang w:val="en-GB"/>
        </w:rPr>
        <w:t>查询</w:t>
      </w:r>
      <w:r w:rsidR="005F1F48">
        <w:rPr>
          <w:rFonts w:hint="eastAsia"/>
          <w:lang w:val="en-GB"/>
        </w:rPr>
        <w:t>语句的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对象生成一个分页查询</w:t>
      </w:r>
      <w:r w:rsidR="005F1F48">
        <w:rPr>
          <w:rFonts w:hint="eastAsia"/>
          <w:lang w:val="en-GB"/>
        </w:rPr>
        <w:t>语句</w:t>
      </w:r>
      <w:r>
        <w:rPr>
          <w:rFonts w:hint="eastAsia"/>
          <w:lang w:val="en-GB"/>
        </w:rPr>
        <w:t>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对象。</w:t>
      </w:r>
    </w:p>
    <w:p w:rsidR="00885D40" w:rsidRPr="004D5E3F" w:rsidRDefault="00885D40" w:rsidP="00E45AE1">
      <w:pPr>
        <w:pStyle w:val="af8"/>
        <w:numPr>
          <w:ilvl w:val="1"/>
          <w:numId w:val="53"/>
        </w:numPr>
        <w:ind w:firstLineChars="0"/>
        <w:rPr>
          <w:rFonts w:hint="eastAsia"/>
        </w:rPr>
      </w:pPr>
      <w:r>
        <w:rPr>
          <w:rFonts w:hint="eastAsia"/>
          <w:lang w:val="en-GB"/>
        </w:rPr>
        <w:t>再用新生成的分页查询的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对象执行查询动作。</w:t>
      </w:r>
    </w:p>
    <w:p w:rsidR="00CB197A" w:rsidRDefault="00CB197A" w:rsidP="002B6176">
      <w:pPr>
        <w:rPr>
          <w:lang w:val="en-GB"/>
        </w:rPr>
      </w:pPr>
    </w:p>
    <w:p w:rsidR="000A07B6" w:rsidRDefault="002C7219" w:rsidP="002B6176">
      <w:pPr>
        <w:rPr>
          <w:lang w:val="en-GB"/>
        </w:rPr>
      </w:pPr>
      <w:r>
        <w:rPr>
          <w:rFonts w:hint="eastAsia"/>
          <w:lang w:val="en-GB"/>
        </w:rPr>
        <w:t>对于</w:t>
      </w:r>
      <w:r>
        <w:rPr>
          <w:lang w:val="en-GB"/>
        </w:rPr>
        <w:t>SQLServer</w:t>
      </w:r>
      <w:r>
        <w:rPr>
          <w:rFonts w:hint="eastAsia"/>
          <w:lang w:val="en-GB"/>
        </w:rPr>
        <w:t>及</w:t>
      </w:r>
      <w:r>
        <w:rPr>
          <w:lang w:val="en-GB"/>
        </w:rPr>
        <w:t>DB2</w:t>
      </w:r>
      <w:proofErr w:type="gramStart"/>
      <w:r>
        <w:rPr>
          <w:rFonts w:hint="eastAsia"/>
          <w:lang w:val="en-GB"/>
        </w:rPr>
        <w:t>两个</w:t>
      </w:r>
      <w:proofErr w:type="gramEnd"/>
      <w:r>
        <w:rPr>
          <w:rFonts w:hint="eastAsia"/>
          <w:lang w:val="en-GB"/>
        </w:rPr>
        <w:t>数据库，需在常规查询</w:t>
      </w:r>
      <w:r>
        <w:rPr>
          <w:rFonts w:hint="eastAsia"/>
          <w:lang w:val="en-GB"/>
        </w:rPr>
        <w:t>SQL</w:t>
      </w:r>
      <w:r w:rsidR="00A62050">
        <w:rPr>
          <w:rFonts w:hint="eastAsia"/>
          <w:lang w:val="en-GB"/>
        </w:rPr>
        <w:t>的查询字段处添加</w:t>
      </w:r>
      <w:r w:rsidR="00C16A6B" w:rsidRPr="00C16A6B">
        <w:rPr>
          <w:rFonts w:hint="eastAsia"/>
          <w:highlight w:val="green"/>
          <w:lang w:val="en-GB"/>
        </w:rPr>
        <w:t>rowNumber</w:t>
      </w:r>
      <w:r w:rsidR="00A62050">
        <w:rPr>
          <w:rFonts w:hint="eastAsia"/>
          <w:lang w:val="en-GB"/>
        </w:rPr>
        <w:t>查询字段及排序方式</w:t>
      </w:r>
      <w:r w:rsidR="001D4A48">
        <w:rPr>
          <w:rFonts w:hint="eastAsia"/>
          <w:lang w:val="en-GB"/>
        </w:rPr>
        <w:t>，</w:t>
      </w:r>
      <w:r w:rsidR="002E0E86">
        <w:rPr>
          <w:rFonts w:hint="eastAsia"/>
          <w:lang w:val="en-GB"/>
        </w:rPr>
        <w:t>才</w:t>
      </w:r>
      <w:r w:rsidR="001D4A48">
        <w:rPr>
          <w:rFonts w:hint="eastAsia"/>
          <w:lang w:val="en-GB"/>
        </w:rPr>
        <w:t>能分页查询</w:t>
      </w:r>
      <w:r w:rsidR="002E0E86">
        <w:rPr>
          <w:rFonts w:hint="eastAsia"/>
          <w:lang w:val="en-GB"/>
        </w:rPr>
        <w:t>，这均两个数据库特性有关。</w:t>
      </w:r>
    </w:p>
    <w:p w:rsidR="002C7219" w:rsidRDefault="00863352" w:rsidP="002B6176">
      <w:pPr>
        <w:rPr>
          <w:rFonts w:hint="eastAsia"/>
          <w:lang w:val="en-GB"/>
        </w:rPr>
      </w:pP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ROW_</w:t>
      </w:r>
      <w:proofErr w:type="gramStart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NUMBER(</w:t>
      </w:r>
      <w:proofErr w:type="gramEnd"/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 OVER(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ORDER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BY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id) </w:t>
      </w:r>
      <w:r w:rsidRPr="00C16A6B">
        <w:rPr>
          <w:rFonts w:ascii="Consolas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C16A6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rowNumber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,...... </w:t>
      </w:r>
      <w:r w:rsidRPr="00863352">
        <w:rPr>
          <w:rFonts w:ascii="Consolas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表名</w:t>
      </w:r>
      <w:r w:rsidRPr="00863352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C7219" w:rsidRDefault="002C7219" w:rsidP="002B6176">
      <w:pPr>
        <w:rPr>
          <w:lang w:val="en-GB"/>
        </w:rPr>
      </w:pPr>
    </w:p>
    <w:p w:rsidR="00F53541" w:rsidRPr="00132DF0" w:rsidRDefault="00F53541" w:rsidP="002B6176">
      <w:pPr>
        <w:rPr>
          <w:rFonts w:hint="eastAsia"/>
          <w:lang w:val="en-GB"/>
        </w:rPr>
      </w:pPr>
    </w:p>
    <w:p w:rsidR="007D54B3" w:rsidRPr="00132DF0" w:rsidRDefault="007D54B3" w:rsidP="002B6176">
      <w:pPr>
        <w:rPr>
          <w:lang w:val="en-GB"/>
        </w:rPr>
      </w:pPr>
    </w:p>
    <w:p w:rsidR="007D54B3" w:rsidRPr="007D54B3" w:rsidRDefault="007D54B3" w:rsidP="007D54B3">
      <w:pPr>
        <w:pStyle w:val="1"/>
        <w:rPr>
          <w:lang w:val="en-GB"/>
        </w:rPr>
      </w:pPr>
      <w:bookmarkStart w:id="28" w:name="_Toc512285947"/>
      <w:r>
        <w:t>XSQL</w:t>
      </w:r>
      <w:r w:rsidR="0046284F">
        <w:rPr>
          <w:rFonts w:hint="eastAsia"/>
          <w:lang w:val="en-GB"/>
        </w:rPr>
        <w:t>懒人</w:t>
      </w:r>
      <w:r w:rsidR="004F7E12">
        <w:rPr>
          <w:rFonts w:hint="eastAsia"/>
          <w:lang w:val="en-GB"/>
        </w:rPr>
        <w:t>查询</w:t>
      </w:r>
      <w:bookmarkEnd w:id="28"/>
    </w:p>
    <w:p w:rsidR="001A3B6E" w:rsidRDefault="0014118A" w:rsidP="002B6176">
      <w:pPr>
        <w:rPr>
          <w:lang w:val="en-GB"/>
        </w:rPr>
      </w:pPr>
      <w:r>
        <w:rPr>
          <w:rFonts w:hint="eastAsia"/>
          <w:lang w:val="en-GB"/>
        </w:rPr>
        <w:t>可能你只想临时编写一个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用于测试，或者真的是懒</w:t>
      </w:r>
      <w:r w:rsidR="004D6179">
        <w:rPr>
          <w:rFonts w:hint="eastAsia"/>
          <w:lang w:val="en-GB"/>
        </w:rPr>
        <w:t>的</w:t>
      </w:r>
      <w:r>
        <w:rPr>
          <w:rFonts w:hint="eastAsia"/>
          <w:lang w:val="en-GB"/>
        </w:rPr>
        <w:t>定义</w:t>
      </w:r>
      <w:r w:rsidR="00463638">
        <w:rPr>
          <w:lang w:val="en-GB"/>
        </w:rPr>
        <w:t>&lt;row&gt;</w:t>
      </w:r>
      <w:r w:rsidR="00463638">
        <w:rPr>
          <w:rFonts w:hint="eastAsia"/>
          <w:lang w:val="en-GB"/>
        </w:rPr>
        <w:t>节点的行级对象</w:t>
      </w:r>
      <w:r>
        <w:rPr>
          <w:rFonts w:hint="eastAsia"/>
          <w:lang w:val="en-GB"/>
        </w:rPr>
        <w:t>。</w:t>
      </w:r>
      <w:r w:rsidR="00402674">
        <w:rPr>
          <w:rFonts w:hint="eastAsia"/>
          <w:lang w:val="en-GB"/>
        </w:rPr>
        <w:t>当不想定义与数据库表对应映射的</w:t>
      </w:r>
      <w:proofErr w:type="gramStart"/>
      <w:r w:rsidR="00402674">
        <w:rPr>
          <w:rFonts w:hint="eastAsia"/>
          <w:lang w:val="en-GB"/>
        </w:rPr>
        <w:t>值对象</w:t>
      </w:r>
      <w:proofErr w:type="gramEnd"/>
      <w:r w:rsidR="00A32BD9">
        <w:rPr>
          <w:rFonts w:hint="eastAsia"/>
          <w:lang w:val="en-GB"/>
        </w:rPr>
        <w:t>时，</w:t>
      </w:r>
      <w:r w:rsidR="00402674">
        <w:rPr>
          <w:rFonts w:hint="eastAsia"/>
          <w:lang w:val="en-GB"/>
        </w:rPr>
        <w:t>是否也能通过</w:t>
      </w:r>
      <w:r w:rsidR="00402674">
        <w:rPr>
          <w:rFonts w:hint="eastAsia"/>
          <w:lang w:val="en-GB"/>
        </w:rPr>
        <w:t>XSQL</w:t>
      </w:r>
      <w:r w:rsidR="00402674">
        <w:rPr>
          <w:rFonts w:hint="eastAsia"/>
          <w:lang w:val="en-GB"/>
        </w:rPr>
        <w:t>查询呢？</w:t>
      </w:r>
    </w:p>
    <w:p w:rsidR="007D54B3" w:rsidRDefault="001A3B6E" w:rsidP="002B6176">
      <w:pPr>
        <w:rPr>
          <w:lang w:val="en-GB"/>
        </w:rPr>
      </w:pPr>
      <w:r>
        <w:rPr>
          <w:rFonts w:hint="eastAsia"/>
          <w:lang w:val="en-GB"/>
        </w:rPr>
        <w:t>答案</w:t>
      </w:r>
      <w:r w:rsidR="00B044EE">
        <w:rPr>
          <w:rFonts w:hint="eastAsia"/>
          <w:lang w:val="en-GB"/>
        </w:rPr>
        <w:t>当然是，可以的。通过</w:t>
      </w:r>
      <w:r w:rsidR="00B044EE">
        <w:rPr>
          <w:lang w:val="en-GB"/>
        </w:rPr>
        <w:t>&lt;table&gt;</w:t>
      </w:r>
      <w:r w:rsidR="00B044EE">
        <w:rPr>
          <w:rFonts w:hint="eastAsia"/>
          <w:lang w:val="en-GB"/>
        </w:rPr>
        <w:t>、</w:t>
      </w:r>
      <w:r w:rsidR="00B044EE">
        <w:rPr>
          <w:lang w:val="en-GB"/>
        </w:rPr>
        <w:t>&lt;row&gt;</w:t>
      </w:r>
      <w:r w:rsidR="00B044EE">
        <w:rPr>
          <w:rFonts w:hint="eastAsia"/>
          <w:lang w:val="en-GB"/>
        </w:rPr>
        <w:t>组合</w:t>
      </w:r>
      <w:r w:rsidR="00E90C9E">
        <w:rPr>
          <w:rFonts w:hint="eastAsia"/>
          <w:lang w:val="en-GB"/>
        </w:rPr>
        <w:t>能生成不限于以下举例的</w:t>
      </w:r>
      <w:r w:rsidR="00E90C9E">
        <w:rPr>
          <w:rFonts w:hint="eastAsia"/>
          <w:lang w:val="en-GB"/>
        </w:rPr>
        <w:t>Java</w:t>
      </w:r>
      <w:r w:rsidR="00E90C9E">
        <w:rPr>
          <w:rFonts w:hint="eastAsia"/>
          <w:lang w:val="en-GB"/>
        </w:rPr>
        <w:t>数据结构。</w:t>
      </w:r>
    </w:p>
    <w:p w:rsidR="003560DA" w:rsidRPr="001778C0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List&lt;List&lt;Object&gt;&gt;</w:t>
      </w:r>
      <w:r>
        <w:rPr>
          <w:rFonts w:hint="eastAsia"/>
          <w:lang w:val="en-GB"/>
        </w:rPr>
        <w:t>：默认情况，即不在</w:t>
      </w:r>
      <w:r>
        <w:rPr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rFonts w:hint="eastAsia"/>
          <w:lang w:val="en-GB"/>
        </w:rPr>
        <w:t>&lt;</w:t>
      </w:r>
      <w:r>
        <w:rPr>
          <w:lang w:val="en-GB"/>
        </w:rPr>
        <w:t>result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节点。</w:t>
      </w:r>
    </w:p>
    <w:p w:rsidR="006F155D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List&lt;Map&lt;String ,Object&gt;&gt;</w:t>
      </w:r>
      <w:r w:rsidR="006D1A9B">
        <w:rPr>
          <w:lang w:val="en-GB"/>
        </w:rPr>
        <w:t xml:space="preserve"> </w:t>
      </w:r>
    </w:p>
    <w:p w:rsidR="001778C0" w:rsidRDefault="001778C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List&lt;Set&lt;Object&gt;&gt;</w:t>
      </w:r>
    </w:p>
    <w:p w:rsidR="00E90C9E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Set&lt;List&lt;Object&gt;&gt;</w:t>
      </w:r>
    </w:p>
    <w:p w:rsidR="006F155D" w:rsidRDefault="00F02A4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lastRenderedPageBreak/>
        <w:t>Set&lt;Map&lt;String ,Object&gt;&gt;</w:t>
      </w:r>
    </w:p>
    <w:p w:rsidR="00C60F43" w:rsidRDefault="00C60F43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Set&lt;Set&lt;Object&gt;&gt;</w:t>
      </w:r>
    </w:p>
    <w:p w:rsidR="00E90C9E" w:rsidRDefault="00E90C9E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lang w:val="en-GB"/>
        </w:rPr>
        <w:t>Map&lt;String ,Map&lt;String ,Object&gt;&gt;</w:t>
      </w:r>
      <w:r w:rsidR="009F7640">
        <w:rPr>
          <w:rFonts w:hint="eastAsia"/>
          <w:lang w:val="en-GB"/>
        </w:rPr>
        <w:t>：需要</w:t>
      </w:r>
      <w:r w:rsidR="009F7640">
        <w:rPr>
          <w:rFonts w:hint="eastAsia"/>
          <w:lang w:val="en-GB"/>
        </w:rPr>
        <w:t>rowNo</w:t>
      </w:r>
      <w:r w:rsidR="009F7640">
        <w:rPr>
          <w:rFonts w:hint="eastAsia"/>
          <w:lang w:val="en-GB"/>
        </w:rPr>
        <w:t>作为</w:t>
      </w:r>
      <w:r w:rsidR="00144D92">
        <w:rPr>
          <w:rFonts w:hint="eastAsia"/>
          <w:lang w:val="en-GB"/>
        </w:rPr>
        <w:t>外层</w:t>
      </w:r>
      <w:r w:rsidR="009F7640">
        <w:rPr>
          <w:lang w:val="en-GB"/>
        </w:rPr>
        <w:t>Map</w:t>
      </w:r>
      <w:r w:rsidR="007B00EB">
        <w:rPr>
          <w:lang w:val="en-GB"/>
        </w:rPr>
        <w:t>的</w:t>
      </w:r>
      <w:r w:rsidR="009F7640">
        <w:rPr>
          <w:lang w:val="en-GB"/>
        </w:rPr>
        <w:t>key</w:t>
      </w:r>
      <w:r w:rsidR="009F7640">
        <w:rPr>
          <w:rFonts w:hint="eastAsia"/>
          <w:lang w:val="en-GB"/>
        </w:rPr>
        <w:t>值。</w:t>
      </w:r>
    </w:p>
    <w:p w:rsidR="00C34550" w:rsidRDefault="00C34550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 w:rsidRPr="004B3F89">
        <w:rPr>
          <w:lang w:val="en-GB"/>
        </w:rPr>
        <w:t>Map&lt;String ,List&lt;Object&gt;&gt;</w:t>
      </w:r>
      <w:r>
        <w:rPr>
          <w:rFonts w:hint="eastAsia"/>
          <w:lang w:val="en-GB"/>
        </w:rPr>
        <w:t>：</w:t>
      </w:r>
      <w:r w:rsidR="004B3F89">
        <w:rPr>
          <w:rFonts w:hint="eastAsia"/>
          <w:lang w:val="en-GB"/>
        </w:rPr>
        <w:t>需要</w:t>
      </w:r>
      <w:r w:rsidR="004B3F89">
        <w:rPr>
          <w:rFonts w:hint="eastAsia"/>
          <w:lang w:val="en-GB"/>
        </w:rPr>
        <w:t>rowNo</w:t>
      </w:r>
      <w:r w:rsidR="004B3F89">
        <w:rPr>
          <w:rFonts w:hint="eastAsia"/>
          <w:lang w:val="en-GB"/>
        </w:rPr>
        <w:t>作为</w:t>
      </w:r>
      <w:r w:rsidR="007B00EB">
        <w:rPr>
          <w:lang w:val="en-GB"/>
        </w:rPr>
        <w:t>Map</w:t>
      </w:r>
      <w:r w:rsidR="007B00EB">
        <w:rPr>
          <w:lang w:val="en-GB"/>
        </w:rPr>
        <w:t>的</w:t>
      </w:r>
      <w:r w:rsidR="004B3F89">
        <w:rPr>
          <w:lang w:val="en-GB"/>
        </w:rPr>
        <w:t>key</w:t>
      </w:r>
      <w:r w:rsidR="004B3F89">
        <w:rPr>
          <w:rFonts w:hint="eastAsia"/>
          <w:lang w:val="en-GB"/>
        </w:rPr>
        <w:t>值。</w:t>
      </w:r>
    </w:p>
    <w:p w:rsidR="001F6427" w:rsidRPr="00E90C9E" w:rsidRDefault="001F6427" w:rsidP="00976031">
      <w:pPr>
        <w:pStyle w:val="af8"/>
        <w:numPr>
          <w:ilvl w:val="0"/>
          <w:numId w:val="28"/>
        </w:numPr>
        <w:ind w:firstLineChars="0"/>
        <w:rPr>
          <w:lang w:val="en-GB"/>
        </w:rPr>
      </w:pPr>
      <w:r>
        <w:rPr>
          <w:rFonts w:hint="eastAsia"/>
          <w:lang w:val="en-GB"/>
        </w:rPr>
        <w:t>Map&lt;String ,Set&lt;Object&gt;&gt;</w:t>
      </w:r>
      <w:r>
        <w:rPr>
          <w:rFonts w:hint="eastAsia"/>
          <w:lang w:val="en-GB"/>
        </w:rPr>
        <w:t>：需要</w:t>
      </w:r>
      <w:r>
        <w:rPr>
          <w:rFonts w:hint="eastAsia"/>
          <w:lang w:val="en-GB"/>
        </w:rPr>
        <w:t>rowNo</w:t>
      </w:r>
      <w:r>
        <w:rPr>
          <w:rFonts w:hint="eastAsia"/>
          <w:lang w:val="en-GB"/>
        </w:rPr>
        <w:t>作为</w:t>
      </w:r>
      <w:r>
        <w:rPr>
          <w:lang w:val="en-GB"/>
        </w:rPr>
        <w:t>Map</w:t>
      </w:r>
      <w:r>
        <w:rPr>
          <w:lang w:val="en-GB"/>
        </w:rPr>
        <w:t>的</w:t>
      </w:r>
      <w:r>
        <w:rPr>
          <w:lang w:val="en-GB"/>
        </w:rPr>
        <w:t>key</w:t>
      </w:r>
      <w:r>
        <w:rPr>
          <w:rFonts w:hint="eastAsia"/>
          <w:lang w:val="en-GB"/>
        </w:rPr>
        <w:t>值。</w:t>
      </w:r>
    </w:p>
    <w:p w:rsidR="002B6176" w:rsidRPr="007E1857" w:rsidRDefault="00E35F8F" w:rsidP="002B6176">
      <w:pPr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row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节点的默认值是：</w:t>
      </w:r>
      <w:r>
        <w:rPr>
          <w:lang w:val="en-GB"/>
        </w:rPr>
        <w:t>java.util.ArrayList</w:t>
      </w:r>
      <w:r>
        <w:rPr>
          <w:rFonts w:hint="eastAsia"/>
          <w:lang w:val="en-GB"/>
        </w:rPr>
        <w:t>，即使你不在</w:t>
      </w:r>
      <w:r>
        <w:rPr>
          <w:rFonts w:hint="eastAsia"/>
          <w:lang w:val="en-GB"/>
        </w:rPr>
        <w:t>XML</w:t>
      </w:r>
      <w:r>
        <w:rPr>
          <w:rFonts w:hint="eastAsia"/>
          <w:lang w:val="en-GB"/>
        </w:rPr>
        <w:t>中配置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节点也是可以返回查询结果的。</w:t>
      </w:r>
      <w:r w:rsidR="007E1857">
        <w:rPr>
          <w:rFonts w:hint="eastAsia"/>
          <w:lang w:val="en-GB"/>
        </w:rPr>
        <w:t>这种查询结果的数据结构</w:t>
      </w:r>
      <w:r w:rsidR="002D37F1">
        <w:rPr>
          <w:rFonts w:hint="eastAsia"/>
          <w:lang w:val="en-GB"/>
        </w:rPr>
        <w:t>不太常用。常用的懒人查询是将</w:t>
      </w:r>
      <w:r w:rsidR="002D37F1">
        <w:rPr>
          <w:lang w:val="en-GB"/>
        </w:rPr>
        <w:t>&lt;row&gt;</w:t>
      </w:r>
      <w:r w:rsidR="002D37F1">
        <w:rPr>
          <w:rFonts w:hint="eastAsia"/>
          <w:lang w:val="en-GB"/>
        </w:rPr>
        <w:t>节点定义为：</w:t>
      </w:r>
      <w:r w:rsidR="002D37F1">
        <w:rPr>
          <w:lang w:val="en-GB"/>
        </w:rPr>
        <w:t>java.util.Hashtable</w:t>
      </w:r>
      <w:r w:rsidR="002D37F1">
        <w:rPr>
          <w:rFonts w:hint="eastAsia"/>
          <w:lang w:val="en-GB"/>
        </w:rPr>
        <w:t>或</w:t>
      </w:r>
      <w:r w:rsidR="002D37F1">
        <w:rPr>
          <w:lang w:val="en-GB"/>
        </w:rPr>
        <w:t>java.util.HashMap</w:t>
      </w:r>
      <w:r w:rsidR="002D37F1">
        <w:rPr>
          <w:rFonts w:hint="eastAsia"/>
          <w:lang w:val="en-GB"/>
        </w:rPr>
        <w:t>的数据结构</w:t>
      </w:r>
      <w:r w:rsidR="006A318B">
        <w:rPr>
          <w:rFonts w:hint="eastAsia"/>
          <w:lang w:val="en-GB"/>
        </w:rPr>
        <w:t>，常用</w:t>
      </w:r>
      <w:r w:rsidR="002E5C46">
        <w:rPr>
          <w:rFonts w:hint="eastAsia"/>
          <w:lang w:val="en-GB"/>
        </w:rPr>
        <w:t>于轻量级</w:t>
      </w:r>
      <w:r w:rsidR="002E5C46">
        <w:rPr>
          <w:rFonts w:hint="eastAsia"/>
          <w:lang w:val="en-GB"/>
        </w:rPr>
        <w:t>ETL</w:t>
      </w:r>
      <w:r w:rsidR="002E5C46">
        <w:rPr>
          <w:rFonts w:hint="eastAsia"/>
          <w:lang w:val="en-GB"/>
        </w:rPr>
        <w:t>的</w:t>
      </w:r>
      <w:r w:rsidR="006A318B">
        <w:rPr>
          <w:rFonts w:hint="eastAsia"/>
          <w:lang w:val="en-GB"/>
        </w:rPr>
        <w:t>XSQL</w:t>
      </w:r>
      <w:r w:rsidR="006A318B">
        <w:rPr>
          <w:rFonts w:hint="eastAsia"/>
          <w:lang w:val="en-GB"/>
        </w:rPr>
        <w:t>组</w:t>
      </w:r>
      <w:r w:rsidR="00A400DB">
        <w:rPr>
          <w:rFonts w:hint="eastAsia"/>
          <w:lang w:val="en-GB"/>
        </w:rPr>
        <w:t>（</w:t>
      </w:r>
      <w:r w:rsidR="00A400DB">
        <w:rPr>
          <w:lang w:val="en-GB"/>
        </w:rPr>
        <w:t>XSQLGroup</w:t>
      </w:r>
      <w:r w:rsidR="00A400DB">
        <w:rPr>
          <w:rFonts w:hint="eastAsia"/>
          <w:lang w:val="en-GB"/>
        </w:rPr>
        <w:t>）</w:t>
      </w:r>
      <w:r w:rsidR="006A318B">
        <w:rPr>
          <w:rFonts w:hint="eastAsia"/>
          <w:lang w:val="en-GB"/>
        </w:rPr>
        <w:t>中</w:t>
      </w:r>
      <w:r w:rsidR="002D37F1">
        <w:rPr>
          <w:rFonts w:hint="eastAsia"/>
          <w:lang w:val="en-GB"/>
        </w:rPr>
        <w:t>。</w:t>
      </w:r>
    </w:p>
    <w:p w:rsidR="00EE162B" w:rsidRPr="003863F9" w:rsidRDefault="00EE162B" w:rsidP="00EE162B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  <w:r w:rsidRPr="003863F9">
        <w:rPr>
          <w:rFonts w:hint="eastAsia"/>
          <w:b/>
        </w:rPr>
        <w:t xml:space="preserve"> </w:t>
      </w:r>
    </w:p>
    <w:p w:rsidR="00EE162B" w:rsidRPr="00667352" w:rsidRDefault="00EE162B" w:rsidP="00C4090B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0E15B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               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可选配置</w:t>
      </w:r>
      <w:r w:rsidR="000E15B3" w:rsidRPr="000E15B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2F4A80" w:rsidRDefault="00D9214F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="002F4A80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EE162B"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EE162B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</w:t>
      </w:r>
      <w:r w:rsidR="00DC39D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      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行数据对应的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2F4A80" w:rsidRPr="002F4A8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EE162B" w:rsidRPr="006164D4" w:rsidRDefault="00D9214F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</w:t>
      </w:r>
      <w:r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colName ,colValue</w:t>
      </w:r>
      <w:r w:rsidR="007853D8" w:rsidRPr="007853D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="00EE162B"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 w:rsidR="00EE162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="00EE162B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="00EE162B"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</w:p>
    <w:p w:rsidR="006164D4" w:rsidRPr="00667352" w:rsidRDefault="006164D4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cstyle&gt;</w:t>
      </w:r>
      <w:proofErr w:type="gramEnd"/>
      <w:r w:rsidRPr="00687DD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UPPER</w:t>
      </w:r>
      <w:r w:rsidRPr="00687DDE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      </w:t>
      </w:r>
      <w:r w:rsidR="00687DD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字段名称的样式</w:t>
      </w:r>
      <w:r w:rsidR="003F46A7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。可选配置</w:t>
      </w:r>
      <w:r w:rsidRPr="006164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--&gt;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E162B" w:rsidRPr="00667352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D46AB0" w:rsidRDefault="00EE162B" w:rsidP="00976031">
      <w:pPr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73916" w:rsidRPr="003863F9" w:rsidRDefault="00573916" w:rsidP="00573916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573916" w:rsidRDefault="00573916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”阐述过，这里只做补充说明。</w:t>
      </w:r>
    </w:p>
    <w:p w:rsidR="007E1857" w:rsidRDefault="00E1701D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每行数据用一个</w:t>
      </w:r>
      <w:r>
        <w:rPr>
          <w:lang w:val="en-GB"/>
        </w:rPr>
        <w:t>Map</w:t>
      </w:r>
      <w:r>
        <w:rPr>
          <w:rFonts w:hint="eastAsia"/>
          <w:lang w:val="en-GB"/>
        </w:rPr>
        <w:t>结构表示，</w:t>
      </w:r>
      <w:r>
        <w:rPr>
          <w:lang w:val="en-GB"/>
        </w:rPr>
        <w:t>Map.key</w:t>
      </w:r>
      <w:r>
        <w:rPr>
          <w:rFonts w:hint="eastAsia"/>
          <w:lang w:val="en-GB"/>
        </w:rPr>
        <w:t>为字段列名称，</w:t>
      </w:r>
      <w:r>
        <w:rPr>
          <w:lang w:val="en-GB"/>
        </w:rPr>
        <w:t>Map.value</w:t>
      </w:r>
      <w:r>
        <w:rPr>
          <w:rFonts w:hint="eastAsia"/>
          <w:lang w:val="en-GB"/>
        </w:rPr>
        <w:t>为字段数值。</w:t>
      </w:r>
    </w:p>
    <w:p w:rsidR="006164D4" w:rsidRDefault="00AD444E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节点用来控制</w:t>
      </w:r>
      <w:r>
        <w:rPr>
          <w:lang w:val="en-GB"/>
        </w:rPr>
        <w:t>Map.key</w:t>
      </w:r>
      <w:r>
        <w:rPr>
          <w:rFonts w:hint="eastAsia"/>
          <w:lang w:val="en-GB"/>
        </w:rPr>
        <w:t>中字段列名称的大小写样式默认为全部大写。可选参数如下</w:t>
      </w:r>
      <w:r w:rsidR="001A7466">
        <w:rPr>
          <w:rFonts w:hint="eastAsia"/>
          <w:lang w:val="en-GB"/>
        </w:rPr>
        <w:t>（可参见</w:t>
      </w:r>
      <w:r w:rsidR="001A7466" w:rsidRPr="001A7466">
        <w:rPr>
          <w:lang w:val="en-GB"/>
        </w:rPr>
        <w:t>org.hy.common.db.DBNameStyle</w:t>
      </w:r>
      <w:r w:rsidR="001A7466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：</w:t>
      </w:r>
    </w:p>
    <w:p w:rsidR="00AD444E" w:rsidRDefault="00AD444E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UPPER</w:t>
      </w:r>
      <w:r w:rsidRPr="00045943">
        <w:rPr>
          <w:rFonts w:hint="eastAsia"/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 w:rsidRPr="00AD444E">
        <w:rPr>
          <w:lang w:val="en-GB"/>
        </w:rPr>
        <w:t>名称全部大写</w:t>
      </w:r>
      <w:r w:rsidR="00A00789"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highlight w:val="green"/>
          <w:lang w:val="en-GB"/>
        </w:rPr>
        <w:t>LOWER</w:t>
      </w:r>
      <w:r w:rsidRPr="00045943">
        <w:rPr>
          <w:highlight w:val="green"/>
          <w:lang w:val="en-GB"/>
        </w:rPr>
        <w:t>：</w:t>
      </w:r>
      <w:r w:rsidRPr="00AD444E">
        <w:rPr>
          <w:lang w:val="en-GB"/>
        </w:rPr>
        <w:t>字段</w:t>
      </w:r>
      <w:r>
        <w:rPr>
          <w:rFonts w:hint="eastAsia"/>
          <w:lang w:val="en-GB"/>
        </w:rPr>
        <w:t>列</w:t>
      </w:r>
      <w:r>
        <w:rPr>
          <w:lang w:val="en-GB"/>
        </w:rPr>
        <w:t>名称全部小</w:t>
      </w:r>
      <w:r w:rsidRPr="00AD444E">
        <w:rPr>
          <w:lang w:val="en-GB"/>
        </w:rPr>
        <w:t>写</w:t>
      </w:r>
      <w:r>
        <w:rPr>
          <w:rFonts w:hint="eastAsia"/>
          <w:lang w:val="en-GB"/>
        </w:rPr>
        <w:t>。</w:t>
      </w:r>
    </w:p>
    <w:p w:rsidR="00A00789" w:rsidRDefault="00A00789" w:rsidP="00976031">
      <w:pPr>
        <w:pStyle w:val="af8"/>
        <w:numPr>
          <w:ilvl w:val="1"/>
          <w:numId w:val="15"/>
        </w:numPr>
        <w:ind w:firstLineChars="0"/>
        <w:rPr>
          <w:lang w:val="en-GB"/>
        </w:rPr>
      </w:pPr>
      <w:r w:rsidRPr="00045943">
        <w:rPr>
          <w:rFonts w:hint="eastAsia"/>
          <w:highlight w:val="green"/>
          <w:lang w:val="en-GB"/>
        </w:rPr>
        <w:t>NOR</w:t>
      </w:r>
      <w:r w:rsidRPr="00045943">
        <w:rPr>
          <w:highlight w:val="green"/>
          <w:lang w:val="en-GB"/>
        </w:rPr>
        <w:t>MAL</w:t>
      </w:r>
      <w:r w:rsidRPr="00045943">
        <w:rPr>
          <w:rFonts w:hint="eastAsia"/>
          <w:highlight w:val="green"/>
          <w:lang w:val="en-GB"/>
        </w:rPr>
        <w:t>：</w:t>
      </w:r>
      <w:r w:rsidRPr="00A00789">
        <w:rPr>
          <w:lang w:val="en-GB"/>
        </w:rPr>
        <w:t>字段名称按数据库默认样式显示</w:t>
      </w:r>
      <w:r>
        <w:rPr>
          <w:rFonts w:hint="eastAsia"/>
          <w:lang w:val="en-GB"/>
        </w:rPr>
        <w:t>。</w:t>
      </w:r>
      <w:r w:rsidR="007C6B09">
        <w:rPr>
          <w:lang w:val="en-GB"/>
        </w:rPr>
        <w:t>即</w:t>
      </w:r>
      <w:r w:rsidR="00A572EF" w:rsidRPr="00A572EF">
        <w:rPr>
          <w:lang w:val="en-GB"/>
        </w:rPr>
        <w:t>SQL</w:t>
      </w:r>
      <w:r w:rsidR="003406E6">
        <w:rPr>
          <w:lang w:val="en-GB"/>
        </w:rPr>
        <w:t>语句中是什么样式的就显示什么样式。如</w:t>
      </w:r>
      <w:r w:rsidR="003406E6">
        <w:rPr>
          <w:rFonts w:hint="eastAsia"/>
          <w:lang w:val="en-GB"/>
        </w:rPr>
        <w:t>下</w:t>
      </w:r>
      <w:r w:rsidR="003406E6">
        <w:rPr>
          <w:rFonts w:hint="eastAsia"/>
          <w:lang w:val="en-GB"/>
        </w:rPr>
        <w:t>SQL</w:t>
      </w:r>
      <w:r w:rsidR="00425249">
        <w:rPr>
          <w:lang w:val="en-GB"/>
        </w:rPr>
        <w:t>语句</w:t>
      </w:r>
      <w:r w:rsidR="00A572EF" w:rsidRPr="00A572EF">
        <w:rPr>
          <w:lang w:val="en-GB"/>
        </w:rPr>
        <w:t>生成的</w:t>
      </w:r>
      <w:r w:rsidR="00425249">
        <w:rPr>
          <w:rFonts w:hint="eastAsia"/>
          <w:lang w:val="en-GB"/>
        </w:rPr>
        <w:t>Map.key</w:t>
      </w:r>
      <w:r w:rsidR="00A572EF" w:rsidRPr="00A572EF">
        <w:rPr>
          <w:lang w:val="en-GB"/>
        </w:rPr>
        <w:t>字段</w:t>
      </w:r>
      <w:r w:rsidR="003406E6">
        <w:rPr>
          <w:lang w:val="en-GB"/>
        </w:rPr>
        <w:t>列</w:t>
      </w:r>
      <w:r w:rsidR="00A572EF" w:rsidRPr="00A572EF">
        <w:rPr>
          <w:lang w:val="en-GB"/>
        </w:rPr>
        <w:t>名称样式为：</w:t>
      </w:r>
      <w:r w:rsidR="00A572EF" w:rsidRPr="00A572EF">
        <w:rPr>
          <w:lang w:val="en-GB"/>
        </w:rPr>
        <w:t>id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 xml:space="preserve"> ,Name </w:t>
      </w:r>
      <w:r w:rsidR="00074F45">
        <w:rPr>
          <w:lang w:val="en-GB"/>
        </w:rPr>
        <w:t xml:space="preserve"> </w:t>
      </w:r>
      <w:r w:rsidR="00A572EF" w:rsidRPr="00A572EF">
        <w:rPr>
          <w:lang w:val="en-GB"/>
        </w:rPr>
        <w:t>,</w:t>
      </w:r>
      <w:r w:rsidR="00074F45">
        <w:rPr>
          <w:lang w:val="en-GB"/>
        </w:rPr>
        <w:t>nameCode ,AGE</w:t>
      </w:r>
      <w:r w:rsidR="00A572EF">
        <w:rPr>
          <w:rFonts w:hint="eastAsia"/>
          <w:lang w:val="en-GB"/>
        </w:rPr>
        <w:t>。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SELECT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id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 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,nameCode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,AGE   </w:t>
      </w:r>
    </w:p>
    <w:p w:rsidR="003406E6" w:rsidRPr="003406E6" w:rsidRDefault="003406E6" w:rsidP="00976031">
      <w:pPr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3406E6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="006E156D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E156D"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表名称</w:t>
      </w:r>
      <w:r w:rsidRPr="003406E6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06E6" w:rsidRPr="004D6D13" w:rsidRDefault="004D6D13" w:rsidP="00A20909">
      <w:pPr>
        <w:pStyle w:val="af8"/>
        <w:numPr>
          <w:ilvl w:val="0"/>
          <w:numId w:val="49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cstyle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</w:t>
      </w:r>
      <w:r w:rsidR="00F46121">
        <w:rPr>
          <w:rFonts w:hint="eastAsia"/>
          <w:lang w:val="en-GB"/>
        </w:rPr>
        <w:t>为可选配置。并且</w:t>
      </w:r>
      <w:r>
        <w:rPr>
          <w:rFonts w:hint="eastAsia"/>
          <w:lang w:val="en-GB"/>
        </w:rPr>
        <w:t>内容</w:t>
      </w:r>
      <w:r w:rsidR="00842FF8">
        <w:rPr>
          <w:rFonts w:hint="eastAsia"/>
          <w:lang w:val="en-GB"/>
        </w:rPr>
        <w:t>是</w:t>
      </w:r>
      <w:r>
        <w:rPr>
          <w:rFonts w:hint="eastAsia"/>
          <w:lang w:val="en-GB"/>
        </w:rPr>
        <w:t>不区分大小写</w:t>
      </w:r>
      <w:r w:rsidR="00EC174F">
        <w:rPr>
          <w:rFonts w:hint="eastAsia"/>
          <w:lang w:val="en-GB"/>
        </w:rPr>
        <w:t>的</w:t>
      </w:r>
      <w:r>
        <w:rPr>
          <w:rFonts w:hint="eastAsia"/>
          <w:lang w:val="en-GB"/>
        </w:rPr>
        <w:t>。</w:t>
      </w:r>
      <w:r w:rsidR="00AA40E3">
        <w:rPr>
          <w:rFonts w:hint="eastAsia"/>
          <w:lang w:val="en-GB"/>
        </w:rPr>
        <w:t>写成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>
        <w:rPr>
          <w:rFonts w:hint="eastAsia"/>
          <w:lang w:val="en-GB"/>
        </w:rPr>
        <w:t>、</w:t>
      </w:r>
      <w:r>
        <w:rPr>
          <w:lang w:val="en-GB"/>
        </w:rPr>
        <w:t>normal</w:t>
      </w:r>
      <w:r w:rsidR="00AA40E3">
        <w:rPr>
          <w:lang w:val="en-GB"/>
        </w:rPr>
        <w:t>等</w:t>
      </w:r>
      <w:r>
        <w:rPr>
          <w:rFonts w:hint="eastAsia"/>
          <w:lang w:val="en-GB"/>
        </w:rPr>
        <w:t>均可以。</w:t>
      </w:r>
    </w:p>
    <w:p w:rsidR="004D6D13" w:rsidRPr="00E1701D" w:rsidRDefault="004D6D13" w:rsidP="003406E6">
      <w:pPr>
        <w:pStyle w:val="af8"/>
        <w:ind w:left="1560" w:firstLineChars="0" w:firstLine="0"/>
        <w:rPr>
          <w:lang w:val="en-GB"/>
        </w:rPr>
      </w:pPr>
    </w:p>
    <w:p w:rsidR="000E25F1" w:rsidRPr="003863F9" w:rsidRDefault="000E25F1" w:rsidP="000E25F1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"XSQL_MailTime_Step01_Query"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"MYSQL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Now()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D6D1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if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D6D1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"SQLSERVER == DSG_LogWeb.getValue"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A.ID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,A.Title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,A.Content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,A.Reciver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,A.SendTime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TMailTime  A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A.SendTime &lt;= GetDate()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&lt;/row&gt;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put(colName ,colValue)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&lt;/cfill&gt;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NORMAL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&lt;/cstyle&gt;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EE162B" w:rsidRPr="004D6D13" w:rsidRDefault="004D6D13" w:rsidP="00976031">
      <w:pPr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D6D1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D6D1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D6D13" w:rsidRDefault="004D6D13" w:rsidP="002B6176">
      <w:pPr>
        <w:rPr>
          <w:lang w:val="en-GB"/>
        </w:rPr>
      </w:pPr>
    </w:p>
    <w:p w:rsidR="00EE162B" w:rsidRDefault="00EE162B" w:rsidP="002B6176">
      <w:pPr>
        <w:rPr>
          <w:lang w:val="en-GB"/>
        </w:rPr>
      </w:pPr>
    </w:p>
    <w:p w:rsidR="007448D7" w:rsidRDefault="007448D7" w:rsidP="002B6176">
      <w:pPr>
        <w:rPr>
          <w:lang w:val="en-GB"/>
        </w:rPr>
      </w:pPr>
    </w:p>
    <w:p w:rsidR="007448D7" w:rsidRPr="007D54B3" w:rsidRDefault="007448D7" w:rsidP="007448D7">
      <w:pPr>
        <w:pStyle w:val="1"/>
        <w:rPr>
          <w:rFonts w:hint="eastAsia"/>
          <w:lang w:val="en-GB"/>
        </w:rPr>
      </w:pPr>
      <w:bookmarkStart w:id="29" w:name="_Toc512285948"/>
      <w:r>
        <w:t>XSQL</w:t>
      </w:r>
      <w:r w:rsidR="00A23D10">
        <w:t>转义数据库关键字</w:t>
      </w:r>
      <w:bookmarkEnd w:id="29"/>
    </w:p>
    <w:p w:rsidR="007448D7" w:rsidRDefault="003C0EEF" w:rsidP="002B6176">
      <w:pPr>
        <w:rPr>
          <w:lang w:val="en-GB"/>
        </w:rPr>
      </w:pPr>
      <w:r>
        <w:rPr>
          <w:rFonts w:hint="eastAsia"/>
          <w:lang w:val="en-GB"/>
        </w:rPr>
        <w:t>带参数操作数据库的情况下，如果参数中出现的数据库关键字“单引号”时，可能会出现非法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，即语法不正确的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语句。</w:t>
      </w:r>
    </w:p>
    <w:p w:rsidR="003C0EEF" w:rsidRDefault="003C0EEF" w:rsidP="002B6176">
      <w:pPr>
        <w:rPr>
          <w:lang w:val="en-GB"/>
        </w:rPr>
      </w:pPr>
      <w:r>
        <w:rPr>
          <w:lang w:val="en-GB"/>
        </w:rPr>
        <w:lastRenderedPageBreak/>
        <w:t>下面</w:t>
      </w:r>
      <w:r>
        <w:rPr>
          <w:lang w:val="en-GB"/>
        </w:rPr>
        <w:t>SQL</w:t>
      </w:r>
      <w:r>
        <w:rPr>
          <w:lang w:val="en-GB"/>
        </w:rPr>
        <w:t>，当占位符</w:t>
      </w:r>
      <w:r>
        <w:rPr>
          <w:rFonts w:hint="eastAsia"/>
          <w:lang w:val="en-GB"/>
        </w:rPr>
        <w:t>name</w:t>
      </w:r>
      <w:r>
        <w:rPr>
          <w:rFonts w:hint="eastAsia"/>
          <w:lang w:val="en-GB"/>
        </w:rPr>
        <w:t>的值为</w:t>
      </w:r>
      <w:r w:rsidR="00402125">
        <w:rPr>
          <w:rFonts w:hint="eastAsia"/>
          <w:lang w:val="en-GB"/>
        </w:rPr>
        <w:t>“</w:t>
      </w:r>
      <w:r>
        <w:rPr>
          <w:rFonts w:hint="eastAsia"/>
          <w:lang w:val="en-GB"/>
        </w:rPr>
        <w:t>张</w:t>
      </w:r>
      <w:r>
        <w:rPr>
          <w:lang w:val="en-GB"/>
        </w:rPr>
        <w:t>’</w:t>
      </w:r>
      <w:r>
        <w:rPr>
          <w:rFonts w:hint="eastAsia"/>
          <w:lang w:val="en-GB"/>
        </w:rPr>
        <w:t>三</w:t>
      </w:r>
      <w:r w:rsidR="00402125">
        <w:rPr>
          <w:rFonts w:hint="eastAsia"/>
          <w:lang w:val="en-GB"/>
        </w:rPr>
        <w:t>”</w:t>
      </w:r>
      <w:r>
        <w:rPr>
          <w:rFonts w:hint="eastAsia"/>
          <w:lang w:val="en-GB"/>
        </w:rPr>
        <w:t>（中间有一个单引号）时，</w:t>
      </w:r>
      <w:r w:rsidR="00096B25">
        <w:rPr>
          <w:rFonts w:hint="eastAsia"/>
          <w:lang w:val="en-GB"/>
        </w:rPr>
        <w:t>在</w:t>
      </w:r>
      <w:proofErr w:type="gramStart"/>
      <w:r w:rsidR="00096B25">
        <w:rPr>
          <w:rFonts w:hint="eastAsia"/>
          <w:lang w:val="en-GB"/>
        </w:rPr>
        <w:t>不</w:t>
      </w:r>
      <w:proofErr w:type="gramEnd"/>
      <w:r>
        <w:rPr>
          <w:rFonts w:hint="eastAsia"/>
          <w:lang w:val="en-GB"/>
        </w:rPr>
        <w:t>配置</w:t>
      </w:r>
      <w:r w:rsidRPr="007B0D0C">
        <w:rPr>
          <w:highlight w:val="green"/>
          <w:lang w:val="en-GB"/>
        </w:rPr>
        <w:t>XSQL.content</w:t>
      </w:r>
      <w:r w:rsidR="007B0D0C">
        <w:rPr>
          <w:highlight w:val="green"/>
          <w:lang w:val="en-GB"/>
        </w:rPr>
        <w:t>DB</w:t>
      </w:r>
      <w:r w:rsidRPr="007B0D0C">
        <w:rPr>
          <w:highlight w:val="green"/>
          <w:lang w:val="en-GB"/>
        </w:rPr>
        <w:t>.keyReplace</w:t>
      </w:r>
      <w:r>
        <w:rPr>
          <w:rFonts w:hint="eastAsia"/>
          <w:lang w:val="en-GB"/>
        </w:rPr>
        <w:t>属性为真时</w:t>
      </w:r>
      <w:r w:rsidR="00096B25">
        <w:rPr>
          <w:rFonts w:hint="eastAsia"/>
          <w:lang w:val="en-GB"/>
        </w:rPr>
        <w:t>，会执行</w:t>
      </w:r>
      <w:r>
        <w:rPr>
          <w:rFonts w:hint="eastAsia"/>
          <w:lang w:val="en-GB"/>
        </w:rPr>
        <w:t>异常。</w:t>
      </w:r>
    </w:p>
    <w:p w:rsidR="00607BA0" w:rsidRDefault="00607BA0" w:rsidP="002B6176">
      <w:pPr>
        <w:rPr>
          <w:lang w:val="en-GB"/>
        </w:rPr>
      </w:pPr>
    </w:p>
    <w:p w:rsidR="00607BA0" w:rsidRDefault="00607BA0" w:rsidP="002B6176">
      <w:pPr>
        <w:rPr>
          <w:lang w:val="en-GB"/>
        </w:rPr>
      </w:pPr>
      <w:r>
        <w:rPr>
          <w:rFonts w:hint="eastAsia"/>
          <w:lang w:val="en-GB"/>
        </w:rPr>
        <w:t>keyReplace</w:t>
      </w:r>
      <w:r>
        <w:rPr>
          <w:rFonts w:hint="eastAsia"/>
          <w:lang w:val="en-GB"/>
        </w:rPr>
        <w:t>属性的默认值</w:t>
      </w:r>
      <w:r>
        <w:rPr>
          <w:rFonts w:hint="eastAsia"/>
          <w:lang w:val="en-GB"/>
        </w:rPr>
        <w:t xml:space="preserve"> </w:t>
      </w:r>
      <w:r>
        <w:rPr>
          <w:rFonts w:hint="eastAsia"/>
          <w:lang w:val="en-GB"/>
        </w:rPr>
        <w:t>为：</w:t>
      </w:r>
      <w:r>
        <w:rPr>
          <w:lang w:val="en-GB"/>
        </w:rPr>
        <w:t>false</w:t>
      </w:r>
      <w:r>
        <w:rPr>
          <w:rFonts w:hint="eastAsia"/>
          <w:lang w:val="en-GB"/>
        </w:rPr>
        <w:t>。</w:t>
      </w:r>
      <w:proofErr w:type="gramStart"/>
      <w:r>
        <w:rPr>
          <w:rFonts w:hint="eastAsia"/>
          <w:lang w:val="en-GB"/>
        </w:rPr>
        <w:t>须开发</w:t>
      </w:r>
      <w:proofErr w:type="gramEnd"/>
      <w:r>
        <w:rPr>
          <w:rFonts w:hint="eastAsia"/>
          <w:lang w:val="en-GB"/>
        </w:rPr>
        <w:t>者按需开启。</w:t>
      </w:r>
    </w:p>
    <w:p w:rsidR="0060118A" w:rsidRDefault="0060118A" w:rsidP="002B6176">
      <w:pPr>
        <w:rPr>
          <w:rFonts w:hint="eastAsia"/>
          <w:lang w:val="en-GB"/>
        </w:rPr>
      </w:pPr>
      <w:r>
        <w:rPr>
          <w:lang w:val="en-GB"/>
        </w:rPr>
        <w:t>对于预处理机制执行</w:t>
      </w:r>
      <w:r>
        <w:rPr>
          <w:lang w:val="en-GB"/>
        </w:rPr>
        <w:t>SQL</w:t>
      </w:r>
      <w:r>
        <w:rPr>
          <w:lang w:val="en-GB"/>
        </w:rPr>
        <w:t>是不存在上述情况的。</w:t>
      </w:r>
    </w:p>
    <w:p w:rsidR="00607BA0" w:rsidRPr="003C0EEF" w:rsidRDefault="00607BA0" w:rsidP="002B6176">
      <w:pPr>
        <w:rPr>
          <w:rFonts w:hint="eastAsia"/>
          <w:lang w:val="en-GB"/>
        </w:rPr>
      </w:pPr>
    </w:p>
    <w:p w:rsidR="007448D7" w:rsidRDefault="007B0D0C" w:rsidP="002B6176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7B0D0C" w:rsidRPr="007B0D0C" w:rsidRDefault="007B0D0C" w:rsidP="007B0D0C">
      <w:pPr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7B0D0C" w:rsidRDefault="007B0D0C" w:rsidP="002B6176">
      <w:pPr>
        <w:rPr>
          <w:rFonts w:hint="eastAsia"/>
          <w:lang w:val="en-GB"/>
        </w:rPr>
      </w:pPr>
    </w:p>
    <w:p w:rsidR="007B0D0C" w:rsidRDefault="00CF5E1F" w:rsidP="002B6176">
      <w:pPr>
        <w:rPr>
          <w:rFonts w:hint="eastAsia"/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4536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2B66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true</w:t>
      </w:r>
      <w:r w:rsidRPr="0067641A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&lt;/keyReplace&gt;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B6662" w:rsidRPr="00945362" w:rsidRDefault="002B66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false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&lt;/safeCheck&gt;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B66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,logInfo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,':logID'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45362" w:rsidRPr="00945362" w:rsidRDefault="0067641A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945362" w:rsidRPr="009453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945362"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CF5E1F" w:rsidRPr="00945362" w:rsidRDefault="00945362" w:rsidP="004E258E">
      <w:pPr>
        <w:numPr>
          <w:ilvl w:val="0"/>
          <w:numId w:val="6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453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453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45362" w:rsidRDefault="00945362" w:rsidP="002B6176">
      <w:pPr>
        <w:rPr>
          <w:rFonts w:hint="eastAsia"/>
          <w:lang w:val="en-GB"/>
        </w:rPr>
      </w:pPr>
    </w:p>
    <w:p w:rsidR="00CF5E1F" w:rsidRDefault="00CF5E1F" w:rsidP="002B6176">
      <w:pPr>
        <w:rPr>
          <w:rFonts w:hint="eastAsia"/>
          <w:lang w:val="en-GB"/>
        </w:rPr>
      </w:pPr>
    </w:p>
    <w:p w:rsidR="00975FBF" w:rsidRDefault="00975FBF" w:rsidP="002B6176">
      <w:pPr>
        <w:rPr>
          <w:lang w:val="en-GB"/>
        </w:rPr>
      </w:pPr>
    </w:p>
    <w:p w:rsidR="00975FBF" w:rsidRPr="00975FBF" w:rsidRDefault="00975FBF" w:rsidP="00975FBF">
      <w:pPr>
        <w:pStyle w:val="1"/>
        <w:rPr>
          <w:lang w:val="en-GB"/>
        </w:rPr>
      </w:pPr>
      <w:bookmarkStart w:id="30" w:name="_XSQL查询结果为Map结构的查询"/>
      <w:bookmarkStart w:id="31" w:name="_Toc512285949"/>
      <w:bookmarkEnd w:id="30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Map</w:t>
      </w:r>
      <w:r>
        <w:rPr>
          <w:rFonts w:hint="eastAsia"/>
        </w:rPr>
        <w:t>结构的查询</w:t>
      </w:r>
      <w:bookmarkEnd w:id="31"/>
    </w:p>
    <w:p w:rsidR="0070258D" w:rsidRPr="000A52FA" w:rsidRDefault="0070258D" w:rsidP="0070258D">
      <w:pPr>
        <w:rPr>
          <w:lang w:val="en-GB"/>
        </w:rPr>
      </w:pPr>
      <w:r>
        <w:rPr>
          <w:rFonts w:hint="eastAsia"/>
          <w:lang w:val="en-GB"/>
        </w:rPr>
        <w:t>查询结果为</w:t>
      </w:r>
      <w:r>
        <w:rPr>
          <w:lang w:val="en-GB"/>
        </w:rPr>
        <w:t>Map</w:t>
      </w:r>
      <w:r>
        <w:rPr>
          <w:rFonts w:hint="eastAsia"/>
          <w:lang w:val="en-GB"/>
        </w:rPr>
        <w:t>结果的查询。</w:t>
      </w:r>
      <w:r>
        <w:rPr>
          <w:rFonts w:hint="eastAsia"/>
          <w:lang w:val="en-GB"/>
        </w:rPr>
        <w:t xml:space="preserve"> </w:t>
      </w:r>
      <w:r w:rsidR="000A52FA">
        <w:rPr>
          <w:rFonts w:hint="eastAsia"/>
          <w:lang w:val="en-GB"/>
        </w:rPr>
        <w:t>相信你能理解是什么意思。常用于数据字典的查询。因为</w:t>
      </w:r>
      <w:r w:rsidR="000A52FA">
        <w:rPr>
          <w:lang w:val="en-GB"/>
        </w:rPr>
        <w:t>Map</w:t>
      </w:r>
      <w:r w:rsidR="000A52FA">
        <w:rPr>
          <w:rFonts w:hint="eastAsia"/>
          <w:lang w:val="en-GB"/>
        </w:rPr>
        <w:t>结构可以通过</w:t>
      </w:r>
      <w:r w:rsidR="000A52FA">
        <w:rPr>
          <w:lang w:val="en-GB"/>
        </w:rPr>
        <w:t>key</w:t>
      </w:r>
      <w:r w:rsidR="000A52FA">
        <w:rPr>
          <w:rFonts w:hint="eastAsia"/>
          <w:lang w:val="en-GB"/>
        </w:rPr>
        <w:t>快速定位</w:t>
      </w:r>
      <w:r w:rsidR="000A52FA">
        <w:rPr>
          <w:lang w:val="en-GB"/>
        </w:rPr>
        <w:t>value</w:t>
      </w:r>
      <w:r w:rsidR="000A52FA">
        <w:rPr>
          <w:rFonts w:hint="eastAsia"/>
          <w:lang w:val="en-GB"/>
        </w:rPr>
        <w:t>。</w:t>
      </w:r>
    </w:p>
    <w:p w:rsidR="00975FBF" w:rsidRDefault="0070258D" w:rsidP="0070258D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java.util.HashMap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B666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  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put(row.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CB666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="00CB666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E0875" w:rsidRPr="00AE0875" w:rsidRDefault="00AE0875" w:rsidP="00976031">
      <w:pPr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0875" w:rsidRPr="003863F9" w:rsidRDefault="00AE0875" w:rsidP="00AE0875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AE0875" w:rsidRDefault="00AE0875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t>语法中多数参数已在“</w:t>
      </w:r>
      <w:hyperlink w:anchor="_XSQL常规List查询" w:history="1">
        <w:r w:rsidRPr="002C1FDC">
          <w:rPr>
            <w:rStyle w:val="af9"/>
            <w:rFonts w:hint="eastAsia"/>
            <w:lang w:val="en-GB"/>
          </w:rPr>
          <w:t>XSQL</w:t>
        </w:r>
        <w:r w:rsidRPr="002C1FDC">
          <w:rPr>
            <w:rStyle w:val="af9"/>
            <w:rFonts w:hint="eastAsia"/>
            <w:lang w:val="en-GB"/>
          </w:rPr>
          <w:t>常规</w:t>
        </w:r>
        <w:r w:rsidRPr="002C1FDC">
          <w:rPr>
            <w:rStyle w:val="af9"/>
            <w:lang w:val="en-GB"/>
          </w:rPr>
          <w:t>List</w:t>
        </w:r>
        <w:r w:rsidRPr="002C1FDC">
          <w:rPr>
            <w:rStyle w:val="af9"/>
            <w:rFonts w:hint="eastAsia"/>
            <w:lang w:val="en-GB"/>
          </w:rPr>
          <w:t>查询</w:t>
        </w:r>
      </w:hyperlink>
      <w:r>
        <w:rPr>
          <w:rFonts w:hint="eastAsia"/>
          <w:lang w:val="en-GB"/>
        </w:rPr>
        <w:t>”阐述过</w:t>
      </w:r>
      <w:r w:rsidR="002C1FDC">
        <w:rPr>
          <w:rFonts w:hint="eastAsia"/>
          <w:lang w:val="en-GB"/>
        </w:rPr>
        <w:t>，这里只做补充说明。</w:t>
      </w:r>
    </w:p>
    <w:p w:rsidR="002C1FDC" w:rsidRDefault="00E733F8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rFonts w:hint="eastAsia"/>
          <w:lang w:val="en-GB"/>
        </w:rPr>
        <w:lastRenderedPageBreak/>
        <w:t>&lt;</w:t>
      </w:r>
      <w:r>
        <w:rPr>
          <w:lang w:val="en-GB"/>
        </w:rPr>
        <w:t>table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节点定义查询结果集（</w:t>
      </w:r>
      <w:proofErr w:type="gramStart"/>
      <w:r>
        <w:rPr>
          <w:rFonts w:hint="eastAsia"/>
          <w:lang w:val="en-GB"/>
        </w:rPr>
        <w:t>表级对象</w:t>
      </w:r>
      <w:proofErr w:type="gramEnd"/>
      <w:r>
        <w:rPr>
          <w:rFonts w:hint="eastAsia"/>
          <w:lang w:val="en-GB"/>
        </w:rPr>
        <w:t>）被映射为</w:t>
      </w:r>
      <w:r>
        <w:rPr>
          <w:lang w:val="en-GB"/>
        </w:rPr>
        <w:t>Java</w:t>
      </w:r>
      <w:r>
        <w:rPr>
          <w:rFonts w:hint="eastAsia"/>
          <w:lang w:val="en-GB"/>
        </w:rPr>
        <w:t>的哪个对象。其值为</w:t>
      </w:r>
      <w:r>
        <w:rPr>
          <w:lang w:val="en-GB"/>
        </w:rPr>
        <w:t>Java</w:t>
      </w:r>
      <w:r>
        <w:rPr>
          <w:rFonts w:hint="eastAsia"/>
          <w:lang w:val="en-GB"/>
        </w:rPr>
        <w:t>类的全路径。</w:t>
      </w:r>
      <w:r w:rsidR="00EC139C">
        <w:rPr>
          <w:rFonts w:hint="eastAsia"/>
          <w:lang w:val="en-GB"/>
        </w:rPr>
        <w:t>定义它为</w:t>
      </w:r>
      <w:r w:rsidR="00EC139C">
        <w:rPr>
          <w:rFonts w:hint="eastAsia"/>
          <w:lang w:val="en-GB"/>
        </w:rPr>
        <w:t>java.util.</w:t>
      </w:r>
      <w:r w:rsidR="00EC139C">
        <w:rPr>
          <w:lang w:val="en-GB"/>
        </w:rPr>
        <w:t>HashMap</w:t>
      </w:r>
      <w:r w:rsidR="00EC139C">
        <w:rPr>
          <w:rFonts w:hint="eastAsia"/>
          <w:lang w:val="en-GB"/>
        </w:rPr>
        <w:t>的结构来存储数据库查询结果集。</w:t>
      </w:r>
      <w:r w:rsidR="00943F19">
        <w:rPr>
          <w:rFonts w:hint="eastAsia"/>
          <w:lang w:val="en-GB"/>
        </w:rPr>
        <w:t>当然，换成</w:t>
      </w:r>
      <w:r w:rsidR="00943F19">
        <w:rPr>
          <w:lang w:val="en-GB"/>
        </w:rPr>
        <w:t>java.util.Hashtable</w:t>
      </w:r>
      <w:r w:rsidR="00D4442A">
        <w:rPr>
          <w:rFonts w:hint="eastAsia"/>
          <w:lang w:val="en-GB"/>
        </w:rPr>
        <w:t>、</w:t>
      </w:r>
      <w:r w:rsidR="00D4442A">
        <w:rPr>
          <w:lang w:val="en-GB"/>
        </w:rPr>
        <w:t>java.util.</w:t>
      </w:r>
      <w:r w:rsidR="00D4442A" w:rsidRPr="00D4442A">
        <w:rPr>
          <w:lang w:val="en-GB"/>
        </w:rPr>
        <w:t>LinkedHashMap</w:t>
      </w:r>
      <w:r w:rsidR="00D4442A">
        <w:rPr>
          <w:rFonts w:hint="eastAsia"/>
          <w:lang w:val="en-GB"/>
        </w:rPr>
        <w:t>都</w:t>
      </w:r>
      <w:r w:rsidR="00943F19">
        <w:rPr>
          <w:rFonts w:hint="eastAsia"/>
          <w:lang w:val="en-GB"/>
        </w:rPr>
        <w:t>是可以的。</w:t>
      </w:r>
    </w:p>
    <w:p w:rsidR="00D02087" w:rsidRDefault="00D02087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&lt;fill&gt;</w:t>
      </w:r>
      <w:r>
        <w:rPr>
          <w:rFonts w:hint="eastAsia"/>
          <w:lang w:val="en-GB"/>
        </w:rPr>
        <w:t>&lt;fill&gt;</w:t>
      </w:r>
      <w:r>
        <w:rPr>
          <w:rFonts w:hint="eastAsia"/>
          <w:lang w:val="en-GB"/>
        </w:rPr>
        <w:t>节点定义</w:t>
      </w:r>
      <w:r w:rsidRPr="00C11E64">
        <w:rPr>
          <w:rFonts w:hint="eastAsia"/>
          <w:lang w:val="en-GB"/>
        </w:rPr>
        <w:t>行级对象填充</w:t>
      </w:r>
      <w:proofErr w:type="gramStart"/>
      <w:r w:rsidRPr="00C11E64">
        <w:rPr>
          <w:rFonts w:hint="eastAsia"/>
          <w:lang w:val="en-GB"/>
        </w:rPr>
        <w:t>到表级对象</w:t>
      </w:r>
      <w:proofErr w:type="gramEnd"/>
      <w:r w:rsidRPr="00C11E64">
        <w:rPr>
          <w:rFonts w:hint="eastAsia"/>
          <w:lang w:val="en-GB"/>
        </w:rPr>
        <w:t>的填充方法名</w:t>
      </w:r>
      <w:r>
        <w:rPr>
          <w:rFonts w:hint="eastAsia"/>
          <w:lang w:val="en-GB"/>
        </w:rPr>
        <w:t>。定义它使用</w:t>
      </w:r>
      <w:r>
        <w:rPr>
          <w:lang w:val="en-GB"/>
        </w:rPr>
        <w:t>HashMap.put()</w:t>
      </w:r>
      <w:r>
        <w:rPr>
          <w:rFonts w:hint="eastAsia"/>
          <w:lang w:val="en-GB"/>
        </w:rPr>
        <w:t>方法将每一行数据存放</w:t>
      </w:r>
      <w:proofErr w:type="gramStart"/>
      <w:r>
        <w:rPr>
          <w:rFonts w:hint="eastAsia"/>
          <w:lang w:val="en-GB"/>
        </w:rPr>
        <w:t>在表级对象</w:t>
      </w:r>
      <w:proofErr w:type="gramEnd"/>
      <w:r>
        <w:rPr>
          <w:rFonts w:hint="eastAsia"/>
          <w:lang w:val="en-GB"/>
        </w:rPr>
        <w:t>中</w:t>
      </w:r>
      <w:r w:rsidR="005B55AA">
        <w:rPr>
          <w:rFonts w:hint="eastAsia"/>
          <w:lang w:val="en-GB"/>
        </w:rPr>
        <w:t>，即存储在</w:t>
      </w:r>
      <w:r w:rsidR="005B55AA">
        <w:rPr>
          <w:lang w:val="en-GB"/>
        </w:rPr>
        <w:t>HashMap</w:t>
      </w:r>
      <w:r w:rsidR="005B55AA">
        <w:rPr>
          <w:rFonts w:hint="eastAsia"/>
          <w:lang w:val="en-GB"/>
        </w:rPr>
        <w:t>中。</w:t>
      </w:r>
    </w:p>
    <w:p w:rsidR="00CC2290" w:rsidRPr="00AE0875" w:rsidRDefault="00CC2290" w:rsidP="00976031">
      <w:pPr>
        <w:pStyle w:val="af8"/>
        <w:numPr>
          <w:ilvl w:val="0"/>
          <w:numId w:val="15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成员属性名：成员属性名为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对象的成员属性名称，需定义成员属性的</w:t>
      </w:r>
      <w:r>
        <w:rPr>
          <w:lang w:val="en-GB"/>
        </w:rPr>
        <w:t>getter()</w:t>
      </w:r>
      <w:r>
        <w:rPr>
          <w:lang w:val="en-GB"/>
        </w:rPr>
        <w:t>方法才能使用。</w:t>
      </w:r>
      <w:r>
        <w:rPr>
          <w:lang w:val="en-GB"/>
        </w:rPr>
        <w:t>Java</w:t>
      </w:r>
      <w:r>
        <w:rPr>
          <w:rFonts w:hint="eastAsia"/>
          <w:lang w:val="en-GB"/>
        </w:rPr>
        <w:t>对象是</w:t>
      </w:r>
      <w:r>
        <w:rPr>
          <w:lang w:val="en-GB"/>
        </w:rPr>
        <w:t>&lt;row&gt;</w:t>
      </w:r>
      <w:r>
        <w:rPr>
          <w:rFonts w:hint="eastAsia"/>
          <w:lang w:val="en-GB"/>
        </w:rPr>
        <w:t>节点定义的。</w:t>
      </w:r>
      <w:r w:rsidR="00EC230F">
        <w:rPr>
          <w:rFonts w:hint="eastAsia"/>
          <w:lang w:val="en-GB"/>
        </w:rPr>
        <w:t>成员属性名，也应当</w:t>
      </w:r>
      <w:r w:rsidR="00B503B2">
        <w:rPr>
          <w:rFonts w:hint="eastAsia"/>
          <w:lang w:val="en-GB"/>
        </w:rPr>
        <w:t>是</w:t>
      </w:r>
      <w:r w:rsidR="00EC230F">
        <w:rPr>
          <w:rFonts w:hint="eastAsia"/>
          <w:lang w:val="en-GB"/>
        </w:rPr>
        <w:t>数据库查询</w:t>
      </w:r>
      <w:r w:rsidR="00EC230F">
        <w:rPr>
          <w:rFonts w:hint="eastAsia"/>
          <w:lang w:val="en-GB"/>
        </w:rPr>
        <w:t>SQL</w:t>
      </w:r>
      <w:r w:rsidR="00EC230F">
        <w:rPr>
          <w:rFonts w:hint="eastAsia"/>
          <w:lang w:val="en-GB"/>
        </w:rPr>
        <w:t>语句的查询字段之一。</w:t>
      </w:r>
    </w:p>
    <w:p w:rsidR="00211C13" w:rsidRDefault="00211C13" w:rsidP="002B6176">
      <w:pPr>
        <w:rPr>
          <w:lang w:val="en-GB"/>
        </w:rPr>
      </w:pPr>
    </w:p>
    <w:p w:rsidR="001A50F4" w:rsidRPr="003863F9" w:rsidRDefault="001A50F4" w:rsidP="001A50F4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"XSQL_MessageKey_Query_SysID"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24204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SELECT  A.sysid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    ,A.msgKey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FROM  TMessageKey  A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WHERE  A.sysid IS NOT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AND  A.sid   IS NULL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ORDER  BY A.sysid 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java.util.HashMap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put(row.sysid ,row.msgKey)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org.hy.log.model.MessageKey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242045" w:rsidRPr="00242045" w:rsidRDefault="00242045" w:rsidP="00976031">
      <w:pPr>
        <w:numPr>
          <w:ilvl w:val="0"/>
          <w:numId w:val="1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24204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24204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A50F4" w:rsidRPr="00200B03" w:rsidRDefault="00200B03" w:rsidP="002B6176">
      <w:pPr>
        <w:rPr>
          <w:lang w:val="en-GB"/>
        </w:rPr>
      </w:pPr>
      <w:r>
        <w:rPr>
          <w:rFonts w:hint="eastAsia"/>
          <w:lang w:val="en-GB"/>
        </w:rPr>
        <w:t>注：上面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返回的</w:t>
      </w:r>
      <w:r>
        <w:rPr>
          <w:lang w:val="en-GB"/>
        </w:rPr>
        <w:t>Java</w:t>
      </w:r>
      <w:r>
        <w:rPr>
          <w:rFonts w:hint="eastAsia"/>
          <w:lang w:val="en-GB"/>
        </w:rPr>
        <w:t>结构为</w:t>
      </w:r>
      <w:r>
        <w:rPr>
          <w:lang w:val="en-GB"/>
        </w:rPr>
        <w:t>HashMap&lt;String ,MessageKey&gt;</w:t>
      </w:r>
      <w:r>
        <w:rPr>
          <w:rFonts w:hint="eastAsia"/>
          <w:lang w:val="en-GB"/>
        </w:rPr>
        <w:t>，其</w:t>
      </w:r>
      <w:r>
        <w:rPr>
          <w:lang w:val="en-GB"/>
        </w:rPr>
        <w:t>HashMap.key</w:t>
      </w:r>
      <w:r>
        <w:rPr>
          <w:rFonts w:hint="eastAsia"/>
          <w:lang w:val="en-GB"/>
        </w:rPr>
        <w:t>为</w:t>
      </w:r>
      <w:r>
        <w:rPr>
          <w:lang w:val="en-GB"/>
        </w:rPr>
        <w:t>Messagekey.getSysId()</w:t>
      </w:r>
      <w:r>
        <w:rPr>
          <w:rFonts w:hint="eastAsia"/>
          <w:lang w:val="en-GB"/>
        </w:rPr>
        <w:t>方法的值。</w:t>
      </w:r>
    </w:p>
    <w:p w:rsidR="001A50F4" w:rsidRDefault="001A50F4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Default="005C6212" w:rsidP="002B6176">
      <w:pPr>
        <w:rPr>
          <w:lang w:val="en-GB"/>
        </w:rPr>
      </w:pPr>
    </w:p>
    <w:p w:rsidR="005C6212" w:rsidRPr="00975FBF" w:rsidRDefault="005C6212" w:rsidP="005C6212">
      <w:pPr>
        <w:pStyle w:val="1"/>
        <w:rPr>
          <w:lang w:val="en-GB"/>
        </w:rPr>
      </w:pPr>
      <w:bookmarkStart w:id="32" w:name="_Toc512285950"/>
      <w:r>
        <w:t>XSQL</w:t>
      </w:r>
      <w:r>
        <w:t>查询结果</w:t>
      </w:r>
      <w:r>
        <w:rPr>
          <w:rFonts w:hint="eastAsia"/>
        </w:rPr>
        <w:t>为</w:t>
      </w:r>
      <w:r>
        <w:rPr>
          <w:lang w:val="en-GB"/>
        </w:rPr>
        <w:t>表分区</w:t>
      </w:r>
      <w:r>
        <w:rPr>
          <w:rFonts w:hint="eastAsia"/>
        </w:rPr>
        <w:t>结构的查询</w:t>
      </w:r>
      <w:bookmarkEnd w:id="32"/>
    </w:p>
    <w:p w:rsidR="005533D1" w:rsidRDefault="00A76AF2" w:rsidP="002B6176">
      <w:pPr>
        <w:rPr>
          <w:lang w:val="en-GB"/>
        </w:rPr>
      </w:pPr>
      <w:r>
        <w:rPr>
          <w:rFonts w:hint="eastAsia"/>
          <w:lang w:val="en-GB"/>
        </w:rPr>
        <w:t>表分区相信大家都知道，即按某一个字段信息将数据分类存储的结构。</w:t>
      </w:r>
    </w:p>
    <w:p w:rsidR="005533D1" w:rsidRDefault="00A76AF2" w:rsidP="002B6176">
      <w:pPr>
        <w:rPr>
          <w:lang w:val="en-GB"/>
        </w:rPr>
      </w:pPr>
      <w:r>
        <w:rPr>
          <w:lang w:val="en-GB"/>
        </w:rPr>
        <w:t>Java</w:t>
      </w:r>
      <w:r>
        <w:rPr>
          <w:lang w:val="en-GB"/>
        </w:rPr>
        <w:t>的数据结构形式为</w:t>
      </w:r>
      <w:r>
        <w:rPr>
          <w:rFonts w:hint="eastAsia"/>
          <w:lang w:val="en-GB"/>
        </w:rPr>
        <w:t>Map&lt;</w:t>
      </w:r>
      <w:r w:rsidR="005533D1">
        <w:rPr>
          <w:lang w:val="en-GB"/>
        </w:rPr>
        <w:t>Object</w:t>
      </w:r>
      <w:r>
        <w:rPr>
          <w:rFonts w:hint="eastAsia"/>
          <w:lang w:val="en-GB"/>
        </w:rPr>
        <w:t xml:space="preserve"> ,List&lt;</w:t>
      </w:r>
      <w:r>
        <w:rPr>
          <w:lang w:val="en-GB"/>
        </w:rPr>
        <w:t>Object</w:t>
      </w:r>
      <w:r>
        <w:rPr>
          <w:rFonts w:hint="eastAsia"/>
          <w:lang w:val="en-GB"/>
        </w:rPr>
        <w:t>&gt;&gt;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Map.key</w:t>
      </w:r>
      <w:r>
        <w:rPr>
          <w:rFonts w:hint="eastAsia"/>
          <w:lang w:val="en-GB"/>
        </w:rPr>
        <w:t>为分区字段</w:t>
      </w:r>
      <w:r w:rsidR="00EF0F08">
        <w:rPr>
          <w:rFonts w:hint="eastAsia"/>
          <w:lang w:val="en-GB"/>
        </w:rPr>
        <w:t>。</w:t>
      </w:r>
    </w:p>
    <w:p w:rsidR="005533D1" w:rsidRDefault="005533D1" w:rsidP="005533D1">
      <w:pPr>
        <w:ind w:firstLine="720"/>
        <w:rPr>
          <w:lang w:val="en-GB"/>
        </w:rPr>
      </w:pPr>
      <w:r>
        <w:rPr>
          <w:lang w:val="en-GB"/>
        </w:rPr>
        <w:t>Map.value</w:t>
      </w:r>
      <w:r>
        <w:rPr>
          <w:rFonts w:hint="eastAsia"/>
          <w:lang w:val="en-GB"/>
        </w:rPr>
        <w:t>为分区数据</w:t>
      </w:r>
      <w:r w:rsidR="00F471FC">
        <w:rPr>
          <w:rFonts w:hint="eastAsia"/>
          <w:lang w:val="en-GB"/>
        </w:rPr>
        <w:t>，即</w:t>
      </w:r>
      <w:r w:rsidR="00F471FC">
        <w:rPr>
          <w:lang w:val="en-GB"/>
        </w:rPr>
        <w:t>List&lt;Object&gt;</w:t>
      </w:r>
      <w:r w:rsidR="00A76AF2">
        <w:rPr>
          <w:rFonts w:hint="eastAsia"/>
          <w:lang w:val="en-GB"/>
        </w:rPr>
        <w:t>。</w:t>
      </w:r>
    </w:p>
    <w:p w:rsidR="005C6212" w:rsidRDefault="009F2821" w:rsidP="005533D1">
      <w:pPr>
        <w:rPr>
          <w:lang w:val="en-GB"/>
        </w:rPr>
      </w:pPr>
      <w:r>
        <w:rPr>
          <w:rFonts w:hint="eastAsia"/>
          <w:lang w:val="en-GB"/>
        </w:rPr>
        <w:lastRenderedPageBreak/>
        <w:t>表分区结构的</w:t>
      </w:r>
      <w:r w:rsidR="007456E0">
        <w:rPr>
          <w:rFonts w:hint="eastAsia"/>
          <w:lang w:val="en-GB"/>
        </w:rPr>
        <w:t>最大</w:t>
      </w:r>
      <w:r>
        <w:rPr>
          <w:rFonts w:hint="eastAsia"/>
          <w:lang w:val="en-GB"/>
        </w:rPr>
        <w:t>好处是：可以通过分区字段快速定位一组数据。</w:t>
      </w:r>
    </w:p>
    <w:p w:rsidR="00840A05" w:rsidRDefault="00840A05" w:rsidP="005533D1">
      <w:pPr>
        <w:rPr>
          <w:lang w:val="en-GB"/>
        </w:rPr>
      </w:pPr>
    </w:p>
    <w:p w:rsidR="00E03C48" w:rsidRDefault="00E03C48" w:rsidP="002B6176">
      <w:pPr>
        <w:rPr>
          <w:lang w:val="en-GB"/>
        </w:rPr>
      </w:pPr>
      <w:r>
        <w:rPr>
          <w:rFonts w:hint="eastAsia"/>
          <w:lang w:val="en-GB"/>
        </w:rPr>
        <w:t>现已封装好如下表分区结构的类，方便大家使用：</w:t>
      </w:r>
    </w:p>
    <w:p w:rsidR="00E03C48" w:rsidRDefault="00E03C48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E03C48">
        <w:t xml:space="preserve"> </w:t>
      </w:r>
      <w:r w:rsidRPr="00E03C48">
        <w:rPr>
          <w:lang w:val="en-GB"/>
        </w:rPr>
        <w:t>TablePartition</w:t>
      </w:r>
      <w:r>
        <w:rPr>
          <w:rFonts w:hint="eastAsia"/>
          <w:lang w:val="en-GB"/>
        </w:rPr>
        <w:t>：常规</w:t>
      </w:r>
      <w:r w:rsidR="00553159">
        <w:rPr>
          <w:rFonts w:hint="eastAsia"/>
          <w:lang w:val="en-GB"/>
        </w:rPr>
        <w:t>表分区</w:t>
      </w:r>
    </w:p>
    <w:p w:rsidR="00553159" w:rsidRDefault="00553159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</w:t>
      </w:r>
      <w:r>
        <w:rPr>
          <w:lang w:val="en-GB"/>
        </w:rPr>
        <w:t>common.</w:t>
      </w:r>
      <w:r w:rsidRPr="00553159">
        <w:t xml:space="preserve"> </w:t>
      </w:r>
      <w:r w:rsidRPr="00553159">
        <w:rPr>
          <w:lang w:val="en-GB"/>
        </w:rPr>
        <w:t>TablePartitionSet</w:t>
      </w:r>
      <w:r>
        <w:rPr>
          <w:rFonts w:hint="eastAsia"/>
          <w:lang w:val="en-GB"/>
        </w:rPr>
        <w:t>：表中每个分区是</w:t>
      </w:r>
      <w:r>
        <w:rPr>
          <w:lang w:val="en-GB"/>
        </w:rPr>
        <w:t>Set</w:t>
      </w:r>
      <w:r>
        <w:rPr>
          <w:rFonts w:hint="eastAsia"/>
          <w:lang w:val="en-GB"/>
        </w:rPr>
        <w:t>集合的结构。</w:t>
      </w:r>
    </w:p>
    <w:p w:rsidR="003B54A6" w:rsidRDefault="003B54A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lang w:val="en-GB"/>
        </w:rPr>
        <w:t>org.hy.common.</w:t>
      </w:r>
      <w:r w:rsidRPr="003B54A6">
        <w:t xml:space="preserve"> </w:t>
      </w: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：</w:t>
      </w:r>
      <w:r w:rsidR="00382DE6">
        <w:rPr>
          <w:rFonts w:hint="eastAsia"/>
          <w:lang w:val="en-GB"/>
        </w:rPr>
        <w:t>有</w:t>
      </w:r>
      <w:r>
        <w:rPr>
          <w:rFonts w:hint="eastAsia"/>
          <w:lang w:val="en-GB"/>
        </w:rPr>
        <w:t>分区顺序的表分区。</w:t>
      </w:r>
    </w:p>
    <w:p w:rsidR="00382DE6" w:rsidRPr="00E03C48" w:rsidRDefault="00382DE6" w:rsidP="00976031">
      <w:pPr>
        <w:pStyle w:val="af8"/>
        <w:numPr>
          <w:ilvl w:val="0"/>
          <w:numId w:val="17"/>
        </w:numPr>
        <w:ind w:firstLineChars="0"/>
        <w:rPr>
          <w:lang w:val="en-GB"/>
        </w:rPr>
      </w:pPr>
      <w:r>
        <w:rPr>
          <w:rFonts w:hint="eastAsia"/>
          <w:lang w:val="en-GB"/>
        </w:rPr>
        <w:t>org.hy.common.</w:t>
      </w:r>
      <w:r w:rsidRPr="00382DE6">
        <w:t xml:space="preserve"> </w:t>
      </w:r>
      <w:r w:rsidRPr="00382DE6">
        <w:rPr>
          <w:lang w:val="en-GB"/>
        </w:rPr>
        <w:t>TablePartitionRID</w:t>
      </w:r>
      <w:r>
        <w:rPr>
          <w:rFonts w:hint="eastAsia"/>
          <w:lang w:val="en-GB"/>
        </w:rPr>
        <w:t>：</w:t>
      </w:r>
      <w:r w:rsidR="00DD1EB8">
        <w:rPr>
          <w:rFonts w:hint="eastAsia"/>
          <w:lang w:val="en-GB"/>
        </w:rPr>
        <w:t>分区</w:t>
      </w:r>
      <w:r w:rsidR="00996E55">
        <w:rPr>
          <w:rFonts w:hint="eastAsia"/>
          <w:lang w:val="en-GB"/>
        </w:rPr>
        <w:t>主键</w:t>
      </w:r>
      <w:r w:rsidR="00DD1EB8">
        <w:rPr>
          <w:rFonts w:hint="eastAsia"/>
          <w:lang w:val="en-GB"/>
        </w:rPr>
        <w:t>索引的表分区。</w:t>
      </w:r>
      <w:r w:rsidR="00020CB1">
        <w:rPr>
          <w:rFonts w:hint="eastAsia"/>
          <w:lang w:val="en-GB"/>
        </w:rPr>
        <w:t>表中每个分区是</w:t>
      </w:r>
      <w:r w:rsidR="00020CB1">
        <w:rPr>
          <w:lang w:val="en-GB"/>
        </w:rPr>
        <w:t>Map</w:t>
      </w:r>
      <w:r w:rsidR="00020CB1">
        <w:rPr>
          <w:rFonts w:hint="eastAsia"/>
          <w:lang w:val="en-GB"/>
        </w:rPr>
        <w:t>集合的结构。</w:t>
      </w:r>
    </w:p>
    <w:p w:rsidR="00B81B33" w:rsidRPr="003437F0" w:rsidRDefault="00B81B33" w:rsidP="00B81B3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AE0875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* FROM </w:t>
      </w: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表名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proofErr w:type="gramStart"/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table&gt;</w:t>
      </w:r>
      <w:proofErr w:type="gramEnd"/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org.hy.common.</w:t>
      </w:r>
      <w:r w:rsidR="00C361DB" w:rsidRPr="00326818">
        <w:rPr>
          <w:highlight w:val="green"/>
        </w:rPr>
        <w:t xml:space="preserve"> </w:t>
      </w:r>
      <w:r w:rsidR="00C361DB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TablePartition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="00C361D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表级的对象类型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put</w:t>
      </w:r>
      <w:r w:rsidR="008A40B4"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Row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(row.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成员属性名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,row)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行级对象填充</w:t>
      </w:r>
      <w:proofErr w:type="gramStart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到表级对象</w:t>
      </w:r>
      <w:proofErr w:type="gramEnd"/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的填充方法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用什么方法将每个字段填充到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 w:rsidRPr="00AE0875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B81B33" w:rsidRPr="00AE0875" w:rsidRDefault="00B81B33" w:rsidP="00976031">
      <w:pPr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0875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AE0875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437F0" w:rsidRPr="003863F9" w:rsidRDefault="003437F0" w:rsidP="003437F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E952AF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 w:rsidRPr="003437F0">
        <w:rPr>
          <w:rFonts w:hint="eastAsia"/>
          <w:lang w:val="en-GB"/>
        </w:rPr>
        <w:t>与“</w:t>
      </w:r>
      <w:hyperlink w:anchor="_XSQL查询结果为Map结构的查询" w:history="1">
        <w:r w:rsidRPr="003437F0">
          <w:rPr>
            <w:rStyle w:val="af9"/>
            <w:rFonts w:hint="eastAsia"/>
            <w:lang w:val="en-GB"/>
          </w:rPr>
          <w:t>XSQL</w:t>
        </w:r>
        <w:r w:rsidRPr="003437F0">
          <w:rPr>
            <w:rStyle w:val="af9"/>
            <w:rFonts w:hint="eastAsia"/>
            <w:lang w:val="en-GB"/>
          </w:rPr>
          <w:t>查询结果为</w:t>
        </w:r>
        <w:r w:rsidRPr="003437F0">
          <w:rPr>
            <w:rStyle w:val="af9"/>
            <w:rFonts w:hint="eastAsia"/>
            <w:lang w:val="en-GB"/>
          </w:rPr>
          <w:t>MAP</w:t>
        </w:r>
        <w:r w:rsidRPr="003437F0">
          <w:rPr>
            <w:rStyle w:val="af9"/>
            <w:rFonts w:hint="eastAsia"/>
            <w:lang w:val="en-GB"/>
          </w:rPr>
          <w:t>结构的查询</w:t>
        </w:r>
      </w:hyperlink>
      <w:r w:rsidRPr="003437F0">
        <w:rPr>
          <w:rFonts w:hint="eastAsia"/>
          <w:lang w:val="en-GB"/>
        </w:rPr>
        <w:t>”类似，只是</w:t>
      </w:r>
      <w:r w:rsidRPr="003437F0">
        <w:rPr>
          <w:lang w:val="en-GB"/>
        </w:rPr>
        <w:t>&lt;table&gt;</w:t>
      </w:r>
      <w:r w:rsidRPr="003437F0">
        <w:rPr>
          <w:rFonts w:hint="eastAsia"/>
          <w:lang w:val="en-GB"/>
        </w:rPr>
        <w:t>和</w:t>
      </w:r>
      <w:r w:rsidRPr="003437F0">
        <w:rPr>
          <w:lang w:val="en-GB"/>
        </w:rPr>
        <w:t>&lt;fill&gt;</w:t>
      </w:r>
      <w:r w:rsidRPr="003437F0">
        <w:rPr>
          <w:lang w:val="en-GB"/>
        </w:rPr>
        <w:t>两节点不同。</w:t>
      </w:r>
    </w:p>
    <w:p w:rsidR="003437F0" w:rsidRDefault="003437F0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row.</w:t>
      </w:r>
      <w:r>
        <w:rPr>
          <w:rFonts w:hint="eastAsia"/>
          <w:lang w:val="en-GB"/>
        </w:rPr>
        <w:t>成员属性名：</w:t>
      </w:r>
      <w:r w:rsidR="00CF012D">
        <w:rPr>
          <w:rFonts w:hint="eastAsia"/>
          <w:lang w:val="en-GB"/>
        </w:rPr>
        <w:t>将哪个成员属性名当作</w:t>
      </w:r>
      <w:r w:rsidR="008C1C6B">
        <w:rPr>
          <w:rFonts w:hint="eastAsia"/>
          <w:lang w:val="en-GB"/>
        </w:rPr>
        <w:t>表分区的</w:t>
      </w:r>
      <w:r>
        <w:rPr>
          <w:rFonts w:hint="eastAsia"/>
          <w:lang w:val="en-GB"/>
        </w:rPr>
        <w:t>分区字段。</w:t>
      </w:r>
    </w:p>
    <w:p w:rsidR="00BD3FED" w:rsidRDefault="00BD3FED" w:rsidP="00976031">
      <w:pPr>
        <w:pStyle w:val="af8"/>
        <w:numPr>
          <w:ilvl w:val="0"/>
          <w:numId w:val="19"/>
        </w:numPr>
        <w:ind w:firstLineChars="0"/>
        <w:rPr>
          <w:lang w:val="en-GB"/>
        </w:rPr>
      </w:pPr>
      <w:r>
        <w:rPr>
          <w:lang w:val="en-GB"/>
        </w:rPr>
        <w:t>&lt;fille&gt;</w:t>
      </w:r>
      <w:r>
        <w:rPr>
          <w:rFonts w:hint="eastAsia"/>
          <w:lang w:val="en-GB"/>
        </w:rPr>
        <w:t>方法名可查询相关类的源码，这里先简单罗列一个。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E03C48">
        <w:rPr>
          <w:lang w:val="en-GB"/>
        </w:rPr>
        <w:t>TablePartition</w:t>
      </w:r>
      <w:r w:rsidR="004227D7">
        <w:rPr>
          <w:lang w:val="en-GB"/>
        </w:rPr>
        <w:t xml:space="preserve">       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BD3FED" w:rsidRDefault="00BD3FED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553159">
        <w:rPr>
          <w:lang w:val="en-GB"/>
        </w:rPr>
        <w:t>TablePartitionSet</w:t>
      </w:r>
      <w:r w:rsidR="004227D7">
        <w:rPr>
          <w:lang w:val="en-GB"/>
        </w:rPr>
        <w:t xml:space="preserve">  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E9284F" w:rsidRDefault="00E9284F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B54A6">
        <w:rPr>
          <w:lang w:val="en-GB"/>
        </w:rPr>
        <w:t>TablePartitionLink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</w:p>
    <w:p w:rsidR="009328E0" w:rsidRPr="003437F0" w:rsidRDefault="009328E0" w:rsidP="00976031">
      <w:pPr>
        <w:pStyle w:val="af8"/>
        <w:numPr>
          <w:ilvl w:val="1"/>
          <w:numId w:val="19"/>
        </w:numPr>
        <w:ind w:firstLineChars="0"/>
        <w:rPr>
          <w:lang w:val="en-GB"/>
        </w:rPr>
      </w:pPr>
      <w:r w:rsidRPr="00382DE6">
        <w:rPr>
          <w:lang w:val="en-GB"/>
        </w:rPr>
        <w:lastRenderedPageBreak/>
        <w:t>TablePartitionRID</w:t>
      </w:r>
      <w:r w:rsidR="00EB08E9">
        <w:rPr>
          <w:lang w:val="en-GB"/>
        </w:rPr>
        <w:t xml:space="preserve"> </w:t>
      </w:r>
      <w:r w:rsidR="00523A30">
        <w:rPr>
          <w:lang w:val="en-GB"/>
        </w:rPr>
        <w:t xml:space="preserve"> </w:t>
      </w:r>
      <w:r>
        <w:rPr>
          <w:rFonts w:hint="eastAsia"/>
          <w:lang w:val="en-GB"/>
        </w:rPr>
        <w:t>使用</w:t>
      </w:r>
      <w:r w:rsidR="00EB08E9">
        <w:rPr>
          <w:rFonts w:hint="eastAsia"/>
          <w:lang w:val="en-GB"/>
        </w:rPr>
        <w:t xml:space="preserve"> </w:t>
      </w:r>
      <w:r>
        <w:rPr>
          <w:lang w:val="en-GB"/>
        </w:rPr>
        <w:t>putRow(</w:t>
      </w:r>
      <w:r>
        <w:rPr>
          <w:rFonts w:hint="eastAsia"/>
          <w:lang w:val="en-GB"/>
        </w:rPr>
        <w:t>分区字段，主键索引</w:t>
      </w:r>
      <w:r>
        <w:rPr>
          <w:lang w:val="en-GB"/>
        </w:rPr>
        <w:t xml:space="preserve"> ,</w:t>
      </w:r>
      <w:r>
        <w:rPr>
          <w:rFonts w:hint="eastAsia"/>
          <w:lang w:val="en-GB"/>
        </w:rPr>
        <w:t>分区数据</w:t>
      </w:r>
      <w:r>
        <w:rPr>
          <w:lang w:val="en-GB"/>
        </w:rPr>
        <w:t>)</w:t>
      </w:r>
      <w:r w:rsidR="00EB08E9">
        <w:rPr>
          <w:lang w:val="en-GB"/>
        </w:rPr>
        <w:t xml:space="preserve"> </w:t>
      </w:r>
      <w:r>
        <w:rPr>
          <w:lang w:val="en-GB"/>
        </w:rPr>
        <w:t>填充。</w:t>
      </w:r>
      <w:r w:rsidR="00176273">
        <w:rPr>
          <w:rFonts w:hint="eastAsia"/>
          <w:lang w:val="en-GB"/>
        </w:rPr>
        <w:t>主键索引也是</w:t>
      </w:r>
      <w:r w:rsidR="00176273">
        <w:rPr>
          <w:lang w:val="en-GB"/>
        </w:rPr>
        <w:t>Java</w:t>
      </w:r>
      <w:r w:rsidR="00176273">
        <w:rPr>
          <w:rFonts w:hint="eastAsia"/>
          <w:lang w:val="en-GB"/>
        </w:rPr>
        <w:t>对象的成员属性</w:t>
      </w:r>
      <w:r w:rsidR="00695865">
        <w:rPr>
          <w:rFonts w:hint="eastAsia"/>
          <w:lang w:val="en-GB"/>
        </w:rPr>
        <w:t>，需定义成员属性的</w:t>
      </w:r>
      <w:r w:rsidR="00695865">
        <w:rPr>
          <w:lang w:val="en-GB"/>
        </w:rPr>
        <w:t>getter()</w:t>
      </w:r>
      <w:r w:rsidR="00695865">
        <w:rPr>
          <w:lang w:val="en-GB"/>
        </w:rPr>
        <w:t>方法才能使用。</w:t>
      </w:r>
    </w:p>
    <w:p w:rsidR="00E952AF" w:rsidRDefault="00E952AF" w:rsidP="003811DC">
      <w:pPr>
        <w:rPr>
          <w:lang w:val="en-GB"/>
        </w:rPr>
      </w:pPr>
    </w:p>
    <w:p w:rsidR="005E1D53" w:rsidRPr="003863F9" w:rsidRDefault="005E1D53" w:rsidP="005E1D53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"XSQL_XFlow_ActivityRoute_QueryByTemplateID"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05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,A.nextActivityID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,A.conditionXJavaID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,A.conditionMethod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,A.conditionValue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,A.conditionVType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,A.title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,A.infoComment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,A.createTime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,A.lastUserID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,A.lastUser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,A.lastTime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TActivityRoute  A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A.templateID = ':templateID'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org.hy.common.TablePartition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&lt;/table&gt;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putRow(row.activityID ,row)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org.hy.xflow.engine.bean.ActivityRoute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059C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23A30" w:rsidRPr="009E059C" w:rsidRDefault="009E059C" w:rsidP="00976031">
      <w:pPr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05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05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23A30" w:rsidRDefault="00523A30" w:rsidP="003811DC">
      <w:pPr>
        <w:rPr>
          <w:lang w:val="en-GB"/>
        </w:rPr>
      </w:pPr>
    </w:p>
    <w:p w:rsidR="009E059C" w:rsidRDefault="009E059C" w:rsidP="003811DC">
      <w:pPr>
        <w:rPr>
          <w:lang w:val="en-GB"/>
        </w:rPr>
      </w:pPr>
    </w:p>
    <w:p w:rsidR="00690FF4" w:rsidRDefault="00690FF4" w:rsidP="003811DC">
      <w:pPr>
        <w:rPr>
          <w:lang w:val="en-GB"/>
        </w:rPr>
      </w:pPr>
    </w:p>
    <w:p w:rsidR="00690FF4" w:rsidRPr="00107FFB" w:rsidRDefault="00690FF4" w:rsidP="00690FF4">
      <w:pPr>
        <w:pStyle w:val="1"/>
        <w:rPr>
          <w:lang w:val="en-GB"/>
        </w:rPr>
      </w:pPr>
      <w:bookmarkStart w:id="33" w:name="_Toc512285951"/>
      <w:r>
        <w:t>XSQL</w:t>
      </w:r>
      <w:r w:rsidR="00107FFB">
        <w:t>表字段与</w:t>
      </w:r>
      <w:r w:rsidR="00107FFB">
        <w:t>Java</w:t>
      </w:r>
      <w:r w:rsidR="00107FFB">
        <w:rPr>
          <w:rFonts w:hint="eastAsia"/>
          <w:lang w:val="en-GB"/>
        </w:rPr>
        <w:t>属性</w:t>
      </w:r>
      <w:r w:rsidR="00BE075F">
        <w:rPr>
          <w:rFonts w:hint="eastAsia"/>
          <w:lang w:val="en-GB"/>
        </w:rPr>
        <w:t>名</w:t>
      </w:r>
      <w:r w:rsidR="00107FFB">
        <w:rPr>
          <w:rFonts w:hint="eastAsia"/>
          <w:lang w:val="en-GB"/>
        </w:rPr>
        <w:t>不同时</w:t>
      </w:r>
      <w:r w:rsidR="00F76278">
        <w:rPr>
          <w:rFonts w:hint="eastAsia"/>
          <w:lang w:val="en-GB"/>
        </w:rPr>
        <w:t>的查询</w:t>
      </w:r>
      <w:bookmarkEnd w:id="33"/>
    </w:p>
    <w:p w:rsidR="00A22C62" w:rsidRDefault="00A22C62" w:rsidP="003811DC">
      <w:pPr>
        <w:rPr>
          <w:lang w:val="en-GB"/>
        </w:rPr>
      </w:pPr>
      <w:r>
        <w:rPr>
          <w:rFonts w:hint="eastAsia"/>
          <w:lang w:val="en-GB"/>
        </w:rPr>
        <w:t>数据库表</w:t>
      </w:r>
      <w:r>
        <w:rPr>
          <w:rFonts w:hint="eastAsia"/>
          <w:lang w:val="en-GB"/>
        </w:rPr>
        <w:t>A</w:t>
      </w:r>
      <w:r>
        <w:rPr>
          <w:rFonts w:hint="eastAsia"/>
          <w:lang w:val="en-GB"/>
        </w:rPr>
        <w:t>有个</w:t>
      </w:r>
      <w:r>
        <w:rPr>
          <w:lang w:val="en-GB"/>
        </w:rPr>
        <w:t>name_code</w:t>
      </w:r>
      <w:r>
        <w:rPr>
          <w:lang w:val="en-GB"/>
        </w:rPr>
        <w:t>字段，对应的</w:t>
      </w:r>
      <w:r>
        <w:rPr>
          <w:rFonts w:hint="eastAsia"/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的成员属性叫</w:t>
      </w:r>
      <w:r>
        <w:rPr>
          <w:lang w:val="en-GB"/>
        </w:rPr>
        <w:t>nameCode</w:t>
      </w:r>
      <w:r>
        <w:rPr>
          <w:rFonts w:hint="eastAsia"/>
          <w:lang w:val="en-GB"/>
        </w:rPr>
        <w:t>，两名称不一样</w:t>
      </w:r>
      <w:r w:rsidR="009E2227">
        <w:rPr>
          <w:rFonts w:hint="eastAsia"/>
          <w:lang w:val="en-GB"/>
        </w:rPr>
        <w:t>，</w:t>
      </w:r>
      <w:r>
        <w:rPr>
          <w:rFonts w:hint="eastAsia"/>
          <w:lang w:val="en-GB"/>
        </w:rPr>
        <w:t>如何映射呢？</w:t>
      </w:r>
    </w:p>
    <w:p w:rsidR="00690FF4" w:rsidRDefault="00A22C62" w:rsidP="003811DC">
      <w:pPr>
        <w:rPr>
          <w:lang w:val="en-GB"/>
        </w:rPr>
      </w:pPr>
      <w:r>
        <w:rPr>
          <w:rFonts w:hint="eastAsia"/>
          <w:lang w:val="en-GB"/>
        </w:rPr>
        <w:t>答案是：通过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</w:t>
      </w:r>
      <w:r w:rsidR="00985EC8">
        <w:rPr>
          <w:rFonts w:hint="eastAsia"/>
          <w:lang w:val="en-GB"/>
        </w:rPr>
        <w:t>实现</w:t>
      </w:r>
      <w:r>
        <w:rPr>
          <w:rFonts w:hint="eastAsia"/>
          <w:lang w:val="en-GB"/>
        </w:rPr>
        <w:t>映射</w:t>
      </w:r>
      <w:r w:rsidR="00985EC8">
        <w:rPr>
          <w:rFonts w:hint="eastAsia"/>
          <w:lang w:val="en-GB"/>
        </w:rPr>
        <w:t>关系</w:t>
      </w:r>
      <w:r>
        <w:rPr>
          <w:rFonts w:hint="eastAsia"/>
          <w:lang w:val="en-GB"/>
        </w:rPr>
        <w:t>，给</w:t>
      </w:r>
      <w:r>
        <w:rPr>
          <w:lang w:val="en-GB"/>
        </w:rPr>
        <w:t>name_code</w:t>
      </w:r>
      <w:r>
        <w:rPr>
          <w:rFonts w:hint="eastAsia"/>
          <w:lang w:val="en-GB"/>
        </w:rPr>
        <w:t>起个别名叫</w:t>
      </w:r>
      <w:r>
        <w:rPr>
          <w:lang w:val="en-GB"/>
        </w:rPr>
        <w:t>nameCode</w:t>
      </w:r>
      <w:r>
        <w:rPr>
          <w:rFonts w:hint="eastAsia"/>
          <w:lang w:val="en-GB"/>
        </w:rPr>
        <w:t>即可，如下。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name_code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nameCode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22C62" w:rsidRPr="00A22C62" w:rsidRDefault="00A22C62" w:rsidP="00976031">
      <w:pPr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22C6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</w:t>
      </w:r>
    </w:p>
    <w:p w:rsidR="00690FF4" w:rsidRDefault="00690FF4" w:rsidP="003811DC">
      <w:pPr>
        <w:rPr>
          <w:lang w:val="en-GB"/>
        </w:rPr>
      </w:pPr>
    </w:p>
    <w:p w:rsidR="00690FF4" w:rsidRPr="00690FF4" w:rsidRDefault="00690FF4" w:rsidP="003811DC">
      <w:pPr>
        <w:rPr>
          <w:lang w:val="en-GB"/>
        </w:rPr>
      </w:pPr>
    </w:p>
    <w:p w:rsidR="00050BEA" w:rsidRPr="00C309B8" w:rsidRDefault="00050BEA" w:rsidP="003811DC">
      <w:pPr>
        <w:rPr>
          <w:lang w:val="en-GB"/>
        </w:rPr>
      </w:pPr>
    </w:p>
    <w:p w:rsidR="005B521C" w:rsidRPr="005B521C" w:rsidRDefault="005B521C" w:rsidP="005B521C">
      <w:pPr>
        <w:pStyle w:val="1"/>
        <w:rPr>
          <w:lang w:val="en-GB"/>
        </w:rPr>
      </w:pPr>
      <w:bookmarkStart w:id="34" w:name="_Toc512285952"/>
      <w:r>
        <w:t>XSQL</w:t>
      </w:r>
      <w:r>
        <w:t>一对一复合型查询</w:t>
      </w:r>
      <w:bookmarkEnd w:id="34"/>
    </w:p>
    <w:p w:rsidR="005B521C" w:rsidRDefault="000E5B2E" w:rsidP="003811DC">
      <w:pPr>
        <w:rPr>
          <w:lang w:val="en-GB"/>
        </w:rPr>
      </w:pP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 w:rsidR="00896410"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lang w:val="en-GB"/>
        </w:rPr>
        <w:t>Java</w:t>
      </w:r>
      <w:r w:rsidR="00896410"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 w:rsidR="00896410">
        <w:rPr>
          <w:lang w:val="en-GB"/>
        </w:rPr>
        <w:t>.java</w:t>
      </w:r>
      <w:r w:rsidR="007E2DB3">
        <w:rPr>
          <w:rFonts w:hint="eastAsia"/>
          <w:lang w:val="en-GB"/>
        </w:rPr>
        <w:t>，</w:t>
      </w:r>
      <w:r w:rsidR="008948BA">
        <w:rPr>
          <w:rFonts w:hint="eastAsia"/>
          <w:lang w:val="en-GB"/>
        </w:rPr>
        <w:t>对象</w:t>
      </w:r>
      <w:r w:rsidR="008948BA">
        <w:rPr>
          <w:rFonts w:hint="eastAsia"/>
          <w:lang w:val="en-GB"/>
        </w:rPr>
        <w:t xml:space="preserve"> 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与</w:t>
      </w:r>
      <w:r w:rsidR="007E2DB3">
        <w:rPr>
          <w:rFonts w:hint="eastAsia"/>
          <w:lang w:val="en-GB"/>
        </w:rPr>
        <w:t>B</w:t>
      </w:r>
      <w:r w:rsidR="007E2DB3">
        <w:rPr>
          <w:rFonts w:hint="eastAsia"/>
          <w:lang w:val="en-GB"/>
        </w:rPr>
        <w:t>是一对一关系，对象</w:t>
      </w:r>
      <w:r w:rsidR="007E2DB3">
        <w:rPr>
          <w:rFonts w:hint="eastAsia"/>
          <w:lang w:val="en-GB"/>
        </w:rPr>
        <w:t>A</w:t>
      </w:r>
      <w:r w:rsidR="007E2DB3">
        <w:rPr>
          <w:rFonts w:hint="eastAsia"/>
          <w:lang w:val="en-GB"/>
        </w:rPr>
        <w:t>包含</w:t>
      </w:r>
      <w:r w:rsidR="007E2DB3">
        <w:rPr>
          <w:rFonts w:hint="eastAsia"/>
          <w:lang w:val="en-GB"/>
        </w:rPr>
        <w:t>B</w:t>
      </w:r>
      <w:r w:rsidR="0078071C">
        <w:rPr>
          <w:rFonts w:hint="eastAsia"/>
          <w:lang w:val="en-GB"/>
        </w:rPr>
        <w:t>的</w:t>
      </w:r>
      <w:r w:rsidR="000A6BBA">
        <w:rPr>
          <w:rFonts w:hint="eastAsia"/>
          <w:lang w:val="en-GB"/>
        </w:rPr>
        <w:t>“</w:t>
      </w:r>
      <w:r w:rsidR="0078071C">
        <w:rPr>
          <w:rFonts w:hint="eastAsia"/>
          <w:lang w:val="en-GB"/>
        </w:rPr>
        <w:t>类中类</w:t>
      </w:r>
      <w:r w:rsidR="000A6BBA">
        <w:rPr>
          <w:rFonts w:hint="eastAsia"/>
          <w:lang w:val="en-GB"/>
        </w:rPr>
        <w:t>”</w:t>
      </w:r>
      <w:r w:rsidR="007E2DB3">
        <w:rPr>
          <w:rFonts w:hint="eastAsia"/>
          <w:lang w:val="en-GB"/>
        </w:rPr>
        <w:t>。</w:t>
      </w:r>
      <w:r w:rsidR="008D07AE">
        <w:rPr>
          <w:rFonts w:hint="eastAsia"/>
          <w:lang w:val="en-GB"/>
        </w:rPr>
        <w:t>如何生成这样</w:t>
      </w:r>
      <w:r>
        <w:rPr>
          <w:rFonts w:hint="eastAsia"/>
          <w:lang w:val="en-GB"/>
        </w:rPr>
        <w:t>的数据结构的</w:t>
      </w:r>
      <w:r>
        <w:rPr>
          <w:rFonts w:hint="eastAsia"/>
          <w:lang w:val="en-GB"/>
        </w:rPr>
        <w:t>XSQL</w:t>
      </w:r>
      <w:r w:rsidR="008D07AE">
        <w:rPr>
          <w:rFonts w:hint="eastAsia"/>
          <w:lang w:val="en-GB"/>
        </w:rPr>
        <w:t>查询呢？</w:t>
      </w:r>
    </w:p>
    <w:p w:rsidR="00AE399C" w:rsidRDefault="008D07AE" w:rsidP="003811DC">
      <w:pPr>
        <w:rPr>
          <w:lang w:val="en-GB"/>
        </w:rPr>
      </w:pPr>
      <w:r>
        <w:rPr>
          <w:lang w:val="en-GB"/>
        </w:rPr>
        <w:t>答案还是：</w:t>
      </w:r>
      <w:r>
        <w:rPr>
          <w:rFonts w:hint="eastAsia"/>
          <w:lang w:val="en-GB"/>
        </w:rPr>
        <w:t>通过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查询语句的别名来实现映射关系</w:t>
      </w:r>
      <w:r w:rsidR="00E53BB5">
        <w:rPr>
          <w:rFonts w:hint="eastAsia"/>
          <w:lang w:val="en-GB"/>
        </w:rPr>
        <w:t>。赋予别名面向对象的概念</w:t>
      </w:r>
      <w:r w:rsidR="00A54674">
        <w:rPr>
          <w:rFonts w:hint="eastAsia"/>
          <w:lang w:val="en-GB"/>
        </w:rPr>
        <w:t>，通过“类</w:t>
      </w:r>
      <w:r w:rsidR="00A54674">
        <w:rPr>
          <w:lang w:val="en-GB"/>
        </w:rPr>
        <w:t>.</w:t>
      </w:r>
      <w:r w:rsidR="00A54674">
        <w:rPr>
          <w:rFonts w:hint="eastAsia"/>
          <w:lang w:val="en-GB"/>
        </w:rPr>
        <w:t>属性”</w:t>
      </w:r>
      <w:r w:rsidR="00962D14">
        <w:rPr>
          <w:rFonts w:hint="eastAsia"/>
          <w:lang w:val="en-GB"/>
        </w:rPr>
        <w:t>（中间有个点）</w:t>
      </w:r>
      <w:r w:rsidR="00A54674">
        <w:rPr>
          <w:rFonts w:hint="eastAsia"/>
          <w:lang w:val="en-GB"/>
        </w:rPr>
        <w:t>来层层映射，</w:t>
      </w:r>
      <w:r>
        <w:rPr>
          <w:rFonts w:hint="eastAsia"/>
          <w:lang w:val="en-GB"/>
        </w:rPr>
        <w:t>将别名的用途发挥到极致。</w:t>
      </w:r>
      <w:r w:rsidR="00AE399C">
        <w:rPr>
          <w:rFonts w:hint="eastAsia"/>
          <w:lang w:val="en-GB"/>
        </w:rPr>
        <w:t>如下形式。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SELECT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A1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A2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,A.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An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"B.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B1"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B2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B2"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,B.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Bn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"B.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Bn"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C.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B1   </w:t>
      </w:r>
      <w:r w:rsidRPr="00326818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AS</w:t>
      </w:r>
      <w:r w:rsidRPr="00326818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"C.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字段</w:t>
      </w:r>
      <w:r w:rsidRPr="00326818">
        <w:rPr>
          <w:rFonts w:ascii="Consolas" w:eastAsia="宋体" w:hAnsi="Consolas" w:cs="Consolas"/>
          <w:color w:val="0000FF"/>
          <w:sz w:val="18"/>
          <w:szCs w:val="18"/>
          <w:highlight w:val="green"/>
          <w:bdr w:val="none" w:sz="0" w:space="0" w:color="auto" w:frame="1"/>
        </w:rPr>
        <w:t>C1"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C2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,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字段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B1 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AS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.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字段</w:t>
      </w:r>
      <w:r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Cn</w:t>
      </w:r>
      <w:r w:rsidRPr="00AE399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FROM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  A  </w:t>
      </w:r>
    </w:p>
    <w:p w:rsidR="00AE399C" w:rsidRPr="00F32944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,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表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  B  </w:t>
      </w:r>
    </w:p>
    <w:p w:rsidR="00F32944" w:rsidRPr="00F32944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,</w:t>
      </w: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</w:rPr>
        <w:t>表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>C  C</w:t>
      </w:r>
    </w:p>
    <w:p w:rsidR="00F32944" w:rsidRPr="00AE399C" w:rsidRDefault="00F32944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Pr="00AE399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WHERE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A.BID = B.ID</w:t>
      </w:r>
    </w:p>
    <w:p w:rsidR="00AE399C" w:rsidRPr="00AE399C" w:rsidRDefault="00AE399C" w:rsidP="00976031">
      <w:pPr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F3294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AND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A.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ID = </w:t>
      </w:r>
      <w:r w:rsidR="00F3294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</w:t>
      </w:r>
      <w:r w:rsidRPr="00AE399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.ID  </w:t>
      </w:r>
    </w:p>
    <w:p w:rsidR="00AE399C" w:rsidRDefault="00796BFB" w:rsidP="003811DC">
      <w:pPr>
        <w:rPr>
          <w:lang w:val="en-GB"/>
        </w:rPr>
      </w:pPr>
      <w:r>
        <w:rPr>
          <w:rFonts w:hint="eastAsia"/>
          <w:lang w:val="en-GB"/>
        </w:rPr>
        <w:t>同时，也可以支持</w:t>
      </w:r>
      <w:r w:rsidR="00462A72">
        <w:rPr>
          <w:rFonts w:hint="eastAsia"/>
          <w:lang w:val="en-GB"/>
        </w:rPr>
        <w:t>一个</w:t>
      </w:r>
      <w:r>
        <w:rPr>
          <w:rFonts w:hint="eastAsia"/>
          <w:lang w:val="en-GB"/>
        </w:rPr>
        <w:t>类中包含多个</w:t>
      </w:r>
      <w:r w:rsidR="008A5442">
        <w:rPr>
          <w:rFonts w:hint="eastAsia"/>
          <w:lang w:val="en-GB"/>
        </w:rPr>
        <w:t>子</w:t>
      </w:r>
      <w:r>
        <w:rPr>
          <w:rFonts w:hint="eastAsia"/>
          <w:lang w:val="en-GB"/>
        </w:rPr>
        <w:t>类的情况的。</w:t>
      </w:r>
    </w:p>
    <w:p w:rsidR="00796BFB" w:rsidRDefault="00796BFB" w:rsidP="003811DC">
      <w:pPr>
        <w:rPr>
          <w:lang w:val="en-GB"/>
        </w:rPr>
      </w:pPr>
    </w:p>
    <w:p w:rsidR="00A96392" w:rsidRPr="003863F9" w:rsidRDefault="00A96392" w:rsidP="00A96392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"XSQL_XFlow_ActivityInfo_QueryByTemplateID"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A9639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"DSG_XFlow"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SELECT  A.activityID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,A.templateID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,A.activityName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,A.activityTypeID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B.activityTypeID  AS "activityType.activityTypeID"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B.activityType    AS "activityType.activityType"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 ,</w:t>
      </w:r>
      <w:r w:rsidRPr="00167177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B.infoComment     AS "activityType.infoComment"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68326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FROM  TActivityInfo  A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83262" w:rsidRPr="00A96392" w:rsidRDefault="0068326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  </w:t>
      </w:r>
      <w:r w:rsidRPr="0068326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,TActivityType  B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WHERE  A.activityTypeID = B.activityTypeID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AND  A.templateID     = ':templateID'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]]&gt;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org.hy.xflow.engine.bean.ActivityInfo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A96392" w:rsidRPr="00A96392" w:rsidRDefault="00A96392" w:rsidP="00976031">
      <w:pPr>
        <w:numPr>
          <w:ilvl w:val="0"/>
          <w:numId w:val="2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A9639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lastRenderedPageBreak/>
        <w:t>&lt;/sql&gt;</w:t>
      </w:r>
      <w:r w:rsidRPr="00A9639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Default="00664C29" w:rsidP="009E171C">
      <w:pPr>
        <w:ind w:firstLine="315"/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中的行级</w:t>
      </w:r>
      <w:r>
        <w:rPr>
          <w:lang w:val="en-GB"/>
        </w:rPr>
        <w:t>Java</w:t>
      </w:r>
      <w:r>
        <w:rPr>
          <w:rFonts w:hint="eastAsia"/>
          <w:lang w:val="en-GB"/>
        </w:rPr>
        <w:t>对象</w:t>
      </w:r>
      <w:r w:rsidR="00030368">
        <w:rPr>
          <w:rFonts w:hint="eastAsia"/>
          <w:lang w:val="en-GB"/>
        </w:rPr>
        <w:t>定义如下</w:t>
      </w:r>
      <w:r w:rsidR="00D62F62">
        <w:rPr>
          <w:rFonts w:hint="eastAsia"/>
          <w:lang w:val="en-GB"/>
        </w:rPr>
        <w:t>：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ActivityInfo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活动名称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private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activityType;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setActivityID(String i_ActivityID)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.activityID = i_ActivityID;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getTemplateID()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设置：工作流的模板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i_TemplateID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setTemplateID(String i_TemplateID)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.templateID = i_TemplateID;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getActivityName()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设置：活动名称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i_ActivityName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setActivityName(String i_ActivityName)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.activityName = i_ActivityName;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26A3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 getActivityType()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return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设置：活动类型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activityType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public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</w:t>
      </w:r>
      <w:r w:rsidRPr="00664C29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void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 setActivityType(ActivityType activityType)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{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4C29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this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.activityType = activityType; </w:t>
      </w: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26A3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}</w:t>
      </w:r>
      <w:r w:rsidR="00664C29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26A3E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626A3E" w:rsidRDefault="00626A3E" w:rsidP="00976031">
      <w:pPr>
        <w:numPr>
          <w:ilvl w:val="0"/>
          <w:numId w:val="24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26A3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ED1C99" w:rsidP="00420241">
      <w:pPr>
        <w:ind w:firstLine="315"/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类中类</w:t>
      </w:r>
      <w:r>
        <w:rPr>
          <w:lang w:val="en-GB"/>
        </w:rPr>
        <w:t>ActivityType</w:t>
      </w:r>
      <w:r>
        <w:rPr>
          <w:rFonts w:hint="eastAsia"/>
          <w:lang w:val="en-GB"/>
        </w:rPr>
        <w:t>定义如下：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ActivityType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工作流活动类型名称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备注说明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排列顺序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getActivityTypeID()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setActivityTypeID(String i_ActivityTypeID)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.activityTypeID = i_ActivityTypeID;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getActivityType()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设置：工作流活动类型名称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i_ActivityType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setActivityType(String i_ActivityType)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.activityType = i_ActivityType;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getInfoComment()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设置：备注说明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lastRenderedPageBreak/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i_InfoComment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setInfoComment(String i_InfoComment)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.infoComment = i_InfoComment;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获取：排列顺序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Integer getOrderNo()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设置：排列顺序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 @param orderNo 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    */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setOrderNo(Integer orderNo)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{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A1C8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this</w:t>
      </w: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.orderNo = orderNo;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A1C8B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A96392" w:rsidRPr="008A1C8B" w:rsidRDefault="008A1C8B" w:rsidP="00976031">
      <w:pPr>
        <w:numPr>
          <w:ilvl w:val="0"/>
          <w:numId w:val="2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A1C8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A96392" w:rsidRDefault="00A96392" w:rsidP="003811DC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0B0577" w:rsidRDefault="000B0577" w:rsidP="003811DC">
      <w:pPr>
        <w:rPr>
          <w:lang w:val="en-GB"/>
        </w:rPr>
      </w:pPr>
    </w:p>
    <w:p w:rsidR="000B0577" w:rsidRPr="005B521C" w:rsidRDefault="000B0577" w:rsidP="000B0577">
      <w:pPr>
        <w:pStyle w:val="1"/>
        <w:rPr>
          <w:lang w:val="en-GB"/>
        </w:rPr>
      </w:pPr>
      <w:bookmarkStart w:id="35" w:name="_Toc512285953"/>
      <w:r>
        <w:t>XSQL</w:t>
      </w:r>
      <w:r>
        <w:t>一对多复合型查询</w:t>
      </w:r>
      <w:bookmarkEnd w:id="35"/>
    </w:p>
    <w:p w:rsidR="000B0577" w:rsidRPr="000B0577" w:rsidRDefault="00494D41" w:rsidP="003811DC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A</w:t>
      </w:r>
      <w:r>
        <w:rPr>
          <w:lang w:val="en-GB"/>
        </w:rPr>
        <w:t>.java</w:t>
      </w:r>
      <w:r>
        <w:rPr>
          <w:rFonts w:hint="eastAsia"/>
          <w:lang w:val="en-GB"/>
        </w:rPr>
        <w:t>的成员属性类型为</w:t>
      </w:r>
      <w:r>
        <w:rPr>
          <w:rFonts w:hint="eastAsia"/>
          <w:lang w:val="en-GB"/>
        </w:rPr>
        <w:t>List&lt;</w:t>
      </w:r>
      <w:r>
        <w:rPr>
          <w:lang w:val="en-GB"/>
        </w:rPr>
        <w:t>Java</w:t>
      </w:r>
      <w:r>
        <w:rPr>
          <w:rFonts w:hint="eastAsia"/>
          <w:lang w:val="en-GB"/>
        </w:rPr>
        <w:t>类</w:t>
      </w:r>
      <w:r>
        <w:rPr>
          <w:rFonts w:hint="eastAsia"/>
          <w:lang w:val="en-GB"/>
        </w:rPr>
        <w:t>B</w:t>
      </w:r>
      <w:r>
        <w:rPr>
          <w:lang w:val="en-GB"/>
        </w:rPr>
        <w:t>.java&gt;</w:t>
      </w:r>
      <w:r w:rsidR="00A91195">
        <w:rPr>
          <w:rFonts w:hint="eastAsia"/>
          <w:lang w:val="en-GB"/>
        </w:rPr>
        <w:t>（或</w:t>
      </w:r>
      <w:r w:rsidR="00A91195">
        <w:rPr>
          <w:lang w:val="en-GB"/>
        </w:rPr>
        <w:t>Set&lt;…&gt;</w:t>
      </w:r>
      <w:r w:rsidR="00136082">
        <w:rPr>
          <w:lang w:val="en-GB"/>
        </w:rPr>
        <w:t xml:space="preserve"> </w:t>
      </w:r>
      <w:r w:rsidR="00136082">
        <w:rPr>
          <w:rFonts w:hint="eastAsia"/>
          <w:lang w:val="en-GB"/>
        </w:rPr>
        <w:t>或</w:t>
      </w:r>
      <w:r w:rsidR="00136082">
        <w:rPr>
          <w:lang w:val="en-GB"/>
        </w:rPr>
        <w:t>Map&lt;…&gt;</w:t>
      </w:r>
      <w:r w:rsidR="00A91195">
        <w:rPr>
          <w:rFonts w:hint="eastAsia"/>
          <w:lang w:val="en-GB"/>
        </w:rPr>
        <w:t>）</w:t>
      </w:r>
      <w:r>
        <w:rPr>
          <w:rFonts w:hint="eastAsia"/>
          <w:lang w:val="en-GB"/>
        </w:rPr>
        <w:t>，对象</w:t>
      </w:r>
      <w:r>
        <w:rPr>
          <w:rFonts w:hint="eastAsia"/>
          <w:lang w:val="en-GB"/>
        </w:rPr>
        <w:t xml:space="preserve"> A</w:t>
      </w:r>
      <w:r>
        <w:rPr>
          <w:rFonts w:hint="eastAsia"/>
          <w:lang w:val="en-GB"/>
        </w:rPr>
        <w:t>与</w:t>
      </w:r>
      <w:r>
        <w:rPr>
          <w:rFonts w:hint="eastAsia"/>
          <w:lang w:val="en-GB"/>
        </w:rPr>
        <w:t>B</w:t>
      </w:r>
      <w:r>
        <w:rPr>
          <w:rFonts w:hint="eastAsia"/>
          <w:lang w:val="en-GB"/>
        </w:rPr>
        <w:t>是一对多关系</w:t>
      </w:r>
      <w:r w:rsidR="00204DB2">
        <w:rPr>
          <w:rFonts w:hint="eastAsia"/>
          <w:lang w:val="en-GB"/>
        </w:rPr>
        <w:t>，类似于树结构中</w:t>
      </w:r>
      <w:r w:rsidR="000366EC">
        <w:rPr>
          <w:rFonts w:hint="eastAsia"/>
          <w:lang w:val="en-GB"/>
        </w:rPr>
        <w:t>父</w:t>
      </w:r>
      <w:r w:rsidR="00204DB2">
        <w:rPr>
          <w:rFonts w:hint="eastAsia"/>
          <w:lang w:val="en-GB"/>
        </w:rPr>
        <w:t>节点</w:t>
      </w:r>
      <w:r w:rsidR="00CE46F3">
        <w:rPr>
          <w:rFonts w:hint="eastAsia"/>
          <w:lang w:val="en-GB"/>
        </w:rPr>
        <w:t>（主表）</w:t>
      </w:r>
      <w:r w:rsidR="00204DB2">
        <w:rPr>
          <w:rFonts w:hint="eastAsia"/>
          <w:lang w:val="en-GB"/>
        </w:rPr>
        <w:t>与子节点</w:t>
      </w:r>
      <w:r w:rsidR="00CE46F3">
        <w:rPr>
          <w:rFonts w:hint="eastAsia"/>
          <w:lang w:val="en-GB"/>
        </w:rPr>
        <w:t>（子表）</w:t>
      </w:r>
      <w:r w:rsidR="00204DB2">
        <w:rPr>
          <w:rFonts w:hint="eastAsia"/>
          <w:lang w:val="en-GB"/>
        </w:rPr>
        <w:t>的关系</w:t>
      </w:r>
      <w:r>
        <w:rPr>
          <w:rFonts w:hint="eastAsia"/>
          <w:lang w:val="en-GB"/>
        </w:rPr>
        <w:t>。</w:t>
      </w:r>
    </w:p>
    <w:p w:rsidR="007D0928" w:rsidRDefault="00807851" w:rsidP="003811DC">
      <w:pPr>
        <w:rPr>
          <w:lang w:val="en-GB"/>
        </w:rPr>
      </w:pPr>
      <w:r>
        <w:rPr>
          <w:rFonts w:hint="eastAsia"/>
          <w:lang w:val="en-GB"/>
        </w:rPr>
        <w:t>使用</w:t>
      </w:r>
      <w:r>
        <w:rPr>
          <w:rFonts w:hint="eastAsia"/>
          <w:lang w:val="en-GB"/>
        </w:rPr>
        <w:t>XSQL.</w:t>
      </w:r>
      <w:proofErr w:type="gramStart"/>
      <w:r>
        <w:rPr>
          <w:lang w:val="en-GB"/>
        </w:rPr>
        <w:t>result</w:t>
      </w:r>
      <w:proofErr w:type="gramEnd"/>
      <w:r>
        <w:rPr>
          <w:lang w:val="en-GB"/>
        </w:rPr>
        <w:t>.</w:t>
      </w:r>
      <w:r w:rsidRPr="00807851">
        <w:t xml:space="preserve"> </w:t>
      </w:r>
      <w:r w:rsidRPr="00807851">
        <w:rPr>
          <w:lang w:val="en-GB"/>
        </w:rPr>
        <w:t>relationKeys</w:t>
      </w:r>
      <w:r>
        <w:rPr>
          <w:rFonts w:hint="eastAsia"/>
          <w:lang w:val="en-GB"/>
        </w:rPr>
        <w:t>属性来实现。</w:t>
      </w:r>
      <w:r w:rsidR="00204DB2">
        <w:rPr>
          <w:lang w:val="en-GB"/>
        </w:rPr>
        <w:t>relationKeys</w:t>
      </w:r>
      <w:r w:rsidR="0071168A">
        <w:rPr>
          <w:rFonts w:hint="eastAsia"/>
          <w:lang w:val="en-GB"/>
        </w:rPr>
        <w:t>标记出能表示</w:t>
      </w:r>
      <w:r w:rsidR="00204DB2">
        <w:rPr>
          <w:lang w:val="en-GB"/>
        </w:rPr>
        <w:t>一对多关系</w:t>
      </w:r>
      <w:r w:rsidR="00204DB2">
        <w:rPr>
          <w:rFonts w:hint="eastAsia"/>
          <w:lang w:val="en-GB"/>
        </w:rPr>
        <w:t>中</w:t>
      </w:r>
      <w:r w:rsidR="0071168A">
        <w:rPr>
          <w:rFonts w:hint="eastAsia"/>
          <w:lang w:val="en-GB"/>
        </w:rPr>
        <w:t>归属</w:t>
      </w:r>
      <w:r w:rsidR="00687B66">
        <w:rPr>
          <w:lang w:val="en-GB"/>
        </w:rPr>
        <w:t>同一对象的</w:t>
      </w:r>
      <w:r w:rsidR="0071168A">
        <w:rPr>
          <w:lang w:val="en-GB"/>
        </w:rPr>
        <w:t>关系字段</w:t>
      </w:r>
      <w:r w:rsidR="00687B66">
        <w:rPr>
          <w:rFonts w:hint="eastAsia"/>
          <w:lang w:val="en-GB"/>
        </w:rPr>
        <w:t>，</w:t>
      </w:r>
      <w:r w:rsidR="00C8379E">
        <w:rPr>
          <w:lang w:val="en-GB"/>
        </w:rPr>
        <w:t>组合</w:t>
      </w:r>
      <w:r w:rsidR="009A14A0">
        <w:rPr>
          <w:rFonts w:hint="eastAsia"/>
          <w:lang w:val="en-GB"/>
        </w:rPr>
        <w:t>关系</w:t>
      </w:r>
      <w:r w:rsidR="00C8379E">
        <w:rPr>
          <w:lang w:val="en-GB"/>
        </w:rPr>
        <w:t>的</w:t>
      </w:r>
      <w:r w:rsidR="00687B66">
        <w:rPr>
          <w:lang w:val="en-GB"/>
        </w:rPr>
        <w:t>多个</w:t>
      </w:r>
      <w:r w:rsidR="009A14A0">
        <w:rPr>
          <w:lang w:val="en-GB"/>
        </w:rPr>
        <w:t>字段</w:t>
      </w:r>
      <w:r w:rsidR="00687B66">
        <w:rPr>
          <w:lang w:val="en-GB"/>
        </w:rPr>
        <w:t>间用逗号分隔</w:t>
      </w:r>
      <w:r w:rsidR="00687B66">
        <w:rPr>
          <w:rFonts w:hint="eastAsia"/>
          <w:lang w:val="en-GB"/>
        </w:rPr>
        <w:t>。</w:t>
      </w:r>
    </w:p>
    <w:p w:rsidR="000B0577" w:rsidRDefault="007D0928" w:rsidP="003811DC">
      <w:pPr>
        <w:rPr>
          <w:lang w:val="en-GB"/>
        </w:rPr>
      </w:pPr>
      <w:r>
        <w:rPr>
          <w:rFonts w:hint="eastAsia"/>
          <w:lang w:val="en-GB"/>
        </w:rPr>
        <w:t>relationKeys</w:t>
      </w:r>
      <w:r>
        <w:rPr>
          <w:rFonts w:hint="eastAsia"/>
          <w:lang w:val="en-GB"/>
        </w:rPr>
        <w:t>关系字段一般为</w:t>
      </w:r>
      <w:r w:rsidR="00D43770">
        <w:rPr>
          <w:rFonts w:hint="eastAsia"/>
          <w:lang w:val="en-GB"/>
        </w:rPr>
        <w:t>主</w:t>
      </w:r>
      <w:r w:rsidR="00F96418">
        <w:rPr>
          <w:rFonts w:hint="eastAsia"/>
          <w:lang w:val="en-GB"/>
        </w:rPr>
        <w:t>表</w:t>
      </w:r>
      <w:r>
        <w:rPr>
          <w:rFonts w:hint="eastAsia"/>
          <w:lang w:val="en-GB"/>
        </w:rPr>
        <w:t>中的主键</w:t>
      </w:r>
      <w:r w:rsidR="00F96418">
        <w:rPr>
          <w:rFonts w:hint="eastAsia"/>
          <w:lang w:val="en-GB"/>
        </w:rPr>
        <w:t>字段</w:t>
      </w:r>
      <w:r w:rsidR="00D43770">
        <w:rPr>
          <w:rFonts w:hint="eastAsia"/>
          <w:lang w:val="en-GB"/>
        </w:rPr>
        <w:t>，</w:t>
      </w:r>
      <w:r w:rsidR="00F96418">
        <w:rPr>
          <w:rFonts w:hint="eastAsia"/>
          <w:lang w:val="en-GB"/>
        </w:rPr>
        <w:t>或是主表存在于子表中</w:t>
      </w:r>
      <w:proofErr w:type="gramStart"/>
      <w:r w:rsidR="00F96418">
        <w:rPr>
          <w:rFonts w:hint="eastAsia"/>
          <w:lang w:val="en-GB"/>
        </w:rPr>
        <w:t>的外键字段</w:t>
      </w:r>
      <w:proofErr w:type="gramEnd"/>
      <w:r w:rsidR="00F96418">
        <w:rPr>
          <w:rFonts w:hint="eastAsia"/>
          <w:lang w:val="en-GB"/>
        </w:rPr>
        <w:t>。</w:t>
      </w:r>
    </w:p>
    <w:p w:rsidR="00F0536C" w:rsidRDefault="00F0536C" w:rsidP="003811DC">
      <w:pPr>
        <w:rPr>
          <w:rFonts w:hint="eastAsia"/>
          <w:lang w:val="en-GB"/>
        </w:rPr>
      </w:pPr>
    </w:p>
    <w:p w:rsidR="00DF1728" w:rsidRDefault="00DF1728" w:rsidP="003811DC">
      <w:pPr>
        <w:rPr>
          <w:rFonts w:hint="eastAsia"/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67352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* 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 w:hint="eastAsia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        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</w:t>
      </w:r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主表</w:t>
      </w:r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A</w:t>
      </w:r>
    </w:p>
    <w:p w:rsidR="00DF1728" w:rsidRPr="00DF1728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 xml:space="preserve">               ,</w:t>
      </w:r>
      <w:proofErr w:type="gramStart"/>
      <w:r w:rsidR="00C90FF7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</w:rPr>
        <w:t>子表</w:t>
      </w:r>
      <w:proofErr w:type="gramEnd"/>
      <w:r w:rsidR="0071168A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B</w:t>
      </w:r>
    </w:p>
    <w:p w:rsidR="00DF1728" w:rsidRPr="00106D45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     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71168A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>WHERE  A.</w:t>
      </w:r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  <w:r w:rsidR="0071168A" w:rsidRPr="008F55F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  <w:lang w:val="en-GB"/>
        </w:rPr>
        <w:t xml:space="preserve"> = B.</w:t>
      </w:r>
      <w:proofErr w:type="gramStart"/>
      <w:r w:rsidR="00C90FF7"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外键字段</w:t>
      </w:r>
      <w:proofErr w:type="gramEnd"/>
    </w:p>
    <w:p w:rsidR="00106D45" w:rsidRPr="00667352" w:rsidRDefault="00106D45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       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 xml:space="preserve"> ORDER  BY A.</w:t>
      </w:r>
      <w:r w:rsidRPr="008F55F1">
        <w:rPr>
          <w:rFonts w:ascii="Consolas" w:eastAsia="宋体" w:hAnsi="Consolas" w:cs="Consolas" w:hint="eastAsia"/>
          <w:color w:val="FF1493"/>
          <w:sz w:val="18"/>
          <w:szCs w:val="18"/>
          <w:bdr w:val="none" w:sz="0" w:space="0" w:color="auto" w:frame="1"/>
          <w:lang w:val="en-GB"/>
        </w:rPr>
        <w:t>主键字段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行数据对应的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对象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282D6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&lt;!-- 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将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字段填充到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Java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对象</w:t>
      </w:r>
      <w:r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的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方法</w:t>
      </w:r>
      <w:r w:rsidRPr="00667352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82D60" w:rsidRPr="00667352" w:rsidRDefault="00282D60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    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关系字段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</w:t>
      </w:r>
      <w:r w:rsidRPr="00282D60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relationKeys</w:t>
      </w: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&gt; 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组合</w:t>
      </w:r>
      <w:r w:rsidRPr="00282D60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关系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的多个字段间用逗号分隔</w:t>
      </w:r>
      <w:r w:rsidRPr="00282D60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--&gt;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F1728" w:rsidRPr="00667352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F1728" w:rsidRPr="00D46AB0" w:rsidRDefault="00DF1728" w:rsidP="004E258E">
      <w:pPr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67352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&lt;/sqls&gt;</w:t>
      </w:r>
      <w:r w:rsidRPr="00667352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449D0" w:rsidRDefault="00F449D0" w:rsidP="003811DC">
      <w:pPr>
        <w:rPr>
          <w:lang w:val="en-GB"/>
        </w:rPr>
      </w:pPr>
    </w:p>
    <w:p w:rsidR="002D7A4A" w:rsidRDefault="002D7A4A" w:rsidP="003811DC">
      <w:pPr>
        <w:rPr>
          <w:rFonts w:hint="eastAsia"/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106D45" w:rsidRDefault="00106D45" w:rsidP="00106D45">
      <w:pPr>
        <w:rPr>
          <w:lang w:val="en-GB"/>
        </w:rPr>
      </w:pPr>
      <w:r>
        <w:rPr>
          <w:rFonts w:hint="eastAsia"/>
          <w:lang w:val="en-GB"/>
        </w:rPr>
        <w:t>比如，查询数据库所有表及表字段的信息。</w:t>
      </w:r>
    </w:p>
    <w:p w:rsidR="00106D45" w:rsidRDefault="00106D45" w:rsidP="0037739A">
      <w:pPr>
        <w:ind w:firstLine="720"/>
        <w:rPr>
          <w:lang w:val="en-GB"/>
        </w:rPr>
      </w:pPr>
      <w:r>
        <w:rPr>
          <w:rFonts w:hint="eastAsia"/>
          <w:lang w:val="en-GB"/>
        </w:rPr>
        <w:t>表字段对应的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 w:rsidRPr="00F65480">
        <w:rPr>
          <w:lang w:val="en-GB"/>
        </w:rPr>
        <w:t>ColumnInfo.java</w:t>
      </w:r>
    </w:p>
    <w:p w:rsidR="00106D45" w:rsidRDefault="00106D45" w:rsidP="0037739A">
      <w:pPr>
        <w:ind w:firstLine="675"/>
        <w:rPr>
          <w:lang w:val="en-GB"/>
        </w:rPr>
      </w:pPr>
      <w:r>
        <w:rPr>
          <w:rFonts w:hint="eastAsia"/>
          <w:lang w:val="en-GB"/>
        </w:rPr>
        <w:t>表信息对应的</w:t>
      </w:r>
      <w:r>
        <w:rPr>
          <w:lang w:val="en-GB"/>
        </w:rPr>
        <w:t>Java</w:t>
      </w:r>
      <w:r>
        <w:rPr>
          <w:rFonts w:hint="eastAsia"/>
          <w:lang w:val="en-GB"/>
        </w:rPr>
        <w:t>对象：</w:t>
      </w:r>
      <w:r>
        <w:rPr>
          <w:lang w:val="en-GB"/>
        </w:rPr>
        <w:t>TableInfo.jara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public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class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TableInfo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{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表名称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String           nameDB;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/** 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字段信息</w:t>
      </w:r>
      <w:r w:rsidRPr="005E24D3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*/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E24D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private</w:t>
      </w: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List&lt;ColumnInfo&gt; tableColumns;  </w:t>
      </w:r>
    </w:p>
    <w:p w:rsidR="00106D45" w:rsidRPr="005E24D3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106D45" w:rsidRPr="00EC0465" w:rsidRDefault="00106D45" w:rsidP="004E258E">
      <w:pPr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E24D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}  </w:t>
      </w:r>
    </w:p>
    <w:p w:rsidR="00106D45" w:rsidRPr="00F449D0" w:rsidRDefault="00106D45" w:rsidP="00106D45">
      <w:pPr>
        <w:rPr>
          <w:lang w:val="en-GB"/>
        </w:rPr>
      </w:pPr>
      <w:r>
        <w:rPr>
          <w:lang w:val="en-GB"/>
        </w:rPr>
        <w:t>表名称</w:t>
      </w:r>
      <w:r>
        <w:rPr>
          <w:lang w:val="en-GB"/>
        </w:rPr>
        <w:t>nameDB</w:t>
      </w:r>
      <w:r>
        <w:rPr>
          <w:rFonts w:hint="eastAsia"/>
          <w:lang w:val="en-GB"/>
        </w:rPr>
        <w:t>属性是</w:t>
      </w:r>
      <w:r>
        <w:rPr>
          <w:lang w:val="en-GB"/>
        </w:rPr>
        <w:t>TableInfo</w:t>
      </w:r>
      <w:r>
        <w:rPr>
          <w:rFonts w:hint="eastAsia"/>
          <w:lang w:val="en-GB"/>
        </w:rPr>
        <w:t>与</w:t>
      </w:r>
      <w:r>
        <w:rPr>
          <w:lang w:val="en-GB"/>
        </w:rPr>
        <w:t>ColumnInfo</w:t>
      </w:r>
      <w:proofErr w:type="gramStart"/>
      <w:r>
        <w:rPr>
          <w:rFonts w:hint="eastAsia"/>
          <w:lang w:val="en-GB"/>
        </w:rPr>
        <w:t>两对象</w:t>
      </w:r>
      <w:proofErr w:type="gramEnd"/>
      <w:r>
        <w:rPr>
          <w:rFonts w:hint="eastAsia"/>
          <w:lang w:val="en-GB"/>
        </w:rPr>
        <w:t>的关系纽带。在编写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时，应一次性查询出两表组合而成的所有关系数据，假如有</w:t>
      </w:r>
      <w:r>
        <w:rPr>
          <w:rFonts w:hint="eastAsia"/>
          <w:lang w:val="en-GB"/>
        </w:rPr>
        <w:t>3</w:t>
      </w:r>
      <w:r>
        <w:rPr>
          <w:rFonts w:hint="eastAsia"/>
          <w:lang w:val="en-GB"/>
        </w:rPr>
        <w:t>个表，每个表都有</w:t>
      </w:r>
      <w:r>
        <w:rPr>
          <w:rFonts w:hint="eastAsia"/>
          <w:lang w:val="en-GB"/>
        </w:rPr>
        <w:t>5</w:t>
      </w:r>
      <w:r>
        <w:rPr>
          <w:rFonts w:hint="eastAsia"/>
          <w:lang w:val="en-GB"/>
        </w:rPr>
        <w:t>个字段，查询结果的数据量应为：</w:t>
      </w:r>
      <w:r>
        <w:rPr>
          <w:rFonts w:hint="eastAsia"/>
          <w:lang w:val="en-GB"/>
        </w:rPr>
        <w:t>3 *</w:t>
      </w:r>
      <w:r>
        <w:rPr>
          <w:lang w:val="en-GB"/>
        </w:rPr>
        <w:t xml:space="preserve"> 5 = 15 </w:t>
      </w:r>
      <w:r>
        <w:rPr>
          <w:lang w:val="en-GB"/>
        </w:rPr>
        <w:t>条记录。</w:t>
      </w:r>
      <w:r w:rsidR="002D7A4A">
        <w:rPr>
          <w:lang w:val="en-GB"/>
        </w:rPr>
        <w:t>用</w:t>
      </w:r>
      <w:r w:rsidR="002D7A4A">
        <w:rPr>
          <w:lang w:val="en-GB"/>
        </w:rPr>
        <w:t>Oracle</w:t>
      </w:r>
      <w:r w:rsidR="002D7A4A">
        <w:rPr>
          <w:lang w:val="en-GB"/>
        </w:rPr>
        <w:t>数据库举例的</w:t>
      </w:r>
      <w:r w:rsidR="002D7A4A">
        <w:rPr>
          <w:rFonts w:hint="eastAsia"/>
          <w:lang w:val="en-GB"/>
        </w:rPr>
        <w:t>SQL</w:t>
      </w:r>
      <w:r w:rsidR="002D7A4A">
        <w:rPr>
          <w:rFonts w:hint="eastAsia"/>
          <w:lang w:val="en-GB"/>
        </w:rPr>
        <w:t>语句如下</w:t>
      </w:r>
      <w:r w:rsidR="00455C41">
        <w:rPr>
          <w:rFonts w:hint="eastAsia"/>
          <w:lang w:val="en-GB"/>
        </w:rPr>
        <w:t>：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"XSQL_TablesColumns"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455C4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"DSG_Template"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SELECT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    AS nameDB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,B.column_Name    AS "tableColumns.name"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,B.data_Type      AS "tableColumns.typeDB"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,B.data_Length    AS "tableColumns.length"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FROM  User_Tables              A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,User_Tab_Columns         B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WHERE 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 = B.table_Name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</w:t>
      </w: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 xml:space="preserve">  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ORDER  BY </w:t>
      </w:r>
      <w:r w:rsidRPr="00EA37F3">
        <w:rPr>
          <w:rFonts w:ascii="Consolas" w:eastAsia="宋体" w:hAnsi="Consolas" w:cs="Consolas"/>
          <w:color w:val="FF1493"/>
          <w:sz w:val="18"/>
          <w:szCs w:val="18"/>
          <w:highlight w:val="green"/>
          <w:bdr w:val="none" w:sz="0" w:space="0" w:color="auto" w:frame="1"/>
        </w:rPr>
        <w:t>A.table_Name</w:t>
      </w: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,B.column_id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org.hy.common.xml.junit.template.TableInfo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&lt;/row&gt;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setter(colValue)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&lt;/cfill&gt;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  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nameDB</w:t>
      </w:r>
      <w:r w:rsidRPr="00EA37F3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&lt;/relationKeys&gt;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&lt;/result&gt;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455C41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</w:p>
    <w:p w:rsidR="00F449D0" w:rsidRPr="00455C41" w:rsidRDefault="00455C41" w:rsidP="004E258E">
      <w:pPr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455C4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455C4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D7A4A" w:rsidRPr="00106D45" w:rsidRDefault="002D7A4A" w:rsidP="003811DC">
      <w:pPr>
        <w:rPr>
          <w:rFonts w:hint="eastAsia"/>
          <w:lang w:val="en-GB"/>
        </w:rPr>
      </w:pPr>
    </w:p>
    <w:p w:rsidR="00807851" w:rsidRDefault="00807851" w:rsidP="003811DC">
      <w:pPr>
        <w:rPr>
          <w:rFonts w:hint="eastAsia"/>
          <w:lang w:val="en-GB"/>
        </w:rPr>
      </w:pPr>
    </w:p>
    <w:p w:rsidR="0030730A" w:rsidRDefault="0030730A" w:rsidP="003811DC">
      <w:pPr>
        <w:rPr>
          <w:lang w:val="en-GB"/>
        </w:rPr>
      </w:pPr>
    </w:p>
    <w:p w:rsidR="0030730A" w:rsidRPr="0060335E" w:rsidRDefault="0030730A" w:rsidP="0030730A">
      <w:pPr>
        <w:pStyle w:val="1"/>
        <w:rPr>
          <w:lang w:val="en-GB"/>
        </w:rPr>
      </w:pPr>
      <w:bookmarkStart w:id="36" w:name="_XSQL执行多个SQL语句"/>
      <w:bookmarkStart w:id="37" w:name="_Toc512285954"/>
      <w:bookmarkEnd w:id="36"/>
      <w:r>
        <w:t>XSQL</w:t>
      </w:r>
      <w:r>
        <w:t>执行多个</w:t>
      </w:r>
      <w:r>
        <w:t>SQL</w:t>
      </w:r>
      <w:r>
        <w:t>语句</w:t>
      </w:r>
      <w:bookmarkEnd w:id="37"/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被</w:t>
      </w:r>
      <w:r>
        <w:rPr>
          <w:lang w:val="en-GB"/>
        </w:rPr>
        <w:t>Java</w:t>
      </w:r>
      <w:r>
        <w:rPr>
          <w:rFonts w:hint="eastAsia"/>
          <w:lang w:val="en-GB"/>
        </w:rPr>
        <w:t>调用一次，有能力</w:t>
      </w:r>
      <w:proofErr w:type="gramStart"/>
      <w:r>
        <w:rPr>
          <w:rFonts w:hint="eastAsia"/>
          <w:lang w:val="en-GB"/>
        </w:rPr>
        <w:t>顺次向</w:t>
      </w:r>
      <w:proofErr w:type="gramEnd"/>
      <w:r>
        <w:rPr>
          <w:rFonts w:hint="eastAsia"/>
          <w:lang w:val="en-GB"/>
        </w:rPr>
        <w:t>数据库发起多个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语句的执行命令。通常来说，这些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语句均为非查询语句的</w:t>
      </w:r>
      <w:r>
        <w:rPr>
          <w:rFonts w:hint="eastAsia"/>
          <w:lang w:val="en-GB"/>
        </w:rPr>
        <w:t>DDL</w:t>
      </w:r>
      <w:r>
        <w:rPr>
          <w:rFonts w:hint="eastAsia"/>
          <w:lang w:val="en-GB"/>
        </w:rPr>
        <w:t>、</w:t>
      </w:r>
      <w:r>
        <w:rPr>
          <w:rFonts w:hint="eastAsia"/>
          <w:lang w:val="en-GB"/>
        </w:rPr>
        <w:t>DML</w:t>
      </w:r>
      <w:r>
        <w:rPr>
          <w:rFonts w:hint="eastAsia"/>
          <w:lang w:val="en-GB"/>
        </w:rPr>
        <w:t>、</w:t>
      </w:r>
      <w:r>
        <w:rPr>
          <w:lang w:val="en-GB"/>
        </w:rPr>
        <w:t>DCL</w:t>
      </w:r>
      <w:r>
        <w:rPr>
          <w:rFonts w:hint="eastAsia"/>
          <w:lang w:val="en-GB"/>
        </w:rPr>
        <w:t>、</w:t>
      </w:r>
      <w:r>
        <w:rPr>
          <w:lang w:val="en-GB"/>
        </w:rPr>
        <w:t>TCL</w:t>
      </w:r>
      <w:r>
        <w:rPr>
          <w:rFonts w:hint="eastAsia"/>
          <w:lang w:val="en-GB"/>
        </w:rPr>
        <w:t>语句等。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每个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语句以分号加除号</w:t>
      </w:r>
      <w:r w:rsidRPr="00132974">
        <w:rPr>
          <w:rFonts w:hint="eastAsia"/>
          <w:b/>
          <w:color w:val="FF0000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 w:rsidRPr="004D0B4E">
        <w:rPr>
          <w:sz w:val="28"/>
          <w:lang w:val="en-GB"/>
        </w:rPr>
        <w:t xml:space="preserve"> </w:t>
      </w:r>
      <w:r>
        <w:rPr>
          <w:lang w:val="en-GB"/>
        </w:rPr>
        <w:t>结尾，表示一个完整</w:t>
      </w:r>
      <w:r>
        <w:rPr>
          <w:lang w:val="en-GB"/>
        </w:rPr>
        <w:t>SQL</w:t>
      </w:r>
      <w:r>
        <w:rPr>
          <w:lang w:val="en-GB"/>
        </w:rPr>
        <w:t>语句的结束。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为什么使用</w:t>
      </w:r>
      <w:r>
        <w:rPr>
          <w:rFonts w:hint="eastAsia"/>
          <w:lang w:val="en-GB"/>
        </w:rPr>
        <w:t xml:space="preserve"> </w:t>
      </w:r>
      <w:r w:rsidRPr="004D0B4E">
        <w:rPr>
          <w:b/>
          <w:color w:val="FF0000"/>
          <w:sz w:val="28"/>
          <w:lang w:val="en-GB"/>
        </w:rPr>
        <w:t>;/</w:t>
      </w:r>
      <w:r>
        <w:rPr>
          <w:b/>
          <w:color w:val="FF0000"/>
          <w:sz w:val="28"/>
          <w:lang w:val="en-GB"/>
        </w:rPr>
        <w:t xml:space="preserve"> </w:t>
      </w:r>
      <w:r>
        <w:rPr>
          <w:rFonts w:hint="eastAsia"/>
          <w:lang w:val="en-GB"/>
        </w:rPr>
        <w:t>两个符号组成的标记表示结尾呢？原因是，只有这样才能更好的支持数据库存储过程及函数等复杂对象的构造。</w:t>
      </w:r>
    </w:p>
    <w:p w:rsidR="0030730A" w:rsidRDefault="0030730A" w:rsidP="0030730A">
      <w:pPr>
        <w:rPr>
          <w:lang w:val="en-GB"/>
        </w:rPr>
      </w:pPr>
    </w:p>
    <w:p w:rsidR="0030730A" w:rsidRDefault="0030730A" w:rsidP="0030730A">
      <w:pPr>
        <w:rPr>
          <w:lang w:val="en-GB"/>
        </w:rPr>
      </w:pPr>
      <w:r>
        <w:rPr>
          <w:lang w:val="en-GB"/>
        </w:rPr>
        <w:t>Java</w:t>
      </w:r>
      <w:r>
        <w:rPr>
          <w:rFonts w:hint="eastAsia"/>
          <w:lang w:val="en-GB"/>
        </w:rPr>
        <w:t>在调用此类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时，应使用</w:t>
      </w:r>
      <w:r>
        <w:rPr>
          <w:lang w:val="en-GB"/>
        </w:rPr>
        <w:t>XSQL.execute()</w:t>
      </w:r>
      <w:r>
        <w:rPr>
          <w:rFonts w:hint="eastAsia"/>
          <w:lang w:val="en-GB"/>
        </w:rPr>
        <w:t>系列的方法执行。此方法只返回是否执行成功。</w:t>
      </w:r>
    </w:p>
    <w:p w:rsidR="0030730A" w:rsidRPr="000C7966" w:rsidRDefault="0030730A" w:rsidP="0030730A">
      <w:pPr>
        <w:rPr>
          <w:lang w:val="en-GB"/>
        </w:rPr>
      </w:pPr>
      <w:r>
        <w:rPr>
          <w:lang w:val="en-GB"/>
        </w:rPr>
        <w:t>执行某一个</w:t>
      </w:r>
      <w:r>
        <w:rPr>
          <w:lang w:val="en-GB"/>
        </w:rPr>
        <w:t>SQL</w:t>
      </w:r>
      <w:r>
        <w:rPr>
          <w:lang w:val="en-GB"/>
        </w:rPr>
        <w:t>语句异常后，其后的</w:t>
      </w:r>
      <w:r>
        <w:rPr>
          <w:lang w:val="en-GB"/>
        </w:rPr>
        <w:t>SQL</w:t>
      </w:r>
      <w:r w:rsidR="00990D46">
        <w:rPr>
          <w:lang w:val="en-GB"/>
        </w:rPr>
        <w:t>语句将不再执行</w:t>
      </w:r>
      <w:r w:rsidR="00990D46">
        <w:rPr>
          <w:rFonts w:hint="eastAsia"/>
          <w:lang w:val="en-GB"/>
        </w:rPr>
        <w:t>，本</w:t>
      </w:r>
      <w:r w:rsidR="00990D46">
        <w:rPr>
          <w:rFonts w:hint="eastAsia"/>
          <w:lang w:val="en-GB"/>
        </w:rPr>
        <w:t>SQL</w:t>
      </w:r>
      <w:r w:rsidR="00945CAB">
        <w:rPr>
          <w:rFonts w:hint="eastAsia"/>
          <w:lang w:val="en-GB"/>
        </w:rPr>
        <w:t>语句</w:t>
      </w:r>
      <w:r w:rsidR="00990D46">
        <w:rPr>
          <w:rFonts w:hint="eastAsia"/>
          <w:lang w:val="en-GB"/>
        </w:rPr>
        <w:t>前的已执行成功</w:t>
      </w:r>
      <w:r w:rsidR="00990D46">
        <w:rPr>
          <w:rFonts w:hint="eastAsia"/>
          <w:lang w:val="en-GB"/>
        </w:rPr>
        <w:t xml:space="preserve"> </w:t>
      </w:r>
      <w:r w:rsidR="00990D46">
        <w:rPr>
          <w:rFonts w:hint="eastAsia"/>
          <w:lang w:val="en-GB"/>
        </w:rPr>
        <w:t>的</w:t>
      </w:r>
      <w:r w:rsidR="00990D46">
        <w:rPr>
          <w:rFonts w:hint="eastAsia"/>
          <w:lang w:val="en-GB"/>
        </w:rPr>
        <w:t>SQL</w:t>
      </w:r>
      <w:r w:rsidR="00990D46">
        <w:rPr>
          <w:rFonts w:hint="eastAsia"/>
          <w:lang w:val="en-GB"/>
        </w:rPr>
        <w:t>语句不</w:t>
      </w:r>
      <w:r w:rsidR="00CE0302">
        <w:rPr>
          <w:rFonts w:hint="eastAsia"/>
          <w:lang w:val="en-GB"/>
        </w:rPr>
        <w:t>会</w:t>
      </w:r>
      <w:r w:rsidR="00990D46">
        <w:rPr>
          <w:rFonts w:hint="eastAsia"/>
          <w:lang w:val="en-GB"/>
        </w:rPr>
        <w:t>回滚</w:t>
      </w:r>
      <w:r w:rsidR="0008072F">
        <w:rPr>
          <w:rFonts w:hint="eastAsia"/>
          <w:lang w:val="en-GB"/>
        </w:rPr>
        <w:t>，由外界控制提交</w:t>
      </w:r>
      <w:r w:rsidR="00AF1B9C">
        <w:rPr>
          <w:rFonts w:hint="eastAsia"/>
          <w:lang w:val="en-GB"/>
        </w:rPr>
        <w:t>commit</w:t>
      </w:r>
      <w:r w:rsidR="0008072F">
        <w:rPr>
          <w:rFonts w:hint="eastAsia"/>
          <w:lang w:val="en-GB"/>
        </w:rPr>
        <w:t>的方式除外，但因</w:t>
      </w:r>
      <w:r w:rsidR="0008072F">
        <w:rPr>
          <w:lang w:val="en-GB"/>
        </w:rPr>
        <w:t>D</w:t>
      </w:r>
      <w:r w:rsidR="00750819">
        <w:rPr>
          <w:lang w:val="en-GB"/>
        </w:rPr>
        <w:t>D</w:t>
      </w:r>
      <w:r w:rsidR="0008072F">
        <w:rPr>
          <w:lang w:val="en-GB"/>
        </w:rPr>
        <w:t>L</w:t>
      </w:r>
      <w:r w:rsidR="0008072F">
        <w:rPr>
          <w:rFonts w:hint="eastAsia"/>
          <w:lang w:val="en-GB"/>
        </w:rPr>
        <w:t>等语句</w:t>
      </w:r>
      <w:r w:rsidR="0053650E">
        <w:rPr>
          <w:rFonts w:hint="eastAsia"/>
          <w:lang w:val="en-GB"/>
        </w:rPr>
        <w:t>数据库</w:t>
      </w:r>
      <w:r w:rsidR="0008072F">
        <w:rPr>
          <w:rFonts w:hint="eastAsia"/>
          <w:lang w:val="en-GB"/>
        </w:rPr>
        <w:t>也不</w:t>
      </w:r>
      <w:proofErr w:type="gramStart"/>
      <w:r w:rsidR="0008072F">
        <w:rPr>
          <w:rFonts w:hint="eastAsia"/>
          <w:lang w:val="en-GB"/>
        </w:rPr>
        <w:t>支持回滚操作</w:t>
      </w:r>
      <w:proofErr w:type="gramEnd"/>
      <w:r w:rsidR="0008072F">
        <w:rPr>
          <w:rFonts w:hint="eastAsia"/>
          <w:lang w:val="en-GB"/>
        </w:rPr>
        <w:t>，</w:t>
      </w:r>
      <w:r w:rsidR="001876C3">
        <w:rPr>
          <w:rFonts w:hint="eastAsia"/>
          <w:lang w:val="en-GB"/>
        </w:rPr>
        <w:t>所以创建后</w:t>
      </w:r>
      <w:r w:rsidR="0008072F">
        <w:rPr>
          <w:rFonts w:hint="eastAsia"/>
          <w:lang w:val="en-GB"/>
        </w:rPr>
        <w:t>也无法</w:t>
      </w:r>
      <w:r w:rsidR="00115CE8">
        <w:rPr>
          <w:rFonts w:hint="eastAsia"/>
          <w:lang w:val="en-GB"/>
        </w:rPr>
        <w:t>同</w:t>
      </w:r>
      <w:r w:rsidR="00187CB5">
        <w:rPr>
          <w:rFonts w:hint="eastAsia"/>
          <w:lang w:val="en-GB"/>
        </w:rPr>
        <w:t>一</w:t>
      </w:r>
      <w:r w:rsidR="00115CE8">
        <w:rPr>
          <w:rFonts w:hint="eastAsia"/>
          <w:lang w:val="en-GB"/>
        </w:rPr>
        <w:t>事务中</w:t>
      </w:r>
      <w:r w:rsidR="0008072F">
        <w:rPr>
          <w:rFonts w:hint="eastAsia"/>
          <w:lang w:val="en-GB"/>
        </w:rPr>
        <w:t>回滚</w:t>
      </w:r>
      <w:r w:rsidR="00990D46">
        <w:rPr>
          <w:rFonts w:hint="eastAsia"/>
          <w:lang w:val="en-GB"/>
        </w:rPr>
        <w:t>。</w:t>
      </w:r>
    </w:p>
    <w:p w:rsidR="0030730A" w:rsidRPr="003863F9" w:rsidRDefault="0030730A" w:rsidP="0030730A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30730A" w:rsidRDefault="0030730A" w:rsidP="0030730A">
      <w:pPr>
        <w:rPr>
          <w:lang w:val="en-GB"/>
        </w:rPr>
      </w:pPr>
      <w:r>
        <w:rPr>
          <w:rFonts w:hint="eastAsia"/>
          <w:lang w:val="en-GB"/>
        </w:rPr>
        <w:t>详见“</w:t>
      </w:r>
      <w:hyperlink w:anchor="_XSQL创建数据库对象" w:history="1">
        <w:r w:rsidRPr="001D2959">
          <w:rPr>
            <w:rStyle w:val="af9"/>
            <w:rFonts w:hint="eastAsia"/>
            <w:lang w:val="en-GB"/>
          </w:rPr>
          <w:t>XSQL</w:t>
        </w:r>
        <w:r w:rsidRPr="001D2959">
          <w:rPr>
            <w:rStyle w:val="af9"/>
            <w:rFonts w:hint="eastAsia"/>
            <w:lang w:val="en-GB"/>
          </w:rPr>
          <w:t>创建数据库对象</w:t>
        </w:r>
      </w:hyperlink>
      <w:r>
        <w:rPr>
          <w:rFonts w:hint="eastAsia"/>
          <w:lang w:val="en-GB"/>
        </w:rPr>
        <w:t>”</w:t>
      </w:r>
    </w:p>
    <w:p w:rsidR="00E81C2B" w:rsidRPr="00E81C2B" w:rsidRDefault="00E81C2B" w:rsidP="003811DC">
      <w:pPr>
        <w:rPr>
          <w:lang w:val="en-GB"/>
        </w:rPr>
      </w:pPr>
    </w:p>
    <w:p w:rsidR="00E81C2B" w:rsidRDefault="00E81C2B" w:rsidP="003811DC">
      <w:pPr>
        <w:rPr>
          <w:lang w:val="en-GB"/>
        </w:rPr>
      </w:pPr>
    </w:p>
    <w:p w:rsidR="00DF4C65" w:rsidRDefault="00DF4C65" w:rsidP="003811DC">
      <w:pPr>
        <w:rPr>
          <w:lang w:val="en-GB"/>
        </w:rPr>
      </w:pPr>
    </w:p>
    <w:p w:rsidR="00DF4C65" w:rsidRPr="00DF4C65" w:rsidRDefault="00DF4C65" w:rsidP="00DF4C65">
      <w:pPr>
        <w:pStyle w:val="1"/>
        <w:rPr>
          <w:lang w:val="en-GB"/>
        </w:rPr>
      </w:pPr>
      <w:bookmarkStart w:id="38" w:name="_XSQL批量执行"/>
      <w:bookmarkStart w:id="39" w:name="_Toc512285955"/>
      <w:bookmarkEnd w:id="38"/>
      <w:r>
        <w:t>XSQL</w:t>
      </w:r>
      <w:r>
        <w:t>批量执行</w:t>
      </w:r>
      <w:bookmarkEnd w:id="39"/>
    </w:p>
    <w:p w:rsidR="00825D9C" w:rsidRDefault="00BA3F93" w:rsidP="003811DC">
      <w:pPr>
        <w:rPr>
          <w:lang w:val="en-GB"/>
        </w:rPr>
      </w:pPr>
      <w:r>
        <w:rPr>
          <w:rFonts w:hint="eastAsia"/>
          <w:lang w:val="en-GB"/>
        </w:rPr>
        <w:t>批量执行与“</w:t>
      </w:r>
      <w:hyperlink w:anchor="_XSQL执行多个SQL语句" w:history="1">
        <w:r w:rsidRPr="00BA3F93">
          <w:rPr>
            <w:rStyle w:val="af9"/>
            <w:rFonts w:hint="eastAsia"/>
            <w:lang w:val="en-GB"/>
          </w:rPr>
          <w:t>XSQL</w:t>
        </w:r>
        <w:r w:rsidRPr="00BA3F93">
          <w:rPr>
            <w:rStyle w:val="af9"/>
            <w:rFonts w:hint="eastAsia"/>
            <w:lang w:val="en-GB"/>
          </w:rPr>
          <w:t>执行多个</w:t>
        </w:r>
        <w:r w:rsidRPr="00BA3F93">
          <w:rPr>
            <w:rStyle w:val="af9"/>
            <w:rFonts w:hint="eastAsia"/>
            <w:lang w:val="en-GB"/>
          </w:rPr>
          <w:t>SQL</w:t>
        </w:r>
        <w:r w:rsidRPr="00BA3F93">
          <w:rPr>
            <w:rStyle w:val="af9"/>
            <w:rFonts w:hint="eastAsia"/>
            <w:lang w:val="en-GB"/>
          </w:rPr>
          <w:t>语句</w:t>
        </w:r>
      </w:hyperlink>
      <w:r>
        <w:rPr>
          <w:rFonts w:hint="eastAsia"/>
          <w:lang w:val="en-GB"/>
        </w:rPr>
        <w:t>”是两种执行方式。批量执行指：相同</w:t>
      </w:r>
      <w:r w:rsidR="00971DB4">
        <w:rPr>
          <w:rFonts w:hint="eastAsia"/>
          <w:lang w:val="en-GB"/>
        </w:rPr>
        <w:t>SQL</w:t>
      </w:r>
      <w:r w:rsidR="00971DB4">
        <w:rPr>
          <w:rFonts w:hint="eastAsia"/>
          <w:lang w:val="en-GB"/>
        </w:rPr>
        <w:t>模板（相同</w:t>
      </w:r>
      <w:r>
        <w:rPr>
          <w:rFonts w:hint="eastAsia"/>
          <w:lang w:val="en-GB"/>
        </w:rPr>
        <w:t>主体语句</w:t>
      </w:r>
      <w:r w:rsidR="00971DB4">
        <w:rPr>
          <w:rFonts w:hint="eastAsia"/>
          <w:lang w:val="en-GB"/>
        </w:rPr>
        <w:t>的</w:t>
      </w:r>
      <w:r w:rsidR="00971DB4">
        <w:rPr>
          <w:lang w:val="en-GB"/>
        </w:rPr>
        <w:t>SQL</w:t>
      </w:r>
      <w:r w:rsidR="00971DB4">
        <w:rPr>
          <w:rFonts w:hint="eastAsia"/>
          <w:lang w:val="en-GB"/>
        </w:rPr>
        <w:t>）</w:t>
      </w:r>
      <w:r w:rsidR="00E7155E">
        <w:rPr>
          <w:rFonts w:hint="eastAsia"/>
          <w:lang w:val="en-GB"/>
        </w:rPr>
        <w:t>的</w:t>
      </w:r>
      <w:r w:rsidR="00E7155E">
        <w:rPr>
          <w:rFonts w:hint="eastAsia"/>
          <w:lang w:val="en-GB"/>
        </w:rPr>
        <w:t>XSQL</w:t>
      </w:r>
      <w:r w:rsidR="00E7155E">
        <w:rPr>
          <w:rFonts w:hint="eastAsia"/>
          <w:lang w:val="en-GB"/>
        </w:rPr>
        <w:t>循环</w:t>
      </w:r>
      <w:r>
        <w:rPr>
          <w:rFonts w:hint="eastAsia"/>
          <w:lang w:val="en-GB"/>
        </w:rPr>
        <w:t>执行</w:t>
      </w:r>
      <w:r w:rsidR="0083062E">
        <w:rPr>
          <w:rFonts w:hint="eastAsia"/>
          <w:lang w:val="en-GB"/>
        </w:rPr>
        <w:t>多次</w:t>
      </w:r>
      <w:r w:rsidR="00E7155E">
        <w:rPr>
          <w:rFonts w:hint="eastAsia"/>
          <w:lang w:val="en-GB"/>
        </w:rPr>
        <w:t>，执行次数可由调用方控制</w:t>
      </w:r>
      <w:r w:rsidR="00BC625A">
        <w:rPr>
          <w:rFonts w:hint="eastAsia"/>
          <w:lang w:val="en-GB"/>
        </w:rPr>
        <w:t>，</w:t>
      </w:r>
      <w:r w:rsidR="004A2C4F">
        <w:rPr>
          <w:rFonts w:hint="eastAsia"/>
          <w:lang w:val="en-GB"/>
        </w:rPr>
        <w:t>并</w:t>
      </w:r>
      <w:r w:rsidR="00BC625A">
        <w:rPr>
          <w:rFonts w:hint="eastAsia"/>
          <w:lang w:val="en-GB"/>
        </w:rPr>
        <w:t>统一提交或分批提交的操作</w:t>
      </w:r>
      <w:r w:rsidR="00CA287D">
        <w:rPr>
          <w:rFonts w:hint="eastAsia"/>
          <w:lang w:val="en-GB"/>
        </w:rPr>
        <w:t>。可以简单的理解</w:t>
      </w:r>
      <w:r w:rsidR="007938FA">
        <w:rPr>
          <w:rFonts w:hint="eastAsia"/>
          <w:lang w:val="en-GB"/>
        </w:rPr>
        <w:t>为将</w:t>
      </w:r>
      <w:r w:rsidR="00CA287D">
        <w:rPr>
          <w:rFonts w:hint="eastAsia"/>
          <w:lang w:val="en-GB"/>
        </w:rPr>
        <w:t>XSQL</w:t>
      </w:r>
      <w:r w:rsidR="00CA287D">
        <w:rPr>
          <w:rFonts w:hint="eastAsia"/>
          <w:lang w:val="en-GB"/>
        </w:rPr>
        <w:t>放在</w:t>
      </w:r>
      <w:r w:rsidR="00CA287D">
        <w:rPr>
          <w:lang w:val="en-GB"/>
        </w:rPr>
        <w:t>for</w:t>
      </w:r>
      <w:r w:rsidR="00CA287D">
        <w:rPr>
          <w:rFonts w:hint="eastAsia"/>
          <w:lang w:val="en-GB"/>
        </w:rPr>
        <w:t>循环中执行。</w:t>
      </w:r>
    </w:p>
    <w:p w:rsidR="00DF4C65" w:rsidRPr="00CA287D" w:rsidRDefault="00CA287D" w:rsidP="003811DC">
      <w:pPr>
        <w:rPr>
          <w:lang w:val="en-GB"/>
        </w:rPr>
      </w:pPr>
      <w:r>
        <w:rPr>
          <w:rFonts w:hint="eastAsia"/>
          <w:lang w:val="en-GB"/>
        </w:rPr>
        <w:t>但“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执行多个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语句”是指调用一次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后，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向数据库发起多个不同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语句的执行命令</w:t>
      </w:r>
      <w:r w:rsidR="00E7155E">
        <w:rPr>
          <w:rFonts w:hint="eastAsia"/>
          <w:lang w:val="en-GB"/>
        </w:rPr>
        <w:t>，</w:t>
      </w:r>
      <w:r w:rsidR="00825D9C">
        <w:rPr>
          <w:rFonts w:hint="eastAsia"/>
          <w:lang w:val="en-GB"/>
        </w:rPr>
        <w:t>执行</w:t>
      </w:r>
      <w:r w:rsidR="00825D9C">
        <w:rPr>
          <w:rFonts w:hint="eastAsia"/>
          <w:lang w:val="en-GB"/>
        </w:rPr>
        <w:t>SQL</w:t>
      </w:r>
      <w:r w:rsidR="00825D9C">
        <w:rPr>
          <w:rFonts w:hint="eastAsia"/>
          <w:lang w:val="en-GB"/>
        </w:rPr>
        <w:t>的数量由</w:t>
      </w:r>
      <w:r w:rsidR="00825D9C">
        <w:rPr>
          <w:lang w:val="en-GB"/>
        </w:rPr>
        <w:t>&lt;content&gt;</w:t>
      </w:r>
      <w:r w:rsidR="00825D9C">
        <w:rPr>
          <w:rFonts w:hint="eastAsia"/>
          <w:lang w:val="en-GB"/>
        </w:rPr>
        <w:t>节点预先设定好，调用方</w:t>
      </w:r>
      <w:r w:rsidR="00A171DA">
        <w:rPr>
          <w:rFonts w:hint="eastAsia"/>
          <w:lang w:val="en-GB"/>
        </w:rPr>
        <w:t>不</w:t>
      </w:r>
      <w:r w:rsidR="00825D9C">
        <w:rPr>
          <w:rFonts w:hint="eastAsia"/>
          <w:lang w:val="en-GB"/>
        </w:rPr>
        <w:t>控制</w:t>
      </w:r>
      <w:r>
        <w:rPr>
          <w:rFonts w:hint="eastAsia"/>
          <w:lang w:val="en-GB"/>
        </w:rPr>
        <w:t>。</w:t>
      </w:r>
    </w:p>
    <w:p w:rsidR="00422320" w:rsidRDefault="00422320" w:rsidP="003811DC">
      <w:pPr>
        <w:rPr>
          <w:lang w:val="en-GB"/>
        </w:rPr>
      </w:pPr>
    </w:p>
    <w:p w:rsidR="00F9594D" w:rsidRDefault="002F2F15" w:rsidP="003811DC">
      <w:pPr>
        <w:rPr>
          <w:lang w:val="en-GB"/>
        </w:rPr>
      </w:pPr>
      <w:r>
        <w:rPr>
          <w:lang w:val="en-GB"/>
        </w:rPr>
        <w:lastRenderedPageBreak/>
        <w:t>批量执行</w:t>
      </w:r>
      <w:r>
        <w:rPr>
          <w:rFonts w:hint="eastAsia"/>
          <w:lang w:val="en-GB"/>
        </w:rPr>
        <w:t>一般用于：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语句。</w:t>
      </w:r>
      <w:r w:rsidR="002E096E">
        <w:rPr>
          <w:rFonts w:hint="eastAsia"/>
          <w:lang w:val="en-GB"/>
        </w:rPr>
        <w:t>与单次执行的</w:t>
      </w:r>
      <w:r w:rsidR="008442DD">
        <w:rPr>
          <w:rFonts w:hint="eastAsia"/>
          <w:lang w:val="en-GB"/>
        </w:rPr>
        <w:t>XSQL</w:t>
      </w:r>
      <w:r w:rsidR="008442DD">
        <w:rPr>
          <w:rFonts w:hint="eastAsia"/>
          <w:lang w:val="en-GB"/>
        </w:rPr>
        <w:t>的</w:t>
      </w:r>
      <w:r w:rsidR="002E096E">
        <w:rPr>
          <w:rFonts w:hint="eastAsia"/>
          <w:lang w:val="en-GB"/>
        </w:rPr>
        <w:t>XML</w:t>
      </w:r>
      <w:r w:rsidR="002E096E">
        <w:rPr>
          <w:rFonts w:hint="eastAsia"/>
          <w:lang w:val="en-GB"/>
        </w:rPr>
        <w:t>配置一样，两者无差异，只是在</w:t>
      </w:r>
      <w:r w:rsidR="002E096E">
        <w:rPr>
          <w:lang w:val="en-GB"/>
        </w:rPr>
        <w:t>Java</w:t>
      </w:r>
      <w:r w:rsidR="002E096E">
        <w:rPr>
          <w:rFonts w:hint="eastAsia"/>
          <w:lang w:val="en-GB"/>
        </w:rPr>
        <w:t>代码调用时</w:t>
      </w:r>
      <w:r w:rsidR="008442DD">
        <w:rPr>
          <w:rFonts w:hint="eastAsia"/>
          <w:lang w:val="en-GB"/>
        </w:rPr>
        <w:t>，</w:t>
      </w:r>
      <w:r w:rsidR="002E096E">
        <w:rPr>
          <w:rFonts w:hint="eastAsia"/>
          <w:lang w:val="en-GB"/>
        </w:rPr>
        <w:t>调用方法</w:t>
      </w:r>
      <w:r w:rsidR="008442DD">
        <w:rPr>
          <w:rFonts w:hint="eastAsia"/>
          <w:lang w:val="en-GB"/>
        </w:rPr>
        <w:t>不</w:t>
      </w:r>
      <w:r w:rsidR="002E096E">
        <w:rPr>
          <w:rFonts w:hint="eastAsia"/>
          <w:lang w:val="en-GB"/>
        </w:rPr>
        <w:t>一样而已</w:t>
      </w:r>
      <w:r w:rsidR="00436B6D">
        <w:rPr>
          <w:rFonts w:hint="eastAsia"/>
          <w:lang w:val="en-GB"/>
        </w:rPr>
        <w:t>。</w:t>
      </w:r>
    </w:p>
    <w:p w:rsidR="00C01C9F" w:rsidRPr="00C01C9F" w:rsidRDefault="00C01C9F" w:rsidP="003811DC">
      <w:pPr>
        <w:rPr>
          <w:lang w:val="en-GB"/>
        </w:rPr>
      </w:pPr>
      <w:r w:rsidRPr="00C01C9F">
        <w:rPr>
          <w:rFonts w:hint="eastAsia"/>
          <w:lang w:val="en-GB"/>
        </w:rPr>
        <w:t>批量执行</w:t>
      </w:r>
      <w:r>
        <w:rPr>
          <w:rFonts w:hint="eastAsia"/>
          <w:lang w:val="en-GB"/>
        </w:rPr>
        <w:t>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102A2D" w:rsidRDefault="00C01C9F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executeUpdates(List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 w:rsidR="00182B46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 w:rsidR="00182B46"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 </w:t>
      </w:r>
    </w:p>
    <w:p w:rsidR="001F3D9A" w:rsidRDefault="001F3D9A" w:rsidP="003811DC">
      <w:pPr>
        <w:rPr>
          <w:lang w:val="en-GB"/>
        </w:rPr>
      </w:pPr>
    </w:p>
    <w:p w:rsidR="000422C1" w:rsidRDefault="000422C1" w:rsidP="003811DC">
      <w:pPr>
        <w:rPr>
          <w:lang w:val="en-GB"/>
        </w:rPr>
      </w:pPr>
      <w:r>
        <w:rPr>
          <w:rFonts w:hint="eastAsia"/>
          <w:lang w:val="en-GB"/>
        </w:rPr>
        <w:t>单次执行的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0422C1" w:rsidRPr="00102A2D" w:rsidRDefault="00E12B0B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).executeUpdate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(</w:t>
      </w:r>
      <w:proofErr w:type="gramStart"/>
      <w:r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值对象</w:t>
      </w:r>
      <w:proofErr w:type="gramEnd"/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</w:rPr>
        <w:t xml:space="preserve"> 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或</w:t>
      </w:r>
      <w:r w:rsidR="00EF1DC2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 xml:space="preserve"> </w:t>
      </w:r>
      <w:r w:rsidR="00F81C23">
        <w:rPr>
          <w:rFonts w:ascii="Consolas" w:hAnsi="Consolas" w:cs="Consolas"/>
          <w:color w:val="000000"/>
          <w:sz w:val="18"/>
          <w:szCs w:val="18"/>
          <w:bdr w:val="none" w:sz="0" w:space="0" w:color="auto" w:frame="1"/>
          <w:lang w:val="en-GB"/>
        </w:rPr>
        <w:t>Map</w:t>
      </w:r>
      <w:r w:rsidR="00F81C23">
        <w:rPr>
          <w:rFonts w:ascii="Consolas" w:hAnsi="Consolas" w:cs="Consolas" w:hint="eastAsia"/>
          <w:color w:val="000000"/>
          <w:sz w:val="18"/>
          <w:szCs w:val="18"/>
          <w:bdr w:val="none" w:sz="0" w:space="0" w:color="auto" w:frame="1"/>
          <w:lang w:val="en-GB"/>
        </w:rPr>
        <w:t>对象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);</w:t>
      </w:r>
    </w:p>
    <w:p w:rsidR="00DF4C65" w:rsidRDefault="00DF4C65" w:rsidP="003811DC">
      <w:pPr>
        <w:rPr>
          <w:lang w:val="en-GB"/>
        </w:rPr>
      </w:pPr>
    </w:p>
    <w:p w:rsidR="00CC1271" w:rsidRDefault="00CC127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属性可控制批量执行时，是否分批提交及每次达到多少提交一次。默认为零值，表示批量操作完</w:t>
      </w:r>
      <w:r w:rsidR="008C1211">
        <w:rPr>
          <w:rFonts w:hint="eastAsia"/>
          <w:lang w:val="en-GB"/>
        </w:rPr>
        <w:t>成后</w:t>
      </w:r>
      <w:r>
        <w:rPr>
          <w:rFonts w:hint="eastAsia"/>
          <w:lang w:val="en-GB"/>
        </w:rPr>
        <w:t>整体提交。</w:t>
      </w:r>
      <w:r w:rsidR="001D0E21">
        <w:rPr>
          <w:rFonts w:hint="eastAsia"/>
          <w:lang w:val="en-GB"/>
        </w:rPr>
        <w:t>batchCommit</w:t>
      </w:r>
      <w:r w:rsidR="001D0E21">
        <w:rPr>
          <w:rFonts w:hint="eastAsia"/>
          <w:lang w:val="en-GB"/>
        </w:rPr>
        <w:t>属性</w:t>
      </w:r>
      <w:r w:rsidR="00A037A2">
        <w:rPr>
          <w:rFonts w:hint="eastAsia"/>
          <w:lang w:val="en-GB"/>
        </w:rPr>
        <w:t>也</w:t>
      </w:r>
      <w:r w:rsidR="001D0E21">
        <w:rPr>
          <w:rFonts w:hint="eastAsia"/>
          <w:lang w:val="en-GB"/>
        </w:rPr>
        <w:t>可配置在</w:t>
      </w:r>
      <w:r w:rsidR="001D0E21">
        <w:rPr>
          <w:rFonts w:hint="eastAsia"/>
          <w:lang w:val="en-GB"/>
        </w:rPr>
        <w:t>XML</w:t>
      </w:r>
      <w:r w:rsidR="001D0E21">
        <w:rPr>
          <w:rFonts w:hint="eastAsia"/>
          <w:lang w:val="en-GB"/>
        </w:rPr>
        <w:t>文件中</w:t>
      </w:r>
      <w:r w:rsidR="006C45E9">
        <w:rPr>
          <w:rFonts w:hint="eastAsia"/>
          <w:lang w:val="en-GB"/>
        </w:rPr>
        <w:t>，如下：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55666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55666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100</w:t>
      </w:r>
      <w:r w:rsidRPr="008C1211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&lt;/batchCommit&gt;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Insert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Update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、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Delete</w:t>
      </w: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5666E" w:rsidRPr="0055666E" w:rsidRDefault="0055666E" w:rsidP="00A20909">
      <w:pPr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55666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55666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12B0B" w:rsidRDefault="00E12B0B" w:rsidP="0055666E">
      <w:pPr>
        <w:rPr>
          <w:lang w:val="en-GB"/>
        </w:rPr>
      </w:pPr>
    </w:p>
    <w:p w:rsidR="00CC566E" w:rsidRDefault="00CC566E" w:rsidP="003811DC">
      <w:pPr>
        <w:rPr>
          <w:lang w:val="en-GB"/>
        </w:rPr>
      </w:pPr>
    </w:p>
    <w:p w:rsidR="00E12B0B" w:rsidRDefault="00E12B0B" w:rsidP="003811DC">
      <w:pPr>
        <w:rPr>
          <w:lang w:val="en-GB"/>
        </w:rPr>
      </w:pPr>
    </w:p>
    <w:p w:rsidR="003705A4" w:rsidRPr="00DF4C65" w:rsidRDefault="003705A4" w:rsidP="003705A4">
      <w:pPr>
        <w:pStyle w:val="1"/>
        <w:rPr>
          <w:lang w:val="en-GB"/>
        </w:rPr>
      </w:pPr>
      <w:bookmarkStart w:id="40" w:name="_XSQL预处理的批量执行"/>
      <w:bookmarkStart w:id="41" w:name="_Toc512285956"/>
      <w:bookmarkEnd w:id="40"/>
      <w:r>
        <w:t>XSQL</w:t>
      </w:r>
      <w:r>
        <w:rPr>
          <w:rFonts w:hint="eastAsia"/>
        </w:rPr>
        <w:t>预处理的</w:t>
      </w:r>
      <w:r>
        <w:t>批量执行</w:t>
      </w:r>
      <w:bookmarkEnd w:id="41"/>
    </w:p>
    <w:p w:rsidR="003705A4" w:rsidRDefault="0025781D" w:rsidP="003811DC">
      <w:pPr>
        <w:rPr>
          <w:lang w:val="en-GB"/>
        </w:rPr>
      </w:pPr>
      <w:r>
        <w:rPr>
          <w:rFonts w:hint="eastAsia"/>
          <w:lang w:val="en-GB"/>
        </w:rPr>
        <w:t>如果只是简单的数据操作（</w:t>
      </w:r>
      <w:r>
        <w:rPr>
          <w:lang w:val="en-GB"/>
        </w:rPr>
        <w:t>Insert</w:t>
      </w:r>
      <w:r>
        <w:rPr>
          <w:rFonts w:hint="eastAsia"/>
          <w:lang w:val="en-GB"/>
        </w:rPr>
        <w:t>、</w:t>
      </w:r>
      <w:r>
        <w:rPr>
          <w:lang w:val="en-GB"/>
        </w:rPr>
        <w:t>Update</w:t>
      </w:r>
      <w:r>
        <w:rPr>
          <w:rFonts w:hint="eastAsia"/>
          <w:lang w:val="en-GB"/>
        </w:rPr>
        <w:t>、</w:t>
      </w:r>
      <w:r>
        <w:rPr>
          <w:lang w:val="en-GB"/>
        </w:rPr>
        <w:t>Delete</w:t>
      </w:r>
      <w:r>
        <w:rPr>
          <w:rFonts w:hint="eastAsia"/>
          <w:lang w:val="en-GB"/>
        </w:rPr>
        <w:t>），没用各种各样</w:t>
      </w:r>
      <w:r w:rsidR="00011BC0">
        <w:rPr>
          <w:rFonts w:hint="eastAsia"/>
          <w:lang w:val="en-GB"/>
        </w:rPr>
        <w:t>复杂</w:t>
      </w:r>
      <w:r>
        <w:rPr>
          <w:rFonts w:hint="eastAsia"/>
          <w:lang w:val="en-GB"/>
        </w:rPr>
        <w:t>可变</w:t>
      </w:r>
      <w:r w:rsidR="00011BC0">
        <w:rPr>
          <w:rFonts w:hint="eastAsia"/>
          <w:lang w:val="en-GB"/>
        </w:rPr>
        <w:t>的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等（如，</w:t>
      </w:r>
      <w:hyperlink w:anchor="_XSQL表名可变的SQL" w:history="1">
        <w:r w:rsidRPr="0025781D">
          <w:rPr>
            <w:rStyle w:val="af9"/>
            <w:rFonts w:hint="eastAsia"/>
            <w:lang w:val="en-GB"/>
          </w:rPr>
          <w:t>表名可变的</w:t>
        </w:r>
        <w:r w:rsidRPr="0025781D">
          <w:rPr>
            <w:rStyle w:val="af9"/>
            <w:rFonts w:hint="eastAsia"/>
            <w:lang w:val="en-GB"/>
          </w:rPr>
          <w:t>SQL</w:t>
        </w:r>
      </w:hyperlink>
      <w:r>
        <w:rPr>
          <w:rFonts w:hint="eastAsia"/>
          <w:lang w:val="en-GB"/>
        </w:rPr>
        <w:t>），为了提高</w:t>
      </w:r>
      <w:r>
        <w:rPr>
          <w:rFonts w:hint="eastAsia"/>
          <w:lang w:val="en-GB"/>
        </w:rPr>
        <w:t>SQL</w:t>
      </w:r>
      <w:r>
        <w:rPr>
          <w:rFonts w:hint="eastAsia"/>
          <w:lang w:val="en-GB"/>
        </w:rPr>
        <w:t>的执行性能，建议使用预处理的批量执行。</w:t>
      </w:r>
    </w:p>
    <w:p w:rsidR="003705A4" w:rsidRDefault="003705A4" w:rsidP="003811DC">
      <w:pPr>
        <w:rPr>
          <w:lang w:val="en-GB"/>
        </w:rPr>
      </w:pPr>
    </w:p>
    <w:p w:rsidR="005D12D3" w:rsidRDefault="005D12D3" w:rsidP="003811DC">
      <w:pPr>
        <w:rPr>
          <w:lang w:val="en-GB"/>
        </w:rPr>
      </w:pPr>
      <w:r>
        <w:rPr>
          <w:lang w:val="en-GB"/>
        </w:rPr>
        <w:t>预处理的批量执行与上一节的批量执行大体一样。只有两点不同的地方需要注意。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1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>对于数据库任一的数据类型（如，字符串类型的字段），不再用两单引号作限定符。</w:t>
      </w:r>
    </w:p>
    <w:p w:rsidR="005D12D3" w:rsidRPr="00944F60" w:rsidRDefault="005D12D3" w:rsidP="003811DC">
      <w:pPr>
        <w:rPr>
          <w:b/>
          <w:color w:val="FF0000"/>
          <w:lang w:val="en-GB"/>
        </w:rPr>
      </w:pPr>
      <w:r w:rsidRPr="00944F60">
        <w:rPr>
          <w:b/>
          <w:color w:val="FF0000"/>
          <w:lang w:val="en-GB"/>
        </w:rPr>
        <w:t>注意</w:t>
      </w:r>
      <w:r w:rsidRPr="00944F60">
        <w:rPr>
          <w:rFonts w:hint="eastAsia"/>
          <w:b/>
          <w:color w:val="FF0000"/>
          <w:lang w:val="en-GB"/>
        </w:rPr>
        <w:t>2</w:t>
      </w:r>
      <w:r w:rsidRPr="00944F60">
        <w:rPr>
          <w:rFonts w:hint="eastAsia"/>
          <w:b/>
          <w:color w:val="FF0000"/>
          <w:lang w:val="en-GB"/>
        </w:rPr>
        <w:t>：</w:t>
      </w:r>
    </w:p>
    <w:p w:rsidR="005D12D3" w:rsidRDefault="005D12D3" w:rsidP="003811DC">
      <w:pPr>
        <w:rPr>
          <w:lang w:val="en-GB"/>
        </w:rPr>
      </w:pPr>
      <w:r>
        <w:rPr>
          <w:lang w:val="en-GB"/>
        </w:rPr>
        <w:tab/>
      </w:r>
      <w:r w:rsidR="001D1C80">
        <w:rPr>
          <w:lang w:val="en-GB"/>
        </w:rPr>
        <w:t>当两个或以上的占位符变量名称的前缀相同时，应按名称长度降序</w:t>
      </w:r>
      <w:r w:rsidR="00CB4C28">
        <w:rPr>
          <w:rFonts w:hint="eastAsia"/>
          <w:lang w:val="en-GB"/>
        </w:rPr>
        <w:t>的顺序</w:t>
      </w:r>
      <w:r w:rsidR="001D1C80">
        <w:rPr>
          <w:lang w:val="en-GB"/>
        </w:rPr>
        <w:t>编写其</w:t>
      </w:r>
      <w:r w:rsidR="00937146">
        <w:rPr>
          <w:rFonts w:hint="eastAsia"/>
          <w:lang w:val="en-GB"/>
        </w:rPr>
        <w:t>占位符</w:t>
      </w:r>
      <w:r w:rsidR="001D1C80">
        <w:rPr>
          <w:lang w:val="en-GB"/>
        </w:rPr>
        <w:t>出现在</w:t>
      </w:r>
      <w:r w:rsidR="001D1C80">
        <w:rPr>
          <w:lang w:val="en-GB"/>
        </w:rPr>
        <w:t>SQL</w:t>
      </w:r>
      <w:r w:rsidR="001D1C80">
        <w:rPr>
          <w:lang w:val="en-GB"/>
        </w:rPr>
        <w:t>语句的位置。</w:t>
      </w:r>
      <w:r w:rsidR="006F4796">
        <w:rPr>
          <w:rFonts w:hint="eastAsia"/>
          <w:lang w:val="en-GB"/>
        </w:rPr>
        <w:t>防止短名称的占位</w:t>
      </w:r>
      <w:proofErr w:type="gramStart"/>
      <w:r w:rsidR="006F4796">
        <w:rPr>
          <w:rFonts w:hint="eastAsia"/>
          <w:lang w:val="en-GB"/>
        </w:rPr>
        <w:t>符错误</w:t>
      </w:r>
      <w:proofErr w:type="gramEnd"/>
      <w:r w:rsidR="006F4796">
        <w:rPr>
          <w:rFonts w:hint="eastAsia"/>
          <w:lang w:val="en-GB"/>
        </w:rPr>
        <w:t>替换了长名称前缀相同的占位符。</w:t>
      </w:r>
    </w:p>
    <w:p w:rsidR="0038266A" w:rsidRDefault="0038266A" w:rsidP="003811DC">
      <w:pPr>
        <w:rPr>
          <w:lang w:val="en-GB"/>
        </w:rPr>
      </w:pPr>
    </w:p>
    <w:p w:rsidR="00877867" w:rsidRDefault="00877867" w:rsidP="003811DC">
      <w:pPr>
        <w:rPr>
          <w:lang w:val="en-GB"/>
        </w:rPr>
      </w:pPr>
      <w:r>
        <w:rPr>
          <w:rFonts w:hint="eastAsia"/>
          <w:lang w:val="en-GB"/>
        </w:rPr>
        <w:lastRenderedPageBreak/>
        <w:t>预处理批量执行的</w:t>
      </w:r>
      <w:r>
        <w:rPr>
          <w:lang w:val="en-GB"/>
        </w:rPr>
        <w:t>Java</w:t>
      </w:r>
      <w:r>
        <w:rPr>
          <w:rFonts w:hint="eastAsia"/>
          <w:lang w:val="en-GB"/>
        </w:rPr>
        <w:t>代码：</w:t>
      </w:r>
    </w:p>
    <w:p w:rsidR="00877867" w:rsidRDefault="00401303" w:rsidP="003811DC">
      <w:pPr>
        <w:rPr>
          <w:lang w:val="en-GB"/>
        </w:rPr>
      </w:pP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XJava.getXSQL(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"XML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文件中配置</w:t>
      </w:r>
      <w:r w:rsidRPr="00C01C9F">
        <w:rPr>
          <w:rFonts w:ascii="Consolas" w:hAnsi="Consolas" w:cs="Consolas"/>
          <w:color w:val="0000FF"/>
          <w:sz w:val="18"/>
          <w:szCs w:val="18"/>
          <w:bdr w:val="none" w:sz="0" w:space="0" w:color="auto" w:frame="1"/>
        </w:rPr>
        <w:t>ID"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).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executeUpdates</w:t>
      </w:r>
      <w:r w:rsidRPr="00401303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Prepared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(List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&lt;</w:t>
      </w:r>
      <w:proofErr w:type="gramStart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值对象</w:t>
      </w:r>
      <w:proofErr w:type="gramEnd"/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或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 xml:space="preserve"> </w:t>
      </w:r>
      <w:r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Map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  <w:lang w:val="en-GB"/>
        </w:rPr>
        <w:t>对象</w:t>
      </w:r>
      <w:r>
        <w:rPr>
          <w:rFonts w:ascii="Consolas" w:hAnsi="Consolas" w:cs="Consolas" w:hint="eastAsia"/>
          <w:color w:val="000000"/>
          <w:sz w:val="18"/>
          <w:szCs w:val="18"/>
          <w:highlight w:val="green"/>
          <w:bdr w:val="none" w:sz="0" w:space="0" w:color="auto" w:frame="1"/>
        </w:rPr>
        <w:t>&gt;</w:t>
      </w:r>
      <w:r w:rsidRPr="00E12B0B">
        <w:rPr>
          <w:rFonts w:ascii="Consolas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)</w:t>
      </w:r>
      <w:r w:rsidRPr="00C01C9F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;</w:t>
      </w:r>
    </w:p>
    <w:p w:rsidR="00877867" w:rsidRDefault="00877867" w:rsidP="003811DC">
      <w:pPr>
        <w:rPr>
          <w:lang w:val="en-GB"/>
        </w:rPr>
      </w:pPr>
    </w:p>
    <w:p w:rsidR="005332E1" w:rsidRPr="00877867" w:rsidRDefault="005332E1" w:rsidP="003811DC">
      <w:pPr>
        <w:rPr>
          <w:lang w:val="en-GB"/>
        </w:rPr>
      </w:pPr>
      <w:r>
        <w:rPr>
          <w:rFonts w:hint="eastAsia"/>
          <w:lang w:val="en-GB"/>
        </w:rPr>
        <w:t>XSQL.</w:t>
      </w:r>
      <w:r w:rsidRPr="00CC1271">
        <w:rPr>
          <w:lang w:val="en-GB"/>
        </w:rPr>
        <w:t xml:space="preserve"> batchCommit</w:t>
      </w:r>
      <w:r>
        <w:rPr>
          <w:rFonts w:hint="eastAsia"/>
          <w:lang w:val="en-GB"/>
        </w:rPr>
        <w:t>属性与</w:t>
      </w:r>
      <w:hyperlink w:anchor="_XSQL批量执行" w:history="1">
        <w:r w:rsidRPr="005332E1">
          <w:rPr>
            <w:rStyle w:val="af9"/>
            <w:rFonts w:hint="eastAsia"/>
            <w:lang w:val="en-GB"/>
          </w:rPr>
          <w:t>批量执行</w:t>
        </w:r>
      </w:hyperlink>
      <w:r>
        <w:rPr>
          <w:rFonts w:hint="eastAsia"/>
          <w:lang w:val="en-GB"/>
        </w:rPr>
        <w:t>一样。</w:t>
      </w:r>
    </w:p>
    <w:p w:rsidR="0038266A" w:rsidRDefault="0038266A" w:rsidP="003811DC">
      <w:pPr>
        <w:rPr>
          <w:lang w:val="en-GB"/>
        </w:rPr>
      </w:pPr>
    </w:p>
    <w:p w:rsidR="005332E1" w:rsidRDefault="005332E1" w:rsidP="003811DC">
      <w:pPr>
        <w:rPr>
          <w:lang w:val="en-GB"/>
        </w:rPr>
      </w:pPr>
    </w:p>
    <w:p w:rsidR="00A0193F" w:rsidRDefault="00A0193F" w:rsidP="003811DC">
      <w:pPr>
        <w:rPr>
          <w:lang w:val="en-GB"/>
        </w:rPr>
      </w:pPr>
    </w:p>
    <w:p w:rsidR="00A0193F" w:rsidRPr="00BF7290" w:rsidRDefault="00A0193F" w:rsidP="00A0193F">
      <w:pPr>
        <w:pStyle w:val="1"/>
        <w:rPr>
          <w:lang w:val="en-GB"/>
        </w:rPr>
      </w:pPr>
      <w:bookmarkStart w:id="42" w:name="_Toc512285957"/>
      <w:r>
        <w:t>XSQL</w:t>
      </w:r>
      <w:r>
        <w:rPr>
          <w:rFonts w:hint="eastAsia"/>
        </w:rPr>
        <w:t>存储过程</w:t>
      </w:r>
      <w:r w:rsidR="00BF7290">
        <w:rPr>
          <w:rFonts w:hint="eastAsia"/>
        </w:rPr>
        <w:t>及函数</w:t>
      </w:r>
      <w:r w:rsidR="00DF1707">
        <w:rPr>
          <w:rFonts w:hint="eastAsia"/>
        </w:rPr>
        <w:t>（无</w:t>
      </w:r>
      <w:r w:rsidR="00627D3B">
        <w:rPr>
          <w:rFonts w:hint="eastAsia"/>
        </w:rPr>
        <w:t>入</w:t>
      </w:r>
      <w:r w:rsidR="00DF1707">
        <w:rPr>
          <w:rFonts w:hint="eastAsia"/>
        </w:rPr>
        <w:t>参</w:t>
      </w:r>
      <w:r w:rsidR="0070070D">
        <w:rPr>
          <w:rFonts w:hint="eastAsia"/>
        </w:rPr>
        <w:t>的</w:t>
      </w:r>
      <w:r w:rsidR="00DF1707">
        <w:rPr>
          <w:rFonts w:hint="eastAsia"/>
        </w:rPr>
        <w:t>）</w:t>
      </w:r>
      <w:bookmarkEnd w:id="42"/>
    </w:p>
    <w:p w:rsidR="00A0193F" w:rsidRPr="00343F9E" w:rsidRDefault="00343F9E" w:rsidP="003811DC">
      <w:pPr>
        <w:rPr>
          <w:rFonts w:hint="eastAsia"/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调用数据库存储过程及函数。因无入参的相对简单，先讲无入参的，其后再讲有参数。</w:t>
      </w:r>
    </w:p>
    <w:p w:rsidR="00A0193F" w:rsidRDefault="00105E1A" w:rsidP="003811DC">
      <w:pPr>
        <w:rPr>
          <w:lang w:val="en-GB"/>
        </w:rPr>
      </w:pPr>
      <w:r>
        <w:rPr>
          <w:rFonts w:hint="eastAsia"/>
          <w:lang w:val="en-GB"/>
        </w:rPr>
        <w:t>如返回为游标（查询结果集），也能映射为</w:t>
      </w:r>
      <w:r>
        <w:rPr>
          <w:lang w:val="en-GB"/>
        </w:rPr>
        <w:t>Java</w:t>
      </w:r>
      <w:r>
        <w:rPr>
          <w:rFonts w:hint="eastAsia"/>
          <w:lang w:val="en-GB"/>
        </w:rPr>
        <w:t>对象。</w:t>
      </w:r>
      <w:r w:rsidR="00A71F6F">
        <w:rPr>
          <w:rFonts w:hint="eastAsia"/>
          <w:lang w:val="en-GB"/>
        </w:rPr>
        <w:t>详细常量说明见：</w:t>
      </w:r>
      <w:r w:rsidR="00A71F6F" w:rsidRPr="00A71F6F">
        <w:rPr>
          <w:lang w:val="en-GB"/>
        </w:rPr>
        <w:t>org.hy.common.xml.XSQLCallParam</w:t>
      </w:r>
      <w:r w:rsidR="00A271CA">
        <w:rPr>
          <w:rFonts w:hint="eastAsia"/>
          <w:lang w:val="en-GB"/>
        </w:rPr>
        <w:t>类。</w:t>
      </w:r>
    </w:p>
    <w:p w:rsidR="00A71F6F" w:rsidRDefault="00A71F6F" w:rsidP="003811DC">
      <w:pPr>
        <w:rPr>
          <w:rFonts w:hint="eastAsia"/>
          <w:lang w:val="en-GB"/>
        </w:rPr>
      </w:pPr>
    </w:p>
    <w:p w:rsidR="006D1643" w:rsidRDefault="006D1643" w:rsidP="006D1643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6D1643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P/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函数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</w:t>
      </w:r>
      <w:r w:rsidRPr="006D1643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的类型</w:t>
      </w:r>
      <w:r w:rsidRPr="00F00ADD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&lt;/type&gt;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D1643" w:rsidRPr="006D1643" w:rsidRDefault="006D1643" w:rsidP="004E258E">
      <w:pPr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D1643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D1643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207080" w:rsidRPr="003863F9" w:rsidRDefault="00207080" w:rsidP="00207080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207080" w:rsidRDefault="00207080" w:rsidP="004E258E">
      <w:pPr>
        <w:pStyle w:val="af8"/>
        <w:numPr>
          <w:ilvl w:val="0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节点有</w:t>
      </w:r>
      <w:r w:rsidR="00BD4FFE">
        <w:rPr>
          <w:rFonts w:hint="eastAsia"/>
          <w:lang w:val="en-GB"/>
        </w:rPr>
        <w:t>四</w:t>
      </w:r>
      <w:r>
        <w:rPr>
          <w:rFonts w:hint="eastAsia"/>
          <w:lang w:val="en-GB"/>
        </w:rPr>
        <w:t>个取值可选</w:t>
      </w:r>
      <w:r w:rsidR="00BD4FFE">
        <w:rPr>
          <w:rFonts w:hint="eastAsia"/>
          <w:lang w:val="en-GB"/>
        </w:rPr>
        <w:t>，但此处只用前两个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P</w:t>
      </w:r>
      <w:r>
        <w:rPr>
          <w:lang w:val="en-GB"/>
        </w:rPr>
        <w:t>：表示存储过程</w:t>
      </w:r>
    </w:p>
    <w:p w:rsidR="00207080" w:rsidRDefault="00207080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lang w:val="en-GB"/>
        </w:rPr>
        <w:t>F</w:t>
      </w:r>
      <w:r>
        <w:rPr>
          <w:lang w:val="en-GB"/>
        </w:rPr>
        <w:t>：表示函数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N</w:t>
      </w:r>
      <w:r>
        <w:rPr>
          <w:rFonts w:hint="eastAsia"/>
          <w:lang w:val="en-GB"/>
        </w:rPr>
        <w:t>：</w:t>
      </w:r>
      <w:r>
        <w:rPr>
          <w:lang w:val="en-GB"/>
        </w:rPr>
        <w:t>增、</w:t>
      </w:r>
      <w:proofErr w:type="gramStart"/>
      <w:r>
        <w:rPr>
          <w:lang w:val="en-GB"/>
        </w:rPr>
        <w:t>删</w:t>
      </w:r>
      <w:proofErr w:type="gramEnd"/>
      <w:r>
        <w:rPr>
          <w:lang w:val="en-GB"/>
        </w:rPr>
        <w:t>、改、查的</w:t>
      </w:r>
      <w:r w:rsidRPr="00BD4FFE">
        <w:rPr>
          <w:lang w:val="en-GB"/>
        </w:rPr>
        <w:t>SQL</w:t>
      </w:r>
      <w:r w:rsidRPr="00BD4FFE">
        <w:rPr>
          <w:lang w:val="en-GB"/>
        </w:rPr>
        <w:t>语句</w:t>
      </w:r>
      <w:r>
        <w:rPr>
          <w:rFonts w:hint="eastAsia"/>
          <w:lang w:val="en-GB"/>
        </w:rPr>
        <w:t>。它也是默认值。</w:t>
      </w:r>
    </w:p>
    <w:p w:rsidR="00BD4FFE" w:rsidRDefault="00BD4FFE" w:rsidP="004E258E">
      <w:pPr>
        <w:pStyle w:val="af8"/>
        <w:numPr>
          <w:ilvl w:val="1"/>
          <w:numId w:val="64"/>
        </w:numPr>
        <w:ind w:firstLineChars="0"/>
        <w:rPr>
          <w:lang w:val="en-GB"/>
        </w:rPr>
      </w:pPr>
      <w:r>
        <w:rPr>
          <w:rFonts w:hint="eastAsia"/>
          <w:lang w:val="en-GB"/>
        </w:rPr>
        <w:t>C</w:t>
      </w:r>
      <w:r>
        <w:rPr>
          <w:rFonts w:hint="eastAsia"/>
          <w:lang w:val="en-GB"/>
        </w:rPr>
        <w:t>：</w:t>
      </w:r>
      <w:r>
        <w:rPr>
          <w:lang w:val="en-GB"/>
        </w:rPr>
        <w:t>DD</w:t>
      </w:r>
      <w:r w:rsidRPr="00BD4FFE">
        <w:rPr>
          <w:lang w:val="en-GB"/>
        </w:rPr>
        <w:t>L</w:t>
      </w:r>
      <w:r>
        <w:rPr>
          <w:rFonts w:hint="eastAsia"/>
          <w:lang w:val="en-GB"/>
        </w:rPr>
        <w:t>、</w:t>
      </w:r>
      <w:r>
        <w:rPr>
          <w:lang w:val="en-GB"/>
        </w:rPr>
        <w:t>C</w:t>
      </w:r>
      <w:r w:rsidRPr="00BD4FFE">
        <w:rPr>
          <w:lang w:val="en-GB"/>
        </w:rPr>
        <w:t>创建表，创建对象等</w:t>
      </w:r>
      <w:r>
        <w:rPr>
          <w:rFonts w:hint="eastAsia"/>
          <w:lang w:val="en-GB"/>
        </w:rPr>
        <w:t>。</w:t>
      </w:r>
    </w:p>
    <w:p w:rsidR="00207080" w:rsidRPr="00207080" w:rsidRDefault="00207080" w:rsidP="004E258E">
      <w:pPr>
        <w:pStyle w:val="af8"/>
        <w:numPr>
          <w:ilvl w:val="0"/>
          <w:numId w:val="64"/>
        </w:numPr>
        <w:ind w:firstLineChars="0"/>
        <w:rPr>
          <w:rFonts w:hint="eastAsia"/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content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节点为存储过程或函数的名称。</w:t>
      </w:r>
    </w:p>
    <w:p w:rsidR="00343F9E" w:rsidRDefault="00343F9E" w:rsidP="003811DC">
      <w:pPr>
        <w:rPr>
          <w:lang w:val="en-GB"/>
        </w:rPr>
      </w:pPr>
    </w:p>
    <w:p w:rsidR="00C70DFD" w:rsidRPr="003863F9" w:rsidRDefault="00C70DFD" w:rsidP="00C70DFD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9E16E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9E16EC" w:rsidRPr="009E16EC" w:rsidRDefault="009E16EC" w:rsidP="004E258E">
      <w:pPr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9E16E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9E16E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C70DFD" w:rsidRPr="00925949" w:rsidRDefault="00925949" w:rsidP="009E16EC">
      <w:pPr>
        <w:rPr>
          <w:lang w:val="en-GB"/>
        </w:rPr>
      </w:pPr>
      <w:r>
        <w:rPr>
          <w:rFonts w:ascii="Consolas" w:eastAsia="宋体" w:hAnsi="Consolas" w:cs="Consolas" w:hint="eastAsia"/>
          <w:color w:val="5C5C5C"/>
          <w:sz w:val="18"/>
          <w:szCs w:val="18"/>
        </w:rPr>
        <w:t>注：存储过程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P_C_HY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的调用。无入参参数，无返回值。</w:t>
      </w:r>
    </w:p>
    <w:p w:rsidR="00C70DFD" w:rsidRDefault="00C70DFD" w:rsidP="003811DC">
      <w:pPr>
        <w:rPr>
          <w:lang w:val="en-GB"/>
        </w:rPr>
      </w:pP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C5A81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C5A81" w:rsidRPr="006C5A81" w:rsidRDefault="006C5A81" w:rsidP="004E258E">
      <w:pPr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C5A81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C5A81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737DEB" w:rsidRPr="005B2D45" w:rsidRDefault="005B2D45" w:rsidP="006C5A81">
      <w:pPr>
        <w:rPr>
          <w:rFonts w:ascii="Consolas" w:eastAsia="宋体" w:hAnsi="Consolas" w:cs="Consolas"/>
          <w:color w:val="5C5C5C"/>
          <w:sz w:val="18"/>
          <w:szCs w:val="18"/>
          <w:lang w:val="en-GB"/>
        </w:rPr>
      </w:pPr>
      <w:r w:rsidRPr="005B2D45"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注：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函数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F_C_HY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的调用。无入参参数，函数返回</w:t>
      </w:r>
      <w:proofErr w:type="gramStart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值类型</w:t>
      </w:r>
      <w:proofErr w:type="gramEnd"/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为</w:t>
      </w:r>
      <w:r>
        <w:rPr>
          <w:rFonts w:ascii="Consolas" w:eastAsia="宋体" w:hAnsi="Consolas" w:cs="Consolas"/>
          <w:color w:val="5C5C5C"/>
          <w:sz w:val="18"/>
          <w:szCs w:val="18"/>
          <w:lang w:val="en-GB"/>
        </w:rPr>
        <w:t>VARCHAR</w:t>
      </w:r>
      <w:r>
        <w:rPr>
          <w:rFonts w:ascii="Consolas" w:eastAsia="宋体" w:hAnsi="Consolas" w:cs="Consolas" w:hint="eastAsia"/>
          <w:color w:val="5C5C5C"/>
          <w:sz w:val="18"/>
          <w:szCs w:val="18"/>
          <w:lang w:val="en-GB"/>
        </w:rPr>
        <w:t>。</w:t>
      </w:r>
    </w:p>
    <w:p w:rsidR="00737DEB" w:rsidRPr="00B620BD" w:rsidRDefault="00737DEB" w:rsidP="003811DC">
      <w:pPr>
        <w:rPr>
          <w:lang w:val="en-GB"/>
        </w:rPr>
      </w:pPr>
    </w:p>
    <w:p w:rsidR="005B2D45" w:rsidRDefault="005B2D45" w:rsidP="003811DC">
      <w:pPr>
        <w:rPr>
          <w:lang w:val="en-GB"/>
        </w:rPr>
      </w:pPr>
    </w:p>
    <w:p w:rsidR="00B620BD" w:rsidRDefault="00B620BD" w:rsidP="003811DC">
      <w:pPr>
        <w:rPr>
          <w:lang w:val="en-GB"/>
        </w:rPr>
      </w:pPr>
    </w:p>
    <w:p w:rsidR="00B620BD" w:rsidRPr="00BF7290" w:rsidRDefault="00B620BD" w:rsidP="00B620BD">
      <w:pPr>
        <w:pStyle w:val="1"/>
        <w:rPr>
          <w:lang w:val="en-GB"/>
        </w:rPr>
      </w:pPr>
      <w:bookmarkStart w:id="43" w:name="_Toc512285958"/>
      <w:r>
        <w:t>XSQL</w:t>
      </w:r>
      <w:r>
        <w:rPr>
          <w:rFonts w:hint="eastAsia"/>
        </w:rPr>
        <w:t>存储过程及函数</w:t>
      </w:r>
      <w:r w:rsidR="003754DE">
        <w:rPr>
          <w:rFonts w:hint="eastAsia"/>
        </w:rPr>
        <w:t>（带参数的）</w:t>
      </w:r>
      <w:bookmarkEnd w:id="43"/>
    </w:p>
    <w:p w:rsidR="001D486A" w:rsidRDefault="00CB26F4" w:rsidP="003811DC">
      <w:pPr>
        <w:rPr>
          <w:lang w:val="en-GB"/>
        </w:rPr>
      </w:pPr>
      <w:r>
        <w:rPr>
          <w:rFonts w:hint="eastAsia"/>
          <w:lang w:val="en-GB"/>
        </w:rPr>
        <w:t>带参数的相对复杂一点儿。</w:t>
      </w:r>
    </w:p>
    <w:p w:rsidR="00B620BD" w:rsidRDefault="001D486A" w:rsidP="003811DC">
      <w:pPr>
        <w:rPr>
          <w:lang w:val="en-GB"/>
        </w:rPr>
      </w:pPr>
      <w:r>
        <w:rPr>
          <w:rFonts w:hint="eastAsia"/>
          <w:lang w:val="en-GB"/>
        </w:rPr>
        <w:t>此</w:t>
      </w:r>
      <w:r w:rsidR="00F220CC">
        <w:rPr>
          <w:rFonts w:hint="eastAsia"/>
          <w:lang w:val="en-GB"/>
        </w:rPr>
        <w:t>功能，在掌握轻量级</w:t>
      </w:r>
      <w:r w:rsidR="00F220CC">
        <w:rPr>
          <w:rFonts w:hint="eastAsia"/>
          <w:lang w:val="en-GB"/>
        </w:rPr>
        <w:t>ETL</w:t>
      </w:r>
      <w:r w:rsidR="00F220CC">
        <w:rPr>
          <w:rFonts w:hint="eastAsia"/>
          <w:lang w:val="en-GB"/>
        </w:rPr>
        <w:t>的</w:t>
      </w:r>
      <w:r w:rsidR="00F220CC">
        <w:rPr>
          <w:rFonts w:hint="eastAsia"/>
          <w:lang w:val="en-GB"/>
        </w:rPr>
        <w:t>XSQL</w:t>
      </w:r>
      <w:r w:rsidR="00F220CC">
        <w:rPr>
          <w:rFonts w:hint="eastAsia"/>
          <w:lang w:val="en-GB"/>
        </w:rPr>
        <w:t>组</w:t>
      </w:r>
      <w:r w:rsidR="00BD1CFB">
        <w:rPr>
          <w:rFonts w:hint="eastAsia"/>
          <w:lang w:val="en-GB"/>
        </w:rPr>
        <w:t>（</w:t>
      </w:r>
      <w:r w:rsidR="00BD1CFB">
        <w:rPr>
          <w:lang w:val="en-GB"/>
        </w:rPr>
        <w:t>XSQLGroup</w:t>
      </w:r>
      <w:r w:rsidR="00BD1CFB">
        <w:rPr>
          <w:rFonts w:hint="eastAsia"/>
          <w:lang w:val="en-GB"/>
        </w:rPr>
        <w:t>）</w:t>
      </w:r>
      <w:r w:rsidR="00F220CC">
        <w:rPr>
          <w:rFonts w:hint="eastAsia"/>
          <w:lang w:val="en-GB"/>
        </w:rPr>
        <w:t>功能后，几乎不怎么用了</w:t>
      </w:r>
      <w:r w:rsidR="00F65D30">
        <w:rPr>
          <w:rFonts w:hint="eastAsia"/>
          <w:lang w:val="en-GB"/>
        </w:rPr>
        <w:t>，</w:t>
      </w:r>
      <w:r w:rsidR="00F220CC">
        <w:rPr>
          <w:rFonts w:hint="eastAsia"/>
          <w:lang w:val="en-GB"/>
        </w:rPr>
        <w:t>所以配置写法上优化的少了些。</w:t>
      </w:r>
    </w:p>
    <w:p w:rsidR="007D40F4" w:rsidRDefault="007D40F4" w:rsidP="003811DC">
      <w:pPr>
        <w:rPr>
          <w:rFonts w:hint="eastAsia"/>
          <w:lang w:val="en-GB"/>
        </w:rPr>
      </w:pPr>
    </w:p>
    <w:p w:rsidR="007D40F4" w:rsidRDefault="007D40F4" w:rsidP="007D40F4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D11D7B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的类型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存储过程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/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函数的名称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节点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D11D7B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参数名称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参数类型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D11D7B" w:rsidRPr="00D11D7B" w:rsidRDefault="00D11D7B" w:rsidP="004E258E">
      <w:pPr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D11D7B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D11D7B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926FF4" w:rsidRDefault="00926FF4" w:rsidP="003811DC">
      <w:pPr>
        <w:rPr>
          <w:lang w:val="en-GB"/>
        </w:rPr>
      </w:pPr>
    </w:p>
    <w:p w:rsidR="000B26ED" w:rsidRDefault="000B26ED" w:rsidP="003811DC">
      <w:pPr>
        <w:rPr>
          <w:b/>
        </w:rPr>
      </w:pPr>
      <w:r w:rsidRPr="003863F9">
        <w:rPr>
          <w:rFonts w:hint="eastAsia"/>
          <w:b/>
        </w:rPr>
        <w:t>X</w:t>
      </w:r>
      <w:r w:rsidRPr="003863F9">
        <w:rPr>
          <w:b/>
        </w:rPr>
        <w:t>ML</w:t>
      </w:r>
      <w:r w:rsidRPr="003863F9">
        <w:rPr>
          <w:rFonts w:hint="eastAsia"/>
          <w:b/>
        </w:rPr>
        <w:t>配置说明</w:t>
      </w:r>
      <w:r w:rsidRPr="003863F9">
        <w:rPr>
          <w:b/>
        </w:rPr>
        <w:t>：</w:t>
      </w:r>
    </w:p>
    <w:p w:rsidR="000B26ED" w:rsidRDefault="00F90BB4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lang w:val="en-GB"/>
        </w:rPr>
        <w:t>&lt;type&gt;</w:t>
      </w:r>
      <w:r>
        <w:rPr>
          <w:rFonts w:hint="eastAsia"/>
          <w:lang w:val="en-GB"/>
        </w:rPr>
        <w:t>节点：通过它标记出参数是输入类的参数，还是输出类的参数。</w:t>
      </w:r>
      <w:r w:rsidR="00234BA8">
        <w:rPr>
          <w:rFonts w:hint="eastAsia"/>
          <w:lang w:val="en-GB"/>
        </w:rPr>
        <w:t>默认值</w:t>
      </w:r>
      <w:r w:rsidR="00234BA8">
        <w:rPr>
          <w:rFonts w:hint="eastAsia"/>
          <w:lang w:val="en-GB"/>
        </w:rPr>
        <w:t xml:space="preserve"> </w:t>
      </w:r>
      <w:r w:rsidR="00234BA8">
        <w:rPr>
          <w:rFonts w:hint="eastAsia"/>
          <w:lang w:val="en-GB"/>
        </w:rPr>
        <w:t>为：</w:t>
      </w:r>
      <w:r w:rsidR="00234BA8">
        <w:rPr>
          <w:lang w:val="en-GB"/>
        </w:rPr>
        <w:t>IN</w:t>
      </w:r>
      <w:r w:rsidR="00234BA8">
        <w:rPr>
          <w:rFonts w:hint="eastAsia"/>
          <w:lang w:val="en-GB"/>
        </w:rPr>
        <w:t>，输入类的参数。</w:t>
      </w:r>
      <w:r w:rsidR="003429B4">
        <w:rPr>
          <w:rFonts w:hint="eastAsia"/>
          <w:lang w:val="en-GB"/>
        </w:rPr>
        <w:t>此节点有三个可选值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</w:t>
      </w:r>
      <w:r>
        <w:rPr>
          <w:lang w:val="en-GB"/>
        </w:rPr>
        <w:t xml:space="preserve">N </w:t>
      </w:r>
      <w:r>
        <w:rPr>
          <w:lang w:val="en-GB"/>
        </w:rPr>
        <w:t>：</w:t>
      </w:r>
      <w:r>
        <w:rPr>
          <w:rFonts w:hint="eastAsia"/>
          <w:lang w:val="en-GB"/>
        </w:rPr>
        <w:t>输入类型。</w:t>
      </w:r>
    </w:p>
    <w:p w:rsidR="003429B4" w:rsidRDefault="003429B4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OUT</w:t>
      </w:r>
      <w:r>
        <w:rPr>
          <w:rFonts w:hint="eastAsia"/>
          <w:lang w:val="en-GB"/>
        </w:rPr>
        <w:t>：输出类型。</w:t>
      </w:r>
    </w:p>
    <w:p w:rsidR="003429B4" w:rsidRDefault="001343B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IN OUT</w:t>
      </w:r>
      <w:r>
        <w:rPr>
          <w:rFonts w:hint="eastAsia"/>
          <w:lang w:val="en-GB"/>
        </w:rPr>
        <w:t>：输入输出类型。</w:t>
      </w:r>
    </w:p>
    <w:p w:rsidR="00234BA8" w:rsidRDefault="00F1327C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name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节点为参数名称，与占位符同义，但不用前加冒号。</w:t>
      </w:r>
    </w:p>
    <w:p w:rsidR="00F1327C" w:rsidRDefault="00BD4FFE" w:rsidP="004E258E">
      <w:pPr>
        <w:pStyle w:val="af8"/>
        <w:numPr>
          <w:ilvl w:val="0"/>
          <w:numId w:val="68"/>
        </w:numPr>
        <w:ind w:firstLineChars="0"/>
        <w:rPr>
          <w:lang w:val="en-GB"/>
        </w:rPr>
      </w:pPr>
      <w:r>
        <w:rPr>
          <w:rFonts w:hint="eastAsia"/>
          <w:lang w:val="en-GB"/>
        </w:rPr>
        <w:t>&lt;</w:t>
      </w:r>
      <w:r>
        <w:rPr>
          <w:lang w:val="en-GB"/>
        </w:rPr>
        <w:t>jdbcType</w:t>
      </w:r>
      <w:r>
        <w:rPr>
          <w:rFonts w:hint="eastAsia"/>
          <w:lang w:val="en-GB"/>
        </w:rPr>
        <w:t>&gt;</w:t>
      </w:r>
      <w:r>
        <w:rPr>
          <w:rFonts w:hint="eastAsia"/>
          <w:lang w:val="en-GB"/>
        </w:rPr>
        <w:t>节点为参数类型</w:t>
      </w:r>
      <w:r w:rsidR="00725795">
        <w:rPr>
          <w:rFonts w:hint="eastAsia"/>
          <w:lang w:val="en-GB"/>
        </w:rPr>
        <w:t>。</w:t>
      </w:r>
    </w:p>
    <w:p w:rsidR="00725795" w:rsidRPr="00725795" w:rsidRDefault="00725795" w:rsidP="004E258E">
      <w:pPr>
        <w:pStyle w:val="af8"/>
        <w:numPr>
          <w:ilvl w:val="1"/>
          <w:numId w:val="68"/>
        </w:numPr>
        <w:ind w:firstLineChars="0"/>
        <w:rPr>
          <w:lang w:val="en-GB"/>
        </w:rPr>
      </w:pPr>
      <w:r w:rsidRPr="00725795">
        <w:rPr>
          <w:lang w:val="en-GB"/>
        </w:rPr>
        <w:t>当为输入类型参数时，</w:t>
      </w:r>
      <w:r w:rsidRPr="00725795">
        <w:rPr>
          <w:lang w:val="en-GB"/>
        </w:rPr>
        <w:t xml:space="preserve">jdbcType = string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setParamMethod = CallableStatement.setString(int ,String) </w:t>
      </w:r>
      <w:r w:rsidRPr="00725795">
        <w:rPr>
          <w:lang w:val="en-GB"/>
        </w:rPr>
        <w:t>方法。</w:t>
      </w:r>
    </w:p>
    <w:p w:rsidR="00725795" w:rsidRPr="00F90BB4" w:rsidRDefault="00725795" w:rsidP="004E258E">
      <w:pPr>
        <w:pStyle w:val="af8"/>
        <w:numPr>
          <w:ilvl w:val="1"/>
          <w:numId w:val="68"/>
        </w:numPr>
        <w:ind w:firstLineChars="0"/>
        <w:rPr>
          <w:rFonts w:hint="eastAsia"/>
          <w:lang w:val="en-GB"/>
        </w:rPr>
      </w:pPr>
      <w:r w:rsidRPr="00725795">
        <w:rPr>
          <w:lang w:val="en-GB"/>
        </w:rPr>
        <w:t>当为输出类型参数时，</w:t>
      </w:r>
      <w:r w:rsidRPr="00725795">
        <w:rPr>
          <w:lang w:val="en-GB"/>
        </w:rPr>
        <w:t xml:space="preserve">jdbcType = java.sql.Types.VARCHAR </w:t>
      </w:r>
      <w:r w:rsidRPr="00725795">
        <w:rPr>
          <w:lang w:val="en-GB"/>
        </w:rPr>
        <w:t>，转为</w:t>
      </w:r>
      <w:r w:rsidRPr="00725795">
        <w:rPr>
          <w:lang w:val="en-GB"/>
        </w:rPr>
        <w:t xml:space="preserve"> jdbcTypeID = 12 </w:t>
      </w:r>
      <w:r w:rsidRPr="00725795">
        <w:rPr>
          <w:lang w:val="en-GB"/>
        </w:rPr>
        <w:t>。</w:t>
      </w:r>
    </w:p>
    <w:p w:rsidR="00B620BD" w:rsidRDefault="00B620BD" w:rsidP="003811DC">
      <w:pPr>
        <w:rPr>
          <w:lang w:val="en-GB"/>
        </w:rPr>
      </w:pPr>
    </w:p>
    <w:p w:rsidR="00305559" w:rsidRPr="003863F9" w:rsidRDefault="00305559" w:rsidP="00305559">
      <w:pPr>
        <w:rPr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</w:pP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&lt;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!-- 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调用存储过程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 xml:space="preserve"> --</w:t>
      </w:r>
      <w:r w:rsidRPr="006F030E">
        <w:rPr>
          <w:rFonts w:ascii="Consolas" w:eastAsia="宋体" w:hAnsi="Consolas" w:cs="Consolas" w:hint="eastAsia"/>
          <w:color w:val="008200"/>
          <w:sz w:val="18"/>
          <w:szCs w:val="18"/>
          <w:bdr w:val="none" w:sz="0" w:space="0" w:color="auto" w:frame="1"/>
        </w:rPr>
        <w:t>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"XSQL_Call_Procedure"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P_C_HY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&lt;/name&gt;&lt;jdbcType&gt;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>
        <w:rPr>
          <w:rFonts w:ascii="Consolas" w:eastAsia="宋体" w:hAnsi="Consolas" w:cs="Consolas" w:hint="eastAsia"/>
          <w:color w:val="5C5C5C"/>
          <w:sz w:val="18"/>
          <w:szCs w:val="18"/>
        </w:rPr>
        <w:t xml:space="preserve">    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5A4BB1" w:rsidRPr="005A4BB1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0E57D4" w:rsidRPr="000E57D4" w:rsidRDefault="005A4BB1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0E57D4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F030E" w:rsidRPr="006F030E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0E57D4" w:rsidRPr="000E57D4" w:rsidRDefault="006F030E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0E57D4" w:rsidRPr="000E57D4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0E57D4"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0E57D4"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0E57D4" w:rsidRPr="000E57D4" w:rsidRDefault="000E57D4" w:rsidP="004E258E">
      <w:pPr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0E57D4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0E57D4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305559" w:rsidRDefault="00305559" w:rsidP="000E57D4">
      <w:pPr>
        <w:rPr>
          <w:lang w:val="en-GB"/>
        </w:rPr>
      </w:pPr>
    </w:p>
    <w:p w:rsidR="006F030E" w:rsidRDefault="006F030E" w:rsidP="000E57D4">
      <w:pPr>
        <w:rPr>
          <w:rFonts w:hint="eastAsia"/>
          <w:lang w:val="en-GB"/>
        </w:rPr>
      </w:pP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调用函数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注意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Oracle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的函数返回类型为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Boolean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是无法注册的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"XSQL_Call_Function"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"DSG"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F_C_HY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先添加函数返回值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Return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lastRenderedPageBreak/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添加输入类型的参数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             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默认为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IN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参数，所以可以没有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 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1 --&gt;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STRING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2 --&gt;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1702EB" w:rsidRPr="001702EB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1702EB" w:rsidRPr="001702EB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1702EB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"param.$Type_IN"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&lt;type&gt;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标记写法</w:t>
      </w:r>
      <w:r w:rsidR="006F030E"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3 --&gt;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&lt;!-- 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添加输出类型的参数</w:t>
      </w:r>
      <w:r w:rsidRPr="006F030E">
        <w:rPr>
          <w:rFonts w:ascii="Consolas" w:eastAsia="宋体" w:hAnsi="Consolas" w:cs="Consolas"/>
          <w:color w:val="008200"/>
          <w:sz w:val="18"/>
          <w:szCs w:val="18"/>
          <w:bdr w:val="none" w:sz="0" w:space="0" w:color="auto" w:frame="1"/>
        </w:rPr>
        <w:t> --&gt;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cursor01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oracle.jdbc.OracleTypes.CURSOR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OUT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beginTime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endTime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java.sql.Types.DATE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info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java.sql.Types.VARCHAR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31070" w:rsidRPr="00631070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&lt;name&gt;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age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&lt;/name&gt;</w:t>
      </w:r>
    </w:p>
    <w:p w:rsidR="00631070" w:rsidRPr="00631070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&lt;jdbcType&gt;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java.sql.Types.INTEGER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&lt;/jdbcType&gt;</w:t>
      </w:r>
    </w:p>
    <w:p w:rsidR="006F030E" w:rsidRPr="006F030E" w:rsidRDefault="00631070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 xml:space="preserve">        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&lt;type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="006F030E" w:rsidRPr="006F030E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"this.$Type_OUT"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="006F030E"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="006F030E"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&lt;/addParam&gt;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6F030E" w:rsidRPr="006F030E" w:rsidRDefault="006F030E" w:rsidP="004E258E">
      <w:pPr>
        <w:numPr>
          <w:ilvl w:val="0"/>
          <w:numId w:val="70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 w:hint="eastAsia"/>
          <w:color w:val="5C5C5C"/>
          <w:sz w:val="18"/>
          <w:szCs w:val="18"/>
        </w:rPr>
      </w:pPr>
      <w:r w:rsidRPr="006F030E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6F030E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E34AD1" w:rsidRDefault="00E34AD1" w:rsidP="003811DC">
      <w:pPr>
        <w:rPr>
          <w:lang w:val="en-GB"/>
        </w:rPr>
      </w:pPr>
    </w:p>
    <w:p w:rsidR="00E34AD1" w:rsidRPr="00343F9E" w:rsidRDefault="00E34AD1" w:rsidP="003811DC">
      <w:pPr>
        <w:rPr>
          <w:rFonts w:hint="eastAsia"/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1E710D" w:rsidRPr="00DF4C65" w:rsidRDefault="001E710D" w:rsidP="001E710D">
      <w:pPr>
        <w:pStyle w:val="1"/>
        <w:rPr>
          <w:lang w:val="en-GB"/>
        </w:rPr>
      </w:pPr>
      <w:bookmarkStart w:id="44" w:name="_Toc512285959"/>
      <w:bookmarkStart w:id="45" w:name="_GoBack"/>
      <w:bookmarkEnd w:id="45"/>
      <w:r>
        <w:t>XSQL</w:t>
      </w:r>
      <w:r>
        <w:rPr>
          <w:rFonts w:hint="eastAsia"/>
        </w:rPr>
        <w:t>分域</w:t>
      </w:r>
      <w:bookmarkEnd w:id="44"/>
    </w:p>
    <w:p w:rsidR="001E710D" w:rsidRPr="001E710D" w:rsidRDefault="001E710D" w:rsidP="003811DC">
      <w:pPr>
        <w:rPr>
          <w:lang w:val="en-GB"/>
        </w:rPr>
      </w:pPr>
    </w:p>
    <w:p w:rsidR="001E710D" w:rsidRDefault="001E710D" w:rsidP="003811DC">
      <w:pPr>
        <w:rPr>
          <w:lang w:val="en-GB"/>
        </w:rPr>
      </w:pPr>
    </w:p>
    <w:p w:rsidR="00E16440" w:rsidRDefault="00E16440" w:rsidP="003811DC">
      <w:pPr>
        <w:rPr>
          <w:lang w:val="en-GB"/>
        </w:rPr>
      </w:pPr>
    </w:p>
    <w:p w:rsidR="00E16440" w:rsidRPr="00BC7D2E" w:rsidRDefault="00E16440" w:rsidP="00E16440">
      <w:pPr>
        <w:pStyle w:val="1"/>
        <w:rPr>
          <w:rFonts w:hint="eastAsia"/>
        </w:rPr>
      </w:pPr>
      <w:bookmarkStart w:id="46" w:name="_Toc512285960"/>
      <w:r>
        <w:t>XSQL</w:t>
      </w:r>
      <w:r>
        <w:rPr>
          <w:rFonts w:hint="eastAsia"/>
        </w:rPr>
        <w:t>安全</w:t>
      </w:r>
      <w:r w:rsidR="00BC7D2E" w:rsidRPr="00BC7D2E">
        <w:rPr>
          <w:rFonts w:hint="eastAsia"/>
        </w:rPr>
        <w:t>（</w:t>
      </w:r>
      <w:r w:rsidR="00BC7D2E" w:rsidRPr="00BC7D2E">
        <w:t>防止</w:t>
      </w:r>
      <w:r w:rsidR="00BC7D2E" w:rsidRPr="00BC7D2E">
        <w:t>SQL</w:t>
      </w:r>
      <w:r w:rsidR="00BC7D2E" w:rsidRPr="00BC7D2E">
        <w:t>注入</w:t>
      </w:r>
      <w:r w:rsidR="006A40BE">
        <w:rPr>
          <w:rFonts w:hint="eastAsia"/>
          <w:lang w:val="en-GB"/>
        </w:rPr>
        <w:t>攻击</w:t>
      </w:r>
      <w:r w:rsidR="00BC7D2E" w:rsidRPr="00BC7D2E">
        <w:rPr>
          <w:rFonts w:hint="eastAsia"/>
        </w:rPr>
        <w:t>）</w:t>
      </w:r>
      <w:bookmarkEnd w:id="46"/>
    </w:p>
    <w:p w:rsidR="000F671D" w:rsidRDefault="00A918FB" w:rsidP="003811DC">
      <w:pPr>
        <w:rPr>
          <w:lang w:val="en-GB"/>
        </w:rPr>
      </w:pPr>
      <w:r>
        <w:rPr>
          <w:rFonts w:hint="eastAsia"/>
          <w:lang w:val="en-GB"/>
        </w:rPr>
        <w:t>通过</w:t>
      </w:r>
      <w:r w:rsidRPr="00FE41AE">
        <w:rPr>
          <w:highlight w:val="green"/>
          <w:lang w:val="en-GB"/>
        </w:rPr>
        <w:t>XSQL.contentDB.safeCheck</w:t>
      </w:r>
      <w:r>
        <w:rPr>
          <w:rFonts w:hint="eastAsia"/>
          <w:lang w:val="en-GB"/>
        </w:rPr>
        <w:t>属性控制是否检测</w:t>
      </w: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安全。默认为开启状态</w:t>
      </w:r>
      <w:r w:rsidR="000F671D">
        <w:rPr>
          <w:rFonts w:hint="eastAsia"/>
          <w:lang w:val="en-GB"/>
        </w:rPr>
        <w:t>。</w:t>
      </w:r>
    </w:p>
    <w:p w:rsidR="00E16440" w:rsidRDefault="00A918FB" w:rsidP="003811DC">
      <w:pPr>
        <w:rPr>
          <w:lang w:val="en-GB"/>
        </w:rPr>
      </w:pPr>
      <w:r>
        <w:rPr>
          <w:rFonts w:hint="eastAsia"/>
          <w:lang w:val="en-GB"/>
        </w:rPr>
        <w:t>在某些特殊情况下</w:t>
      </w:r>
      <w:r w:rsidR="00AD0EBB">
        <w:rPr>
          <w:rFonts w:hint="eastAsia"/>
          <w:lang w:val="en-GB"/>
        </w:rPr>
        <w:t>，如开发者想将完整的</w:t>
      </w:r>
      <w:r w:rsidR="0069702B">
        <w:rPr>
          <w:rFonts w:hint="eastAsia"/>
          <w:lang w:val="en-GB"/>
        </w:rPr>
        <w:t>执行</w:t>
      </w:r>
      <w:r w:rsidR="00AD0EBB">
        <w:rPr>
          <w:rFonts w:hint="eastAsia"/>
          <w:lang w:val="en-GB"/>
        </w:rPr>
        <w:t>SQL</w:t>
      </w:r>
      <w:r w:rsidR="00AD0EBB">
        <w:rPr>
          <w:rFonts w:hint="eastAsia"/>
          <w:lang w:val="en-GB"/>
        </w:rPr>
        <w:t>语句保存在数据库中</w:t>
      </w:r>
      <w:r w:rsidR="0069702B">
        <w:rPr>
          <w:rFonts w:hint="eastAsia"/>
          <w:lang w:val="en-GB"/>
        </w:rPr>
        <w:t>，当</w:t>
      </w:r>
      <w:r w:rsidR="0069702B">
        <w:rPr>
          <w:rFonts w:hint="eastAsia"/>
          <w:lang w:val="en-GB"/>
        </w:rPr>
        <w:t>SQL</w:t>
      </w:r>
      <w:r w:rsidR="0069702B">
        <w:rPr>
          <w:rFonts w:hint="eastAsia"/>
          <w:lang w:val="en-GB"/>
        </w:rPr>
        <w:t>执行日志记录</w:t>
      </w:r>
      <w:r w:rsidR="00AD0EBB">
        <w:rPr>
          <w:rFonts w:hint="eastAsia"/>
          <w:lang w:val="en-GB"/>
        </w:rPr>
        <w:t>时，</w:t>
      </w:r>
      <w:r w:rsidR="004B216B">
        <w:rPr>
          <w:rFonts w:hint="eastAsia"/>
          <w:lang w:val="en-GB"/>
        </w:rPr>
        <w:t>此时</w:t>
      </w:r>
      <w:r w:rsidR="00CE04F6">
        <w:rPr>
          <w:rFonts w:hint="eastAsia"/>
          <w:lang w:val="en-GB"/>
        </w:rPr>
        <w:t>的</w:t>
      </w:r>
      <w:r w:rsidR="00AD0EBB">
        <w:rPr>
          <w:rFonts w:hint="eastAsia"/>
          <w:lang w:val="en-GB"/>
        </w:rPr>
        <w:t>XSQL</w:t>
      </w:r>
      <w:r w:rsidR="00AD0EBB">
        <w:rPr>
          <w:rFonts w:hint="eastAsia"/>
          <w:lang w:val="en-GB"/>
        </w:rPr>
        <w:t>对象</w:t>
      </w:r>
      <w:r w:rsidR="00F34DB6">
        <w:rPr>
          <w:rFonts w:hint="eastAsia"/>
          <w:lang w:val="en-GB"/>
        </w:rPr>
        <w:t>需要</w:t>
      </w:r>
      <w:r>
        <w:rPr>
          <w:rFonts w:hint="eastAsia"/>
          <w:lang w:val="en-GB"/>
        </w:rPr>
        <w:t>关闭</w:t>
      </w:r>
      <w:r w:rsidR="000B52B7">
        <w:rPr>
          <w:rFonts w:hint="eastAsia"/>
          <w:lang w:val="en-GB"/>
        </w:rPr>
        <w:t>安全检查</w:t>
      </w:r>
      <w:r w:rsidR="00B57BFD">
        <w:rPr>
          <w:rFonts w:hint="eastAsia"/>
          <w:lang w:val="en-GB"/>
        </w:rPr>
        <w:t>，将</w:t>
      </w:r>
      <w:r w:rsidR="009B668C">
        <w:rPr>
          <w:rFonts w:hint="eastAsia"/>
          <w:lang w:val="en-GB"/>
        </w:rPr>
        <w:t>safeCheck</w:t>
      </w:r>
      <w:r w:rsidR="00B57BFD">
        <w:rPr>
          <w:rFonts w:hint="eastAsia"/>
          <w:lang w:val="en-GB"/>
        </w:rPr>
        <w:t>设置</w:t>
      </w:r>
      <w:r w:rsidR="00B57BFD">
        <w:rPr>
          <w:rFonts w:hint="eastAsia"/>
          <w:lang w:val="en-GB"/>
        </w:rPr>
        <w:t xml:space="preserve"> </w:t>
      </w:r>
      <w:r w:rsidR="00B57BFD">
        <w:rPr>
          <w:rFonts w:hint="eastAsia"/>
          <w:lang w:val="en-GB"/>
        </w:rPr>
        <w:t>为</w:t>
      </w:r>
      <w:r w:rsidR="00B57BFD">
        <w:rPr>
          <w:lang w:val="en-GB"/>
        </w:rPr>
        <w:t>false</w:t>
      </w:r>
      <w:r w:rsidR="00B57BFD">
        <w:rPr>
          <w:rFonts w:hint="eastAsia"/>
          <w:lang w:val="en-GB"/>
        </w:rPr>
        <w:t>即可</w:t>
      </w:r>
      <w:r>
        <w:rPr>
          <w:rFonts w:hint="eastAsia"/>
          <w:lang w:val="en-GB"/>
        </w:rPr>
        <w:t>。</w:t>
      </w:r>
    </w:p>
    <w:p w:rsidR="00E16440" w:rsidRDefault="00E16440" w:rsidP="003811DC">
      <w:pPr>
        <w:rPr>
          <w:lang w:val="en-GB"/>
        </w:rPr>
      </w:pPr>
    </w:p>
    <w:p w:rsidR="00F9232A" w:rsidRDefault="00F9232A" w:rsidP="00F9232A">
      <w:pPr>
        <w:rPr>
          <w:lang w:val="en-GB"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配置语法：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数据库</w:t>
      </w:r>
      <w:proofErr w:type="gramStart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连接池组的</w:t>
      </w:r>
      <w:proofErr w:type="gramEnd"/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对象引用</w:t>
      </w:r>
      <w:r w:rsidRPr="007B0D0C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 xml:space="preserve">        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&gt;tr</w:t>
      </w:r>
      <w:r w:rsidRPr="007B0D0C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ue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</w:t>
      </w:r>
      <w:r w:rsidR="004763B4" w:rsidRPr="004763B4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safeCheck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&lt;/contentDB&gt;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 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SQL</w:t>
      </w: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语句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]]&gt;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</w:p>
    <w:p w:rsidR="00F9232A" w:rsidRPr="007B0D0C" w:rsidRDefault="00F9232A" w:rsidP="004E258E">
      <w:pPr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7B0D0C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7B0D0C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F9232A" w:rsidRDefault="00F9232A" w:rsidP="003811DC">
      <w:pPr>
        <w:rPr>
          <w:lang w:val="en-GB"/>
        </w:rPr>
      </w:pPr>
    </w:p>
    <w:p w:rsidR="00867D1F" w:rsidRPr="00867D1F" w:rsidRDefault="00867D1F" w:rsidP="003811DC">
      <w:pPr>
        <w:rPr>
          <w:rFonts w:hint="eastAsia"/>
          <w:b/>
        </w:rPr>
      </w:pPr>
      <w:r w:rsidRPr="003863F9">
        <w:rPr>
          <w:rFonts w:hint="eastAsia"/>
          <w:b/>
        </w:rPr>
        <w:t>XML</w:t>
      </w:r>
      <w:r w:rsidRPr="003863F9">
        <w:rPr>
          <w:rFonts w:hint="eastAsia"/>
          <w:b/>
        </w:rPr>
        <w:t>配置举例：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&lt;sql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"XSQL_LogInfo_Add"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&lt;dataSourceGroup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color w:val="FF0000"/>
          <w:sz w:val="18"/>
          <w:szCs w:val="18"/>
          <w:bdr w:val="none" w:sz="0" w:space="0" w:color="auto" w:frame="1"/>
        </w:rPr>
        <w:t>ref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=</w:t>
      </w:r>
      <w:r w:rsidRPr="00867D1F">
        <w:rPr>
          <w:rFonts w:ascii="Consolas" w:eastAsia="宋体" w:hAnsi="Consolas" w:cs="Consolas"/>
          <w:color w:val="0000FF"/>
          <w:sz w:val="18"/>
          <w:szCs w:val="18"/>
          <w:bdr w:val="none" w:sz="0" w:space="0" w:color="auto" w:frame="1"/>
        </w:rPr>
        <w:t>"DSG_LogWeb"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/&gt;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true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&lt;/keyReplace&gt;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  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highlight w:val="green"/>
          <w:bdr w:val="none" w:sz="0" w:space="0" w:color="auto" w:frame="1"/>
        </w:rPr>
        <w:t>false</w:t>
      </w:r>
      <w:r w:rsidRPr="00AF74CF">
        <w:rPr>
          <w:rFonts w:ascii="Consolas" w:eastAsia="宋体" w:hAnsi="Consolas" w:cs="Consolas"/>
          <w:b/>
          <w:bCs/>
          <w:color w:val="006699"/>
          <w:sz w:val="18"/>
          <w:szCs w:val="18"/>
          <w:highlight w:val="green"/>
          <w:bdr w:val="none" w:sz="0" w:space="0" w:color="auto" w:frame="1"/>
        </w:rPr>
        <w:t>&lt;/safeCheck&gt;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&lt;/contentDB&gt;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&lt;![CDATA[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INSERT  INTO TLog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,sysID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,logID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,logClass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,logContent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lastRenderedPageBreak/>
        <w:t>             ,logInfo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,operatorNo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,operationType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,operationRemark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,operationTime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,waitTime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VALUES (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 ':id'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,':sysID'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,':logID'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,':logClass'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,':logContent'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,':logInfo'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,':operatorNo'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,':operationType'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,':operationRemark'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,':operationTime'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,':waitTime'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         )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</w:t>
      </w:r>
    </w:p>
    <w:p w:rsidR="00867D1F" w:rsidRPr="00867D1F" w:rsidRDefault="0051279B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    </w:t>
      </w:r>
      <w:r w:rsidR="00867D1F" w:rsidRPr="00867D1F">
        <w:rPr>
          <w:rFonts w:ascii="Consolas" w:eastAsia="宋体" w:hAnsi="Consolas" w:cs="Consolas"/>
          <w:color w:val="FF1493"/>
          <w:sz w:val="18"/>
          <w:szCs w:val="18"/>
          <w:bdr w:val="none" w:sz="0" w:space="0" w:color="auto" w:frame="1"/>
        </w:rPr>
        <w:t>]]&gt;</w:t>
      </w:r>
      <w:r w:rsidR="00867D1F"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</w:t>
      </w: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&lt;/content&gt;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FFFFF"/>
        <w:spacing w:before="0" w:after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    </w:t>
      </w:r>
    </w:p>
    <w:p w:rsidR="00867D1F" w:rsidRPr="00867D1F" w:rsidRDefault="00867D1F" w:rsidP="004E258E">
      <w:pPr>
        <w:numPr>
          <w:ilvl w:val="0"/>
          <w:numId w:val="62"/>
        </w:numPr>
        <w:pBdr>
          <w:left w:val="single" w:sz="18" w:space="0" w:color="6CE26C"/>
        </w:pBdr>
        <w:shd w:val="clear" w:color="auto" w:fill="F8F8F8"/>
        <w:spacing w:before="0" w:line="210" w:lineRule="atLeast"/>
        <w:ind w:left="675"/>
        <w:rPr>
          <w:rFonts w:ascii="Consolas" w:eastAsia="宋体" w:hAnsi="Consolas" w:cs="Consolas"/>
          <w:color w:val="5C5C5C"/>
          <w:sz w:val="18"/>
          <w:szCs w:val="18"/>
        </w:rPr>
      </w:pPr>
      <w:r w:rsidRPr="00867D1F">
        <w:rPr>
          <w:rFonts w:ascii="Consolas" w:eastAsia="宋体" w:hAnsi="Consolas" w:cs="Consolas"/>
          <w:b/>
          <w:bCs/>
          <w:color w:val="006699"/>
          <w:sz w:val="18"/>
          <w:szCs w:val="18"/>
          <w:bdr w:val="none" w:sz="0" w:space="0" w:color="auto" w:frame="1"/>
        </w:rPr>
        <w:t>&lt;/sql&gt;</w:t>
      </w:r>
      <w:r w:rsidRPr="00867D1F">
        <w:rPr>
          <w:rFonts w:ascii="Consolas" w:eastAsia="宋体" w:hAnsi="Consolas" w:cs="Consolas"/>
          <w:color w:val="000000"/>
          <w:sz w:val="18"/>
          <w:szCs w:val="18"/>
          <w:bdr w:val="none" w:sz="0" w:space="0" w:color="auto" w:frame="1"/>
        </w:rPr>
        <w:t>  </w:t>
      </w:r>
    </w:p>
    <w:p w:rsidR="00867D1F" w:rsidRDefault="00867D1F" w:rsidP="00867D1F">
      <w:pPr>
        <w:rPr>
          <w:rFonts w:hint="eastAsia"/>
          <w:lang w:val="en-GB"/>
        </w:rPr>
      </w:pPr>
    </w:p>
    <w:p w:rsidR="00F9232A" w:rsidRDefault="00F9232A" w:rsidP="003811DC">
      <w:pPr>
        <w:rPr>
          <w:rFonts w:hint="eastAsia"/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3E6CE1" w:rsidRPr="005B521C" w:rsidRDefault="003E6CE1" w:rsidP="003E6CE1">
      <w:pPr>
        <w:pStyle w:val="1"/>
        <w:rPr>
          <w:lang w:val="en-GB"/>
        </w:rPr>
      </w:pPr>
      <w:bookmarkStart w:id="47" w:name="_Toc512285961"/>
      <w:r>
        <w:t>XSQL</w:t>
      </w:r>
      <w:r>
        <w:t>日期时间的处理</w:t>
      </w:r>
      <w:bookmarkEnd w:id="47"/>
    </w:p>
    <w:p w:rsidR="008A1C8B" w:rsidRPr="003E6CE1" w:rsidRDefault="00E55C1A" w:rsidP="003811DC">
      <w:pPr>
        <w:rPr>
          <w:lang w:val="en-GB"/>
        </w:rPr>
      </w:pPr>
      <w:r>
        <w:rPr>
          <w:rFonts w:hint="eastAsia"/>
          <w:lang w:val="en-GB"/>
        </w:rPr>
        <w:t>XSQL</w:t>
      </w:r>
      <w:r>
        <w:rPr>
          <w:rFonts w:hint="eastAsia"/>
          <w:lang w:val="en-GB"/>
        </w:rPr>
        <w:t>采用数据库自身的日期时间处理方法。所以，只要符合数据库要求即可。下面罗列出常用数据库的日期转换方法，仅供参考。</w:t>
      </w:r>
    </w:p>
    <w:p w:rsidR="008A1C8B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Oracle</w:t>
      </w:r>
      <w:r>
        <w:rPr>
          <w:rFonts w:hint="eastAsia"/>
          <w:lang w:val="en-GB"/>
        </w:rPr>
        <w:t>数据库</w:t>
      </w:r>
    </w:p>
    <w:p w:rsidR="004509BE" w:rsidRDefault="004509BE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480753">
        <w:rPr>
          <w:color w:val="099BDD" w:themeColor="text2"/>
          <w:lang w:val="en-GB"/>
        </w:rPr>
        <w:t>TO_CHAR</w:t>
      </w:r>
      <w:r>
        <w:rPr>
          <w:lang w:val="en-GB"/>
        </w:rPr>
        <w:t>(</w:t>
      </w:r>
      <w:r w:rsidRPr="00480753">
        <w:rPr>
          <w:color w:val="099BDD" w:themeColor="text2"/>
          <w:lang w:val="en-GB"/>
        </w:rPr>
        <w:t>SYSDATE</w:t>
      </w:r>
      <w:r w:rsidR="005D7248">
        <w:rPr>
          <w:lang w:val="en-GB"/>
        </w:rPr>
        <w:t xml:space="preserve"> ,</w:t>
      </w:r>
      <w:r w:rsidR="005D7248" w:rsidRPr="005D7248">
        <w:t xml:space="preserve"> </w:t>
      </w:r>
      <w:r w:rsidR="005D7248" w:rsidRPr="005D7248">
        <w:rPr>
          <w:lang w:val="en-GB"/>
        </w:rPr>
        <w:t>'</w:t>
      </w:r>
      <w:r w:rsidRPr="004509BE">
        <w:t xml:space="preserve"> </w:t>
      </w:r>
      <w:r>
        <w:t>yyyy-MM-dd HH24:mi:ss</w:t>
      </w:r>
      <w:r w:rsidR="005D7248" w:rsidRPr="005D7248">
        <w:rPr>
          <w:lang w:val="en-GB"/>
        </w:rPr>
        <w:t>'</w:t>
      </w:r>
      <w:r>
        <w:rPr>
          <w:lang w:val="en-GB"/>
        </w:rPr>
        <w:t>)</w:t>
      </w:r>
    </w:p>
    <w:p w:rsidR="0033123C" w:rsidRDefault="0033123C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411760" w:rsidRPr="00480753">
        <w:rPr>
          <w:color w:val="099BDD" w:themeColor="text2"/>
        </w:rPr>
        <w:t>TO_DATE</w:t>
      </w:r>
      <w:r w:rsidR="00411760">
        <w:t xml:space="preserve"> ('2012-01-01 01:01:01' ,'yyyy-MM-dd HH24:mi:ss')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MySQL</w:t>
      </w:r>
      <w:r>
        <w:rPr>
          <w:lang w:val="en-GB"/>
        </w:rPr>
        <w:t>数据库</w:t>
      </w:r>
    </w:p>
    <w:p w:rsidR="004A6A4A" w:rsidRDefault="00803CE0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="00FD56AE" w:rsidRPr="00FD56AE">
        <w:rPr>
          <w:color w:val="099BDD" w:themeColor="text2"/>
          <w:lang w:val="en-GB"/>
        </w:rPr>
        <w:t>DATE_FORMAT</w:t>
      </w:r>
      <w:r w:rsidR="00FD56AE" w:rsidRPr="00FD56AE">
        <w:rPr>
          <w:lang w:val="en-GB"/>
        </w:rPr>
        <w:t>(</w:t>
      </w:r>
      <w:r w:rsidR="00FD56AE" w:rsidRPr="00FD56AE">
        <w:rPr>
          <w:color w:val="099BDD" w:themeColor="text2"/>
          <w:lang w:val="en-GB"/>
        </w:rPr>
        <w:t>NOW</w:t>
      </w:r>
      <w:r w:rsidR="00FD56AE" w:rsidRPr="00FD56AE">
        <w:rPr>
          <w:lang w:val="en-GB"/>
        </w:rPr>
        <w:t>()</w:t>
      </w:r>
      <w:r w:rsidR="00FD56AE">
        <w:rPr>
          <w:lang w:val="en-GB"/>
        </w:rPr>
        <w:t xml:space="preserve"> </w:t>
      </w:r>
      <w:r w:rsidR="002E496B">
        <w:rPr>
          <w:lang w:val="en-GB"/>
        </w:rPr>
        <w:t>,</w:t>
      </w:r>
      <w:r w:rsidR="00FD56AE" w:rsidRPr="00AB551D">
        <w:rPr>
          <w:lang w:val="en-GB"/>
        </w:rPr>
        <w:t>'%Y-%m-%d %H:%i:%s'</w:t>
      </w:r>
      <w:r w:rsidR="00FD56AE" w:rsidRPr="00FD56AE">
        <w:rPr>
          <w:lang w:val="en-GB"/>
        </w:rPr>
        <w:t>)</w:t>
      </w:r>
    </w:p>
    <w:p w:rsidR="006E3464" w:rsidRDefault="006E3464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="00AB551D" w:rsidRPr="00AB551D">
        <w:rPr>
          <w:color w:val="099BDD" w:themeColor="text2"/>
          <w:lang w:val="en-GB"/>
        </w:rPr>
        <w:t>STR_TO_DATE</w:t>
      </w:r>
      <w:r w:rsidR="00AB551D">
        <w:rPr>
          <w:lang w:val="en-GB"/>
        </w:rPr>
        <w:t>('2018-01-01 01:01:01</w:t>
      </w:r>
      <w:r w:rsidR="00AB551D" w:rsidRPr="00AB551D">
        <w:rPr>
          <w:lang w:val="en-GB"/>
        </w:rPr>
        <w:t>' ,'%Y-%m-%d %H:%i:%s')</w:t>
      </w:r>
    </w:p>
    <w:p w:rsidR="00336F83" w:rsidRDefault="00336F83" w:rsidP="00A20909">
      <w:pPr>
        <w:pStyle w:val="af8"/>
        <w:numPr>
          <w:ilvl w:val="0"/>
          <w:numId w:val="41"/>
        </w:numPr>
        <w:ind w:firstLineChars="0"/>
        <w:rPr>
          <w:lang w:val="en-GB"/>
        </w:rPr>
      </w:pPr>
      <w:r>
        <w:rPr>
          <w:lang w:val="en-GB"/>
        </w:rPr>
        <w:t>SQLServer</w:t>
      </w:r>
      <w:r>
        <w:rPr>
          <w:rFonts w:hint="eastAsia"/>
          <w:lang w:val="en-GB"/>
        </w:rPr>
        <w:t>数据库</w:t>
      </w:r>
    </w:p>
    <w:p w:rsid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当前时间转字符：</w:t>
      </w:r>
      <w:r w:rsidRPr="00151695">
        <w:rPr>
          <w:color w:val="099BDD" w:themeColor="text2"/>
          <w:lang w:val="en-GB"/>
        </w:rPr>
        <w:t>CONVERT</w:t>
      </w:r>
      <w:r w:rsidRPr="00480753">
        <w:rPr>
          <w:lang w:val="en-GB"/>
        </w:rPr>
        <w:t>(VARCHAR(</w:t>
      </w:r>
      <w:r w:rsidR="0057023A">
        <w:rPr>
          <w:lang w:val="en-GB"/>
        </w:rPr>
        <w:t>32</w:t>
      </w:r>
      <w:r w:rsidRPr="00480753">
        <w:rPr>
          <w:lang w:val="en-GB"/>
        </w:rPr>
        <w:t xml:space="preserve">) </w:t>
      </w:r>
      <w:r>
        <w:rPr>
          <w:lang w:val="en-GB"/>
        </w:rPr>
        <w:t xml:space="preserve"> </w:t>
      </w:r>
      <w:r w:rsidRPr="00480753">
        <w:rPr>
          <w:lang w:val="en-GB"/>
        </w:rPr>
        <w:t>,</w:t>
      </w:r>
      <w:r w:rsidRPr="00151695">
        <w:rPr>
          <w:color w:val="099BDD" w:themeColor="text2"/>
          <w:lang w:val="en-GB"/>
        </w:rPr>
        <w:t>GETDATE</w:t>
      </w:r>
      <w:r w:rsidRPr="00480753">
        <w:rPr>
          <w:lang w:val="en-GB"/>
        </w:rPr>
        <w:t xml:space="preserve">() </w:t>
      </w:r>
      <w:r>
        <w:rPr>
          <w:lang w:val="en-GB"/>
        </w:rPr>
        <w:t xml:space="preserve"> </w:t>
      </w:r>
      <w:r w:rsidRPr="00480753">
        <w:rPr>
          <w:lang w:val="en-GB"/>
        </w:rPr>
        <w:t>,121)</w:t>
      </w:r>
      <w:r>
        <w:rPr>
          <w:lang w:val="en-GB"/>
        </w:rPr>
        <w:t xml:space="preserve"> </w:t>
      </w:r>
      <w:r>
        <w:rPr>
          <w:rFonts w:hint="eastAsia"/>
          <w:lang w:val="en-GB"/>
        </w:rPr>
        <w:t>。转换后的格式</w:t>
      </w:r>
      <w:r>
        <w:rPr>
          <w:rFonts w:hint="eastAsia"/>
          <w:lang w:val="en-GB"/>
        </w:rPr>
        <w:t>YYYY-MM-DD HH24:MI:SS</w:t>
      </w:r>
    </w:p>
    <w:p w:rsidR="00480753" w:rsidRPr="00C9249F" w:rsidRDefault="00C9249F" w:rsidP="00A20909">
      <w:pPr>
        <w:pStyle w:val="af8"/>
        <w:numPr>
          <w:ilvl w:val="1"/>
          <w:numId w:val="41"/>
        </w:numPr>
        <w:ind w:firstLineChars="0"/>
        <w:rPr>
          <w:lang w:val="en-GB"/>
        </w:rPr>
      </w:pPr>
      <w:r>
        <w:rPr>
          <w:rFonts w:hint="eastAsia"/>
          <w:lang w:val="en-GB"/>
        </w:rPr>
        <w:t>字符转时间：</w:t>
      </w:r>
      <w:r w:rsidRPr="001C29A7">
        <w:rPr>
          <w:color w:val="099BDD" w:themeColor="text2"/>
          <w:lang w:val="en-GB"/>
        </w:rPr>
        <w:t>CONVERT</w:t>
      </w:r>
      <w:r w:rsidRPr="001C29A7">
        <w:rPr>
          <w:lang w:val="en-GB"/>
        </w:rPr>
        <w:t>(</w:t>
      </w:r>
      <w:r w:rsidRPr="001C29A7">
        <w:rPr>
          <w:color w:val="099BDD" w:themeColor="text2"/>
          <w:lang w:val="en-GB"/>
        </w:rPr>
        <w:t xml:space="preserve">DATETIME </w:t>
      </w:r>
      <w:r w:rsidRPr="001C29A7">
        <w:rPr>
          <w:lang w:val="en-GB"/>
        </w:rPr>
        <w:t>,'2018-01-01 01:01:01' ,121)</w:t>
      </w:r>
    </w:p>
    <w:p w:rsidR="00336F83" w:rsidRPr="00AA5331" w:rsidRDefault="00336F83" w:rsidP="00AA5331">
      <w:pPr>
        <w:rPr>
          <w:lang w:val="en-GB"/>
        </w:rPr>
      </w:pPr>
    </w:p>
    <w:p w:rsidR="008A1C8B" w:rsidRDefault="008A1C8B" w:rsidP="003811DC">
      <w:pPr>
        <w:rPr>
          <w:lang w:val="en-GB"/>
        </w:rPr>
      </w:pPr>
    </w:p>
    <w:p w:rsidR="008A1C8B" w:rsidRPr="000E5B2E" w:rsidRDefault="008A1C8B" w:rsidP="003811DC">
      <w:pPr>
        <w:rPr>
          <w:lang w:val="en-GB"/>
        </w:rPr>
      </w:pPr>
    </w:p>
    <w:sectPr w:rsidR="008A1C8B" w:rsidRPr="000E5B2E" w:rsidSect="00925CDD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58E" w:rsidRDefault="004E258E">
      <w:pPr>
        <w:spacing w:after="0" w:line="240" w:lineRule="auto"/>
      </w:pPr>
      <w:r>
        <w:separator/>
      </w:r>
    </w:p>
  </w:endnote>
  <w:endnote w:type="continuationSeparator" w:id="0">
    <w:p w:rsidR="004E258E" w:rsidRDefault="004E2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AD0188" w:rsidTr="00531230">
          <w:tc>
            <w:tcPr>
              <w:tcW w:w="4508" w:type="dxa"/>
            </w:tcPr>
            <w:p w:rsidR="00AD0188" w:rsidRDefault="00AD0188" w:rsidP="00E347D1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A23A73" w:rsidRPr="00A23A73">
                <w:rPr>
                  <w:b/>
                  <w:bCs/>
                  <w:noProof/>
                  <w:lang w:val="zh-CN"/>
                </w:rPr>
                <w:t>44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A23A73" w:rsidRPr="00A23A73">
                <w:rPr>
                  <w:b/>
                  <w:bCs/>
                  <w:noProof/>
                  <w:lang w:val="zh-CN"/>
                </w:rPr>
                <w:t>46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AD0188" w:rsidRDefault="00AD0188" w:rsidP="000D3081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AD0188" w:rsidRDefault="00AD0188" w:rsidP="00531230">
        <w:pPr>
          <w:pStyle w:val="af7"/>
          <w:jc w:val="right"/>
        </w:pP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188" w:rsidRPr="00D96B50" w:rsidRDefault="00AD0188" w:rsidP="00925CDD">
    <w:pPr>
      <w:pStyle w:val="af6"/>
      <w:wordWrap w:val="0"/>
      <w:jc w:val="right"/>
    </w:pPr>
  </w:p>
  <w:p w:rsidR="00AD0188" w:rsidRDefault="00AD0188" w:rsidP="00925CDD"/>
  <w:p w:rsidR="00AD0188" w:rsidRDefault="00AD0188" w:rsidP="00925CDD">
    <w:pPr>
      <w:pStyle w:val="af7"/>
    </w:pPr>
  </w:p>
  <w:sdt>
    <w:sdtPr>
      <w:id w:val="-252594984"/>
      <w:docPartObj>
        <w:docPartGallery w:val="Page Numbers (Bottom of Page)"/>
        <w:docPartUnique/>
      </w:docPartObj>
    </w:sdtPr>
    <w:sdtEndPr>
      <w:rPr>
        <w:noProof/>
      </w:rPr>
    </w:sdtEndPr>
    <w:sdtContent>
      <w:tbl>
        <w:tblPr>
          <w:tblStyle w:val="a3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08"/>
          <w:gridCol w:w="4509"/>
        </w:tblGrid>
        <w:tr w:rsidR="00AD0188" w:rsidTr="00CF575D">
          <w:tc>
            <w:tcPr>
              <w:tcW w:w="4508" w:type="dxa"/>
            </w:tcPr>
            <w:p w:rsidR="00AD0188" w:rsidRDefault="00AD0188" w:rsidP="00925CDD">
              <w:pPr>
                <w:pStyle w:val="af7"/>
              </w:pPr>
              <w:r>
                <w:rPr>
                  <w:lang w:val="zh-CN"/>
                </w:rPr>
                <w:t xml:space="preserve">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PAGE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A23A73" w:rsidRPr="00A23A73">
                <w:rPr>
                  <w:b/>
                  <w:bCs/>
                  <w:noProof/>
                  <w:lang w:val="zh-CN"/>
                </w:rPr>
                <w:t>1</w:t>
              </w:r>
              <w:r>
                <w:rPr>
                  <w:b/>
                  <w:bCs/>
                </w:rPr>
                <w:fldChar w:fldCharType="end"/>
              </w:r>
              <w:r>
                <w:rPr>
                  <w:lang w:val="zh-CN"/>
                </w:rPr>
                <w:t xml:space="preserve"> / </w:t>
              </w:r>
              <w:r>
                <w:rPr>
                  <w:b/>
                  <w:bCs/>
                </w:rPr>
                <w:fldChar w:fldCharType="begin"/>
              </w:r>
              <w:r>
                <w:rPr>
                  <w:b/>
                  <w:bCs/>
                </w:rPr>
                <w:instrText>NUMPAGES  \* Arabic  \* MERGEFORMAT</w:instrText>
              </w:r>
              <w:r>
                <w:rPr>
                  <w:b/>
                  <w:bCs/>
                </w:rPr>
                <w:fldChar w:fldCharType="separate"/>
              </w:r>
              <w:r w:rsidR="00A23A73" w:rsidRPr="00A23A73">
                <w:rPr>
                  <w:b/>
                  <w:bCs/>
                  <w:noProof/>
                  <w:lang w:val="zh-CN"/>
                </w:rPr>
                <w:t>46</w:t>
              </w:r>
              <w:r>
                <w:rPr>
                  <w:b/>
                  <w:bCs/>
                </w:rPr>
                <w:fldChar w:fldCharType="end"/>
              </w:r>
            </w:p>
          </w:tc>
          <w:tc>
            <w:tcPr>
              <w:tcW w:w="4509" w:type="dxa"/>
            </w:tcPr>
            <w:p w:rsidR="00AD0188" w:rsidRDefault="00AD0188" w:rsidP="00925CDD">
              <w:pPr>
                <w:pStyle w:val="af7"/>
                <w:wordWrap w:val="0"/>
                <w:jc w:val="right"/>
              </w:pPr>
              <w:r>
                <w:rPr>
                  <w:rFonts w:hint="eastAsia"/>
                </w:rPr>
                <w:t>源码</w:t>
              </w:r>
              <w:hyperlink r:id="rId1" w:history="1">
                <w:r w:rsidRPr="008E69C2">
                  <w:rPr>
                    <w:rStyle w:val="af9"/>
                  </w:rPr>
                  <w:t>https://github.com/HY-ZhengWei/XJava</w:t>
                </w:r>
              </w:hyperlink>
              <w:r>
                <w:t xml:space="preserve"> </w:t>
              </w:r>
            </w:p>
          </w:tc>
        </w:tr>
      </w:tbl>
      <w:p w:rsidR="00AD0188" w:rsidRPr="00925CDD" w:rsidRDefault="00AD0188" w:rsidP="00925CDD">
        <w:pPr>
          <w:pStyle w:val="af7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58E" w:rsidRDefault="004E258E">
      <w:pPr>
        <w:spacing w:after="0" w:line="240" w:lineRule="auto"/>
      </w:pPr>
      <w:r>
        <w:separator/>
      </w:r>
    </w:p>
  </w:footnote>
  <w:footnote w:type="continuationSeparator" w:id="0">
    <w:p w:rsidR="004E258E" w:rsidRDefault="004E25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188" w:rsidRPr="00D96B50" w:rsidRDefault="00AD0188" w:rsidP="00925CDD">
    <w:pPr>
      <w:pStyle w:val="af6"/>
      <w:wordWrap w:val="0"/>
      <w:jc w:val="righ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188" w:rsidRDefault="00AD0188" w:rsidP="007B584E">
    <w:pPr>
      <w:pStyle w:val="af6"/>
      <w:jc w:val="right"/>
    </w:pPr>
    <w:r>
      <w:t>Revised 2018-04-23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14DA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5D734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6503B4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6B743AC"/>
    <w:multiLevelType w:val="hybridMultilevel"/>
    <w:tmpl w:val="60309BB2"/>
    <w:lvl w:ilvl="0" w:tplc="C80E3F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>
    <w:nsid w:val="0A91141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C013DC8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C210814"/>
    <w:multiLevelType w:val="hybridMultilevel"/>
    <w:tmpl w:val="0C9E7CBC"/>
    <w:lvl w:ilvl="0" w:tplc="E2FEC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0D995BFF"/>
    <w:multiLevelType w:val="multilevel"/>
    <w:tmpl w:val="156C5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EAD28E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E6236E"/>
    <w:multiLevelType w:val="hybridMultilevel"/>
    <w:tmpl w:val="B9C8D89C"/>
    <w:lvl w:ilvl="0" w:tplc="92E289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0">
    <w:nsid w:val="1019450E"/>
    <w:multiLevelType w:val="hybridMultilevel"/>
    <w:tmpl w:val="DE20064A"/>
    <w:lvl w:ilvl="0" w:tplc="AC6298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>
    <w:nsid w:val="117203B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7028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7401C68"/>
    <w:multiLevelType w:val="multilevel"/>
    <w:tmpl w:val="E7006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7C93622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>
    <w:nsid w:val="1AA615B1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C3006BC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7">
    <w:nsid w:val="23285D1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8">
    <w:nsid w:val="253C18C8"/>
    <w:multiLevelType w:val="hybridMultilevel"/>
    <w:tmpl w:val="03EEF9B0"/>
    <w:lvl w:ilvl="0" w:tplc="DF8A58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75C2861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8C256C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CA73FE2"/>
    <w:multiLevelType w:val="multilevel"/>
    <w:tmpl w:val="ED74FC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EBA5489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3">
    <w:nsid w:val="30293F5C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32E422F8"/>
    <w:multiLevelType w:val="multilevel"/>
    <w:tmpl w:val="5B22A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3D236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394677A5"/>
    <w:multiLevelType w:val="hybridMultilevel"/>
    <w:tmpl w:val="47528382"/>
    <w:lvl w:ilvl="0" w:tplc="5F469D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7">
    <w:nsid w:val="39EE139B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3A494D0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3B235AFE"/>
    <w:multiLevelType w:val="multilevel"/>
    <w:tmpl w:val="9ADA1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B560855"/>
    <w:multiLevelType w:val="hybridMultilevel"/>
    <w:tmpl w:val="74D2FE48"/>
    <w:lvl w:ilvl="0" w:tplc="FBE2BE34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1">
    <w:nsid w:val="3BBE3766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C5427D6"/>
    <w:multiLevelType w:val="hybridMultilevel"/>
    <w:tmpl w:val="079E7A26"/>
    <w:lvl w:ilvl="0" w:tplc="301E7F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3C6C4245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4">
    <w:nsid w:val="3D6767A6"/>
    <w:multiLevelType w:val="multilevel"/>
    <w:tmpl w:val="39A02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E89505E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410B07B4"/>
    <w:multiLevelType w:val="hybridMultilevel"/>
    <w:tmpl w:val="44280D74"/>
    <w:lvl w:ilvl="0" w:tplc="2780A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7">
    <w:nsid w:val="452F6F5F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7E908E1"/>
    <w:multiLevelType w:val="hybridMultilevel"/>
    <w:tmpl w:val="4E580166"/>
    <w:lvl w:ilvl="0" w:tplc="C786E6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9">
    <w:nsid w:val="4B511EB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504C33A2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50DD6CFF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51DD542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54D1104B"/>
    <w:multiLevelType w:val="hybridMultilevel"/>
    <w:tmpl w:val="A8963436"/>
    <w:lvl w:ilvl="0" w:tplc="281AB4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4">
    <w:nsid w:val="557E1706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56362E3B"/>
    <w:multiLevelType w:val="hybridMultilevel"/>
    <w:tmpl w:val="F8AA2EB2"/>
    <w:lvl w:ilvl="0" w:tplc="C506FA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6">
    <w:nsid w:val="58C42837"/>
    <w:multiLevelType w:val="hybridMultilevel"/>
    <w:tmpl w:val="10BEB120"/>
    <w:lvl w:ilvl="0" w:tplc="0AFCDE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7">
    <w:nsid w:val="594154E9"/>
    <w:multiLevelType w:val="hybridMultilevel"/>
    <w:tmpl w:val="C98445C0"/>
    <w:lvl w:ilvl="0" w:tplc="091A71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8">
    <w:nsid w:val="5995600C"/>
    <w:multiLevelType w:val="hybridMultilevel"/>
    <w:tmpl w:val="3BEE7B1A"/>
    <w:lvl w:ilvl="0" w:tplc="2064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9">
    <w:nsid w:val="5A73295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EB3541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EEF47E3"/>
    <w:multiLevelType w:val="hybridMultilevel"/>
    <w:tmpl w:val="6700ED2C"/>
    <w:lvl w:ilvl="0" w:tplc="4D2018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2">
    <w:nsid w:val="61B112A5"/>
    <w:multiLevelType w:val="multilevel"/>
    <w:tmpl w:val="E97262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6225708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6162E40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6D83E5B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A0918F1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C6E7FF6"/>
    <w:multiLevelType w:val="hybridMultilevel"/>
    <w:tmpl w:val="5EC29864"/>
    <w:lvl w:ilvl="0" w:tplc="FBEC19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8">
    <w:nsid w:val="6D1D46A3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D5F1BE3"/>
    <w:multiLevelType w:val="hybridMultilevel"/>
    <w:tmpl w:val="A140BC22"/>
    <w:lvl w:ilvl="0" w:tplc="18BEAE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0">
    <w:nsid w:val="6E592A09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722F544A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3432775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45832A4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4B33CF8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7426DAB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75723A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7F138AF"/>
    <w:multiLevelType w:val="hybridMultilevel"/>
    <w:tmpl w:val="36361F08"/>
    <w:lvl w:ilvl="0" w:tplc="3D043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8">
    <w:nsid w:val="79F173F0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B164870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B302719"/>
    <w:multiLevelType w:val="multilevel"/>
    <w:tmpl w:val="01E63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C410EDA"/>
    <w:multiLevelType w:val="multilevel"/>
    <w:tmpl w:val="3A82D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7FA4077C"/>
    <w:multiLevelType w:val="multilevel"/>
    <w:tmpl w:val="25E41F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1"/>
  </w:num>
  <w:num w:numId="2">
    <w:abstractNumId w:val="68"/>
  </w:num>
  <w:num w:numId="3">
    <w:abstractNumId w:val="24"/>
  </w:num>
  <w:num w:numId="4">
    <w:abstractNumId w:val="57"/>
  </w:num>
  <w:num w:numId="5">
    <w:abstractNumId w:val="19"/>
  </w:num>
  <w:num w:numId="6">
    <w:abstractNumId w:val="22"/>
  </w:num>
  <w:num w:numId="7">
    <w:abstractNumId w:val="55"/>
  </w:num>
  <w:num w:numId="8">
    <w:abstractNumId w:val="4"/>
  </w:num>
  <w:num w:numId="9">
    <w:abstractNumId w:val="33"/>
  </w:num>
  <w:num w:numId="10">
    <w:abstractNumId w:val="41"/>
  </w:num>
  <w:num w:numId="11">
    <w:abstractNumId w:val="56"/>
  </w:num>
  <w:num w:numId="12">
    <w:abstractNumId w:val="10"/>
  </w:num>
  <w:num w:numId="13">
    <w:abstractNumId w:val="7"/>
  </w:num>
  <w:num w:numId="14">
    <w:abstractNumId w:val="65"/>
  </w:num>
  <w:num w:numId="15">
    <w:abstractNumId w:val="45"/>
  </w:num>
  <w:num w:numId="16">
    <w:abstractNumId w:val="34"/>
  </w:num>
  <w:num w:numId="17">
    <w:abstractNumId w:val="46"/>
  </w:num>
  <w:num w:numId="18">
    <w:abstractNumId w:val="25"/>
  </w:num>
  <w:num w:numId="19">
    <w:abstractNumId w:val="9"/>
  </w:num>
  <w:num w:numId="20">
    <w:abstractNumId w:val="5"/>
  </w:num>
  <w:num w:numId="21">
    <w:abstractNumId w:val="61"/>
  </w:num>
  <w:num w:numId="22">
    <w:abstractNumId w:val="70"/>
  </w:num>
  <w:num w:numId="23">
    <w:abstractNumId w:val="54"/>
  </w:num>
  <w:num w:numId="24">
    <w:abstractNumId w:val="2"/>
  </w:num>
  <w:num w:numId="25">
    <w:abstractNumId w:val="37"/>
  </w:num>
  <w:num w:numId="26">
    <w:abstractNumId w:val="8"/>
  </w:num>
  <w:num w:numId="27">
    <w:abstractNumId w:val="42"/>
  </w:num>
  <w:num w:numId="28">
    <w:abstractNumId w:val="36"/>
  </w:num>
  <w:num w:numId="29">
    <w:abstractNumId w:val="59"/>
  </w:num>
  <w:num w:numId="30">
    <w:abstractNumId w:val="38"/>
  </w:num>
  <w:num w:numId="31">
    <w:abstractNumId w:val="47"/>
  </w:num>
  <w:num w:numId="32">
    <w:abstractNumId w:val="67"/>
  </w:num>
  <w:num w:numId="33">
    <w:abstractNumId w:val="1"/>
  </w:num>
  <w:num w:numId="34">
    <w:abstractNumId w:val="12"/>
  </w:num>
  <w:num w:numId="35">
    <w:abstractNumId w:val="48"/>
  </w:num>
  <w:num w:numId="36">
    <w:abstractNumId w:val="64"/>
  </w:num>
  <w:num w:numId="37">
    <w:abstractNumId w:val="50"/>
  </w:num>
  <w:num w:numId="38">
    <w:abstractNumId w:val="69"/>
  </w:num>
  <w:num w:numId="39">
    <w:abstractNumId w:val="62"/>
  </w:num>
  <w:num w:numId="40">
    <w:abstractNumId w:val="28"/>
  </w:num>
  <w:num w:numId="41">
    <w:abstractNumId w:val="32"/>
  </w:num>
  <w:num w:numId="42">
    <w:abstractNumId w:val="26"/>
  </w:num>
  <w:num w:numId="43">
    <w:abstractNumId w:val="13"/>
  </w:num>
  <w:num w:numId="44">
    <w:abstractNumId w:val="21"/>
  </w:num>
  <w:num w:numId="45">
    <w:abstractNumId w:val="16"/>
  </w:num>
  <w:num w:numId="46">
    <w:abstractNumId w:val="52"/>
  </w:num>
  <w:num w:numId="47">
    <w:abstractNumId w:val="6"/>
  </w:num>
  <w:num w:numId="48">
    <w:abstractNumId w:val="44"/>
  </w:num>
  <w:num w:numId="49">
    <w:abstractNumId w:val="43"/>
  </w:num>
  <w:num w:numId="50">
    <w:abstractNumId w:val="15"/>
  </w:num>
  <w:num w:numId="51">
    <w:abstractNumId w:val="18"/>
  </w:num>
  <w:num w:numId="52">
    <w:abstractNumId w:val="72"/>
  </w:num>
  <w:num w:numId="53">
    <w:abstractNumId w:val="27"/>
  </w:num>
  <w:num w:numId="54">
    <w:abstractNumId w:val="29"/>
  </w:num>
  <w:num w:numId="55">
    <w:abstractNumId w:val="17"/>
  </w:num>
  <w:num w:numId="56">
    <w:abstractNumId w:val="14"/>
  </w:num>
  <w:num w:numId="57">
    <w:abstractNumId w:val="35"/>
  </w:num>
  <w:num w:numId="58">
    <w:abstractNumId w:val="31"/>
  </w:num>
  <w:num w:numId="59">
    <w:abstractNumId w:val="58"/>
  </w:num>
  <w:num w:numId="60">
    <w:abstractNumId w:val="49"/>
  </w:num>
  <w:num w:numId="61">
    <w:abstractNumId w:val="71"/>
  </w:num>
  <w:num w:numId="62">
    <w:abstractNumId w:val="60"/>
  </w:num>
  <w:num w:numId="63">
    <w:abstractNumId w:val="40"/>
  </w:num>
  <w:num w:numId="64">
    <w:abstractNumId w:val="3"/>
  </w:num>
  <w:num w:numId="65">
    <w:abstractNumId w:val="39"/>
  </w:num>
  <w:num w:numId="66">
    <w:abstractNumId w:val="0"/>
  </w:num>
  <w:num w:numId="67">
    <w:abstractNumId w:val="23"/>
  </w:num>
  <w:num w:numId="68">
    <w:abstractNumId w:val="30"/>
  </w:num>
  <w:num w:numId="69">
    <w:abstractNumId w:val="53"/>
  </w:num>
  <w:num w:numId="70">
    <w:abstractNumId w:val="66"/>
  </w:num>
  <w:num w:numId="71">
    <w:abstractNumId w:val="63"/>
  </w:num>
  <w:num w:numId="72">
    <w:abstractNumId w:val="20"/>
  </w:num>
  <w:num w:numId="73">
    <w:abstractNumId w:val="11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D60"/>
    <w:rsid w:val="0001075C"/>
    <w:rsid w:val="00010D6E"/>
    <w:rsid w:val="00011BC0"/>
    <w:rsid w:val="00012B95"/>
    <w:rsid w:val="00020CB1"/>
    <w:rsid w:val="00022226"/>
    <w:rsid w:val="00022B2B"/>
    <w:rsid w:val="0002722C"/>
    <w:rsid w:val="00027F6C"/>
    <w:rsid w:val="00030368"/>
    <w:rsid w:val="00035EC1"/>
    <w:rsid w:val="000366EC"/>
    <w:rsid w:val="000371AB"/>
    <w:rsid w:val="000418F0"/>
    <w:rsid w:val="000422C1"/>
    <w:rsid w:val="0004464C"/>
    <w:rsid w:val="00045943"/>
    <w:rsid w:val="00047D4B"/>
    <w:rsid w:val="000501EB"/>
    <w:rsid w:val="00050BEA"/>
    <w:rsid w:val="00054B05"/>
    <w:rsid w:val="0005555E"/>
    <w:rsid w:val="00063B91"/>
    <w:rsid w:val="000672A6"/>
    <w:rsid w:val="0006746A"/>
    <w:rsid w:val="0007370F"/>
    <w:rsid w:val="00074F45"/>
    <w:rsid w:val="00075522"/>
    <w:rsid w:val="00077F93"/>
    <w:rsid w:val="0008072F"/>
    <w:rsid w:val="00081F76"/>
    <w:rsid w:val="0008345D"/>
    <w:rsid w:val="000927ED"/>
    <w:rsid w:val="00095832"/>
    <w:rsid w:val="00096B25"/>
    <w:rsid w:val="000A07B6"/>
    <w:rsid w:val="000A493F"/>
    <w:rsid w:val="000A52FA"/>
    <w:rsid w:val="000A6BBA"/>
    <w:rsid w:val="000B0577"/>
    <w:rsid w:val="000B26ED"/>
    <w:rsid w:val="000B33DE"/>
    <w:rsid w:val="000B52B7"/>
    <w:rsid w:val="000B7C11"/>
    <w:rsid w:val="000C26AF"/>
    <w:rsid w:val="000C45D4"/>
    <w:rsid w:val="000C6932"/>
    <w:rsid w:val="000C7966"/>
    <w:rsid w:val="000C7A2A"/>
    <w:rsid w:val="000D3081"/>
    <w:rsid w:val="000E045A"/>
    <w:rsid w:val="000E15B3"/>
    <w:rsid w:val="000E25F1"/>
    <w:rsid w:val="000E57D4"/>
    <w:rsid w:val="000E5A00"/>
    <w:rsid w:val="000E5B2E"/>
    <w:rsid w:val="000E65BD"/>
    <w:rsid w:val="000E7DF9"/>
    <w:rsid w:val="000F10A8"/>
    <w:rsid w:val="000F1D60"/>
    <w:rsid w:val="000F341C"/>
    <w:rsid w:val="000F671D"/>
    <w:rsid w:val="00102A2D"/>
    <w:rsid w:val="00105E1A"/>
    <w:rsid w:val="00106D45"/>
    <w:rsid w:val="00107FFB"/>
    <w:rsid w:val="00115171"/>
    <w:rsid w:val="00115CE8"/>
    <w:rsid w:val="0011685F"/>
    <w:rsid w:val="0011728E"/>
    <w:rsid w:val="00130395"/>
    <w:rsid w:val="0013271E"/>
    <w:rsid w:val="00132974"/>
    <w:rsid w:val="00132DF0"/>
    <w:rsid w:val="001343B5"/>
    <w:rsid w:val="00136082"/>
    <w:rsid w:val="00136D93"/>
    <w:rsid w:val="0014001E"/>
    <w:rsid w:val="001408F5"/>
    <w:rsid w:val="0014118A"/>
    <w:rsid w:val="0014127D"/>
    <w:rsid w:val="001419F7"/>
    <w:rsid w:val="00143A50"/>
    <w:rsid w:val="00144D92"/>
    <w:rsid w:val="00146A78"/>
    <w:rsid w:val="0014787D"/>
    <w:rsid w:val="00151695"/>
    <w:rsid w:val="0015268A"/>
    <w:rsid w:val="001562CB"/>
    <w:rsid w:val="001617D4"/>
    <w:rsid w:val="00167177"/>
    <w:rsid w:val="001702EB"/>
    <w:rsid w:val="00172B62"/>
    <w:rsid w:val="00174D34"/>
    <w:rsid w:val="00176273"/>
    <w:rsid w:val="001778C0"/>
    <w:rsid w:val="00177C06"/>
    <w:rsid w:val="00180CCF"/>
    <w:rsid w:val="00182B46"/>
    <w:rsid w:val="0018323F"/>
    <w:rsid w:val="00183CAD"/>
    <w:rsid w:val="001876C3"/>
    <w:rsid w:val="00187CB5"/>
    <w:rsid w:val="001904D7"/>
    <w:rsid w:val="00191D1B"/>
    <w:rsid w:val="00194DF6"/>
    <w:rsid w:val="001950E3"/>
    <w:rsid w:val="00196079"/>
    <w:rsid w:val="001A2075"/>
    <w:rsid w:val="001A3B6E"/>
    <w:rsid w:val="001A50F4"/>
    <w:rsid w:val="001A5CCA"/>
    <w:rsid w:val="001A6A68"/>
    <w:rsid w:val="001A700A"/>
    <w:rsid w:val="001A7466"/>
    <w:rsid w:val="001B37D6"/>
    <w:rsid w:val="001B5279"/>
    <w:rsid w:val="001C16A7"/>
    <w:rsid w:val="001C29A7"/>
    <w:rsid w:val="001D0E21"/>
    <w:rsid w:val="001D1039"/>
    <w:rsid w:val="001D1AFE"/>
    <w:rsid w:val="001D1C80"/>
    <w:rsid w:val="001D2959"/>
    <w:rsid w:val="001D35BD"/>
    <w:rsid w:val="001D486A"/>
    <w:rsid w:val="001D4A48"/>
    <w:rsid w:val="001D6A54"/>
    <w:rsid w:val="001E0BA3"/>
    <w:rsid w:val="001E1171"/>
    <w:rsid w:val="001E28DD"/>
    <w:rsid w:val="001E2AE5"/>
    <w:rsid w:val="001E400E"/>
    <w:rsid w:val="001E70EC"/>
    <w:rsid w:val="001E710D"/>
    <w:rsid w:val="001F048D"/>
    <w:rsid w:val="001F2C77"/>
    <w:rsid w:val="001F3D9A"/>
    <w:rsid w:val="001F6427"/>
    <w:rsid w:val="001F6FAF"/>
    <w:rsid w:val="00200B03"/>
    <w:rsid w:val="00204DB2"/>
    <w:rsid w:val="00207080"/>
    <w:rsid w:val="0021068C"/>
    <w:rsid w:val="00211C13"/>
    <w:rsid w:val="00221E3C"/>
    <w:rsid w:val="00225F2A"/>
    <w:rsid w:val="00232BCC"/>
    <w:rsid w:val="00234BA8"/>
    <w:rsid w:val="00234C45"/>
    <w:rsid w:val="00234F9E"/>
    <w:rsid w:val="00235390"/>
    <w:rsid w:val="00235935"/>
    <w:rsid w:val="002417D0"/>
    <w:rsid w:val="00242045"/>
    <w:rsid w:val="002501BF"/>
    <w:rsid w:val="00252BA2"/>
    <w:rsid w:val="002534A8"/>
    <w:rsid w:val="00257015"/>
    <w:rsid w:val="0025781D"/>
    <w:rsid w:val="00263194"/>
    <w:rsid w:val="00264D24"/>
    <w:rsid w:val="00272D20"/>
    <w:rsid w:val="00273132"/>
    <w:rsid w:val="0028028D"/>
    <w:rsid w:val="00282D60"/>
    <w:rsid w:val="00284186"/>
    <w:rsid w:val="00286DEA"/>
    <w:rsid w:val="0029378F"/>
    <w:rsid w:val="00296969"/>
    <w:rsid w:val="002A02E3"/>
    <w:rsid w:val="002A54E6"/>
    <w:rsid w:val="002B16E2"/>
    <w:rsid w:val="002B6176"/>
    <w:rsid w:val="002B6662"/>
    <w:rsid w:val="002C1FDC"/>
    <w:rsid w:val="002C7219"/>
    <w:rsid w:val="002C7D48"/>
    <w:rsid w:val="002D1579"/>
    <w:rsid w:val="002D37F1"/>
    <w:rsid w:val="002D5304"/>
    <w:rsid w:val="002D551D"/>
    <w:rsid w:val="002D5654"/>
    <w:rsid w:val="002D7A4A"/>
    <w:rsid w:val="002E096E"/>
    <w:rsid w:val="002E0E86"/>
    <w:rsid w:val="002E23EB"/>
    <w:rsid w:val="002E496B"/>
    <w:rsid w:val="002E5C46"/>
    <w:rsid w:val="002F0BA0"/>
    <w:rsid w:val="002F2F15"/>
    <w:rsid w:val="002F4A80"/>
    <w:rsid w:val="003002B1"/>
    <w:rsid w:val="00305559"/>
    <w:rsid w:val="00305BC3"/>
    <w:rsid w:val="0030730A"/>
    <w:rsid w:val="00311596"/>
    <w:rsid w:val="003246F3"/>
    <w:rsid w:val="00324785"/>
    <w:rsid w:val="003262BF"/>
    <w:rsid w:val="00326818"/>
    <w:rsid w:val="0033123C"/>
    <w:rsid w:val="00336F83"/>
    <w:rsid w:val="0033767F"/>
    <w:rsid w:val="003406E6"/>
    <w:rsid w:val="00340C56"/>
    <w:rsid w:val="003429B4"/>
    <w:rsid w:val="003437F0"/>
    <w:rsid w:val="00343F9E"/>
    <w:rsid w:val="0034517E"/>
    <w:rsid w:val="0034703D"/>
    <w:rsid w:val="00353344"/>
    <w:rsid w:val="003560DA"/>
    <w:rsid w:val="00356DE0"/>
    <w:rsid w:val="00363D34"/>
    <w:rsid w:val="00367AFB"/>
    <w:rsid w:val="003705A4"/>
    <w:rsid w:val="00374F35"/>
    <w:rsid w:val="003754DE"/>
    <w:rsid w:val="0037739A"/>
    <w:rsid w:val="00380DFF"/>
    <w:rsid w:val="003811DC"/>
    <w:rsid w:val="0038266A"/>
    <w:rsid w:val="00382DE6"/>
    <w:rsid w:val="003863F9"/>
    <w:rsid w:val="003870D1"/>
    <w:rsid w:val="00391BAC"/>
    <w:rsid w:val="003A0205"/>
    <w:rsid w:val="003A1DDA"/>
    <w:rsid w:val="003A259B"/>
    <w:rsid w:val="003A2887"/>
    <w:rsid w:val="003A518D"/>
    <w:rsid w:val="003A6A20"/>
    <w:rsid w:val="003B134D"/>
    <w:rsid w:val="003B2533"/>
    <w:rsid w:val="003B2D24"/>
    <w:rsid w:val="003B54A6"/>
    <w:rsid w:val="003B6629"/>
    <w:rsid w:val="003B69C3"/>
    <w:rsid w:val="003B6A85"/>
    <w:rsid w:val="003C0EEF"/>
    <w:rsid w:val="003C102F"/>
    <w:rsid w:val="003C138A"/>
    <w:rsid w:val="003C4F30"/>
    <w:rsid w:val="003D01F5"/>
    <w:rsid w:val="003D1593"/>
    <w:rsid w:val="003D7B28"/>
    <w:rsid w:val="003E2460"/>
    <w:rsid w:val="003E54CE"/>
    <w:rsid w:val="003E6CE1"/>
    <w:rsid w:val="003F46A7"/>
    <w:rsid w:val="003F4D02"/>
    <w:rsid w:val="003F4FBD"/>
    <w:rsid w:val="003F7C40"/>
    <w:rsid w:val="00400179"/>
    <w:rsid w:val="00401303"/>
    <w:rsid w:val="00401DC3"/>
    <w:rsid w:val="00402125"/>
    <w:rsid w:val="00402674"/>
    <w:rsid w:val="00406FC5"/>
    <w:rsid w:val="00407468"/>
    <w:rsid w:val="00411760"/>
    <w:rsid w:val="00417A1E"/>
    <w:rsid w:val="00420241"/>
    <w:rsid w:val="00422320"/>
    <w:rsid w:val="004227D7"/>
    <w:rsid w:val="00425249"/>
    <w:rsid w:val="004277D2"/>
    <w:rsid w:val="004278DC"/>
    <w:rsid w:val="004300C7"/>
    <w:rsid w:val="0043392E"/>
    <w:rsid w:val="00435A03"/>
    <w:rsid w:val="00436B6D"/>
    <w:rsid w:val="004372CA"/>
    <w:rsid w:val="00437BC2"/>
    <w:rsid w:val="00442B42"/>
    <w:rsid w:val="00442B76"/>
    <w:rsid w:val="00445B3A"/>
    <w:rsid w:val="00445F9C"/>
    <w:rsid w:val="004509BE"/>
    <w:rsid w:val="0045168C"/>
    <w:rsid w:val="00455084"/>
    <w:rsid w:val="00455C41"/>
    <w:rsid w:val="00460AC5"/>
    <w:rsid w:val="00460FB5"/>
    <w:rsid w:val="0046284F"/>
    <w:rsid w:val="00462A72"/>
    <w:rsid w:val="00463638"/>
    <w:rsid w:val="00464448"/>
    <w:rsid w:val="00473BC6"/>
    <w:rsid w:val="004763B4"/>
    <w:rsid w:val="00477C0C"/>
    <w:rsid w:val="00480753"/>
    <w:rsid w:val="00485E60"/>
    <w:rsid w:val="0049050D"/>
    <w:rsid w:val="00491F7C"/>
    <w:rsid w:val="00494D41"/>
    <w:rsid w:val="004A2C4F"/>
    <w:rsid w:val="004A6A4A"/>
    <w:rsid w:val="004B216B"/>
    <w:rsid w:val="004B3F89"/>
    <w:rsid w:val="004C1C44"/>
    <w:rsid w:val="004D0B4E"/>
    <w:rsid w:val="004D0BF8"/>
    <w:rsid w:val="004D5E3F"/>
    <w:rsid w:val="004D6179"/>
    <w:rsid w:val="004D6BE4"/>
    <w:rsid w:val="004D6D13"/>
    <w:rsid w:val="004E1AED"/>
    <w:rsid w:val="004E217C"/>
    <w:rsid w:val="004E258E"/>
    <w:rsid w:val="004E5274"/>
    <w:rsid w:val="004F1B82"/>
    <w:rsid w:val="004F79C6"/>
    <w:rsid w:val="004F7E12"/>
    <w:rsid w:val="0051279B"/>
    <w:rsid w:val="00514542"/>
    <w:rsid w:val="005155B3"/>
    <w:rsid w:val="00520818"/>
    <w:rsid w:val="00523673"/>
    <w:rsid w:val="00523A30"/>
    <w:rsid w:val="00531230"/>
    <w:rsid w:val="005332E1"/>
    <w:rsid w:val="005334B1"/>
    <w:rsid w:val="00533F07"/>
    <w:rsid w:val="00534A60"/>
    <w:rsid w:val="0053650E"/>
    <w:rsid w:val="00541C7F"/>
    <w:rsid w:val="00542373"/>
    <w:rsid w:val="00545368"/>
    <w:rsid w:val="0054784A"/>
    <w:rsid w:val="00547C40"/>
    <w:rsid w:val="00553159"/>
    <w:rsid w:val="005532C0"/>
    <w:rsid w:val="005533D1"/>
    <w:rsid w:val="0055564B"/>
    <w:rsid w:val="0055666E"/>
    <w:rsid w:val="00560C89"/>
    <w:rsid w:val="00562262"/>
    <w:rsid w:val="005671B3"/>
    <w:rsid w:val="005679B5"/>
    <w:rsid w:val="0057023A"/>
    <w:rsid w:val="005708F8"/>
    <w:rsid w:val="00570B57"/>
    <w:rsid w:val="00573916"/>
    <w:rsid w:val="00576649"/>
    <w:rsid w:val="00576E84"/>
    <w:rsid w:val="00580923"/>
    <w:rsid w:val="0058487B"/>
    <w:rsid w:val="00593F71"/>
    <w:rsid w:val="005A2351"/>
    <w:rsid w:val="005A31BD"/>
    <w:rsid w:val="005A4BB1"/>
    <w:rsid w:val="005A72CF"/>
    <w:rsid w:val="005A7D53"/>
    <w:rsid w:val="005B2D45"/>
    <w:rsid w:val="005B521C"/>
    <w:rsid w:val="005B52D2"/>
    <w:rsid w:val="005B55AA"/>
    <w:rsid w:val="005C0045"/>
    <w:rsid w:val="005C12A5"/>
    <w:rsid w:val="005C144B"/>
    <w:rsid w:val="005C1CA2"/>
    <w:rsid w:val="005C6212"/>
    <w:rsid w:val="005D12D3"/>
    <w:rsid w:val="005D2E1C"/>
    <w:rsid w:val="005D450F"/>
    <w:rsid w:val="005D7248"/>
    <w:rsid w:val="005E1787"/>
    <w:rsid w:val="005E1D53"/>
    <w:rsid w:val="005E22E8"/>
    <w:rsid w:val="005E24D3"/>
    <w:rsid w:val="005E33AD"/>
    <w:rsid w:val="005F0AF6"/>
    <w:rsid w:val="005F1045"/>
    <w:rsid w:val="005F130F"/>
    <w:rsid w:val="005F1F48"/>
    <w:rsid w:val="005F2417"/>
    <w:rsid w:val="005F474B"/>
    <w:rsid w:val="005F5963"/>
    <w:rsid w:val="0060050B"/>
    <w:rsid w:val="0060118A"/>
    <w:rsid w:val="0060213A"/>
    <w:rsid w:val="0060335E"/>
    <w:rsid w:val="0060373D"/>
    <w:rsid w:val="00605AF9"/>
    <w:rsid w:val="00607BA0"/>
    <w:rsid w:val="00607FED"/>
    <w:rsid w:val="006164D4"/>
    <w:rsid w:val="00622AA2"/>
    <w:rsid w:val="00623C55"/>
    <w:rsid w:val="00624359"/>
    <w:rsid w:val="00626A3E"/>
    <w:rsid w:val="00627CEC"/>
    <w:rsid w:val="00627D3B"/>
    <w:rsid w:val="00631070"/>
    <w:rsid w:val="0063229D"/>
    <w:rsid w:val="006326DD"/>
    <w:rsid w:val="00633034"/>
    <w:rsid w:val="00633895"/>
    <w:rsid w:val="00633972"/>
    <w:rsid w:val="006365BF"/>
    <w:rsid w:val="00641FCB"/>
    <w:rsid w:val="006438D6"/>
    <w:rsid w:val="006461D1"/>
    <w:rsid w:val="00647C5B"/>
    <w:rsid w:val="00652BBE"/>
    <w:rsid w:val="00663666"/>
    <w:rsid w:val="00664C29"/>
    <w:rsid w:val="00667352"/>
    <w:rsid w:val="00670470"/>
    <w:rsid w:val="00670A99"/>
    <w:rsid w:val="0067641A"/>
    <w:rsid w:val="00682140"/>
    <w:rsid w:val="00682467"/>
    <w:rsid w:val="0068295D"/>
    <w:rsid w:val="00683202"/>
    <w:rsid w:val="00683262"/>
    <w:rsid w:val="00687B66"/>
    <w:rsid w:val="00687DDE"/>
    <w:rsid w:val="00690FF4"/>
    <w:rsid w:val="00691336"/>
    <w:rsid w:val="00692B8F"/>
    <w:rsid w:val="00695865"/>
    <w:rsid w:val="0069702B"/>
    <w:rsid w:val="00697F1F"/>
    <w:rsid w:val="006A0016"/>
    <w:rsid w:val="006A2901"/>
    <w:rsid w:val="006A2B7F"/>
    <w:rsid w:val="006A318B"/>
    <w:rsid w:val="006A40BE"/>
    <w:rsid w:val="006A496D"/>
    <w:rsid w:val="006B1929"/>
    <w:rsid w:val="006B61AA"/>
    <w:rsid w:val="006C1D21"/>
    <w:rsid w:val="006C387D"/>
    <w:rsid w:val="006C44F1"/>
    <w:rsid w:val="006C45E9"/>
    <w:rsid w:val="006C5A81"/>
    <w:rsid w:val="006D089A"/>
    <w:rsid w:val="006D1643"/>
    <w:rsid w:val="006D1A9B"/>
    <w:rsid w:val="006D36B9"/>
    <w:rsid w:val="006D49E3"/>
    <w:rsid w:val="006E156D"/>
    <w:rsid w:val="006E3464"/>
    <w:rsid w:val="006F030E"/>
    <w:rsid w:val="006F155D"/>
    <w:rsid w:val="006F3A8C"/>
    <w:rsid w:val="006F44F5"/>
    <w:rsid w:val="006F4796"/>
    <w:rsid w:val="0070070D"/>
    <w:rsid w:val="007023A0"/>
    <w:rsid w:val="0070258D"/>
    <w:rsid w:val="0071168A"/>
    <w:rsid w:val="0071474E"/>
    <w:rsid w:val="00715430"/>
    <w:rsid w:val="0072077C"/>
    <w:rsid w:val="00725795"/>
    <w:rsid w:val="007260A8"/>
    <w:rsid w:val="00727DEF"/>
    <w:rsid w:val="00730CA3"/>
    <w:rsid w:val="00737093"/>
    <w:rsid w:val="00737DEB"/>
    <w:rsid w:val="00737FA9"/>
    <w:rsid w:val="00741187"/>
    <w:rsid w:val="00741484"/>
    <w:rsid w:val="00742FC7"/>
    <w:rsid w:val="007448D7"/>
    <w:rsid w:val="00745411"/>
    <w:rsid w:val="007456E0"/>
    <w:rsid w:val="00750819"/>
    <w:rsid w:val="0075697C"/>
    <w:rsid w:val="00761D71"/>
    <w:rsid w:val="00762D2B"/>
    <w:rsid w:val="007638A5"/>
    <w:rsid w:val="007667A5"/>
    <w:rsid w:val="007673EE"/>
    <w:rsid w:val="007717C0"/>
    <w:rsid w:val="0077215B"/>
    <w:rsid w:val="007745DF"/>
    <w:rsid w:val="0078071C"/>
    <w:rsid w:val="007815C0"/>
    <w:rsid w:val="00782A2E"/>
    <w:rsid w:val="007853D8"/>
    <w:rsid w:val="00787160"/>
    <w:rsid w:val="007921A3"/>
    <w:rsid w:val="0079367C"/>
    <w:rsid w:val="0079370A"/>
    <w:rsid w:val="007938FA"/>
    <w:rsid w:val="00796BFB"/>
    <w:rsid w:val="007976E1"/>
    <w:rsid w:val="007A4B13"/>
    <w:rsid w:val="007B00EB"/>
    <w:rsid w:val="007B0D0C"/>
    <w:rsid w:val="007B38C4"/>
    <w:rsid w:val="007B510A"/>
    <w:rsid w:val="007B584E"/>
    <w:rsid w:val="007C60F6"/>
    <w:rsid w:val="007C6B09"/>
    <w:rsid w:val="007D0928"/>
    <w:rsid w:val="007D128C"/>
    <w:rsid w:val="007D2F20"/>
    <w:rsid w:val="007D40F4"/>
    <w:rsid w:val="007D47C1"/>
    <w:rsid w:val="007D54B3"/>
    <w:rsid w:val="007E1857"/>
    <w:rsid w:val="007E2DB3"/>
    <w:rsid w:val="007E3526"/>
    <w:rsid w:val="007E5C80"/>
    <w:rsid w:val="007F07D4"/>
    <w:rsid w:val="007F3A6C"/>
    <w:rsid w:val="007F5739"/>
    <w:rsid w:val="007F6862"/>
    <w:rsid w:val="00801988"/>
    <w:rsid w:val="00802EC5"/>
    <w:rsid w:val="00803CE0"/>
    <w:rsid w:val="00807851"/>
    <w:rsid w:val="00807A58"/>
    <w:rsid w:val="00814E14"/>
    <w:rsid w:val="00825D9C"/>
    <w:rsid w:val="00826ED2"/>
    <w:rsid w:val="0083044B"/>
    <w:rsid w:val="0083062E"/>
    <w:rsid w:val="00830A18"/>
    <w:rsid w:val="0083135B"/>
    <w:rsid w:val="00835979"/>
    <w:rsid w:val="00836AB0"/>
    <w:rsid w:val="00840A05"/>
    <w:rsid w:val="00842FF8"/>
    <w:rsid w:val="008442DD"/>
    <w:rsid w:val="008540B7"/>
    <w:rsid w:val="008553A1"/>
    <w:rsid w:val="00861B6D"/>
    <w:rsid w:val="008622E3"/>
    <w:rsid w:val="00863352"/>
    <w:rsid w:val="00865CC6"/>
    <w:rsid w:val="00867D1F"/>
    <w:rsid w:val="008707B2"/>
    <w:rsid w:val="00870A9B"/>
    <w:rsid w:val="008740A8"/>
    <w:rsid w:val="00876936"/>
    <w:rsid w:val="00877867"/>
    <w:rsid w:val="00881C81"/>
    <w:rsid w:val="008855DB"/>
    <w:rsid w:val="00885B03"/>
    <w:rsid w:val="00885D40"/>
    <w:rsid w:val="0089156E"/>
    <w:rsid w:val="00891EB9"/>
    <w:rsid w:val="008948BA"/>
    <w:rsid w:val="00895FF2"/>
    <w:rsid w:val="00896236"/>
    <w:rsid w:val="00896410"/>
    <w:rsid w:val="008964D8"/>
    <w:rsid w:val="008A1C8B"/>
    <w:rsid w:val="008A40B4"/>
    <w:rsid w:val="008A40C6"/>
    <w:rsid w:val="008A5442"/>
    <w:rsid w:val="008A5FE7"/>
    <w:rsid w:val="008B1BB5"/>
    <w:rsid w:val="008B3FAB"/>
    <w:rsid w:val="008C1211"/>
    <w:rsid w:val="008C1C6B"/>
    <w:rsid w:val="008C6B55"/>
    <w:rsid w:val="008C6D2C"/>
    <w:rsid w:val="008D07AE"/>
    <w:rsid w:val="008D1CAC"/>
    <w:rsid w:val="008D2118"/>
    <w:rsid w:val="008D5F39"/>
    <w:rsid w:val="008D779F"/>
    <w:rsid w:val="008E258D"/>
    <w:rsid w:val="008E301C"/>
    <w:rsid w:val="008E3836"/>
    <w:rsid w:val="008E678E"/>
    <w:rsid w:val="008E6F38"/>
    <w:rsid w:val="008E7595"/>
    <w:rsid w:val="008F3556"/>
    <w:rsid w:val="008F3E0C"/>
    <w:rsid w:val="008F4CE3"/>
    <w:rsid w:val="008F55F1"/>
    <w:rsid w:val="0090234F"/>
    <w:rsid w:val="0090443C"/>
    <w:rsid w:val="00914149"/>
    <w:rsid w:val="009149FC"/>
    <w:rsid w:val="00925949"/>
    <w:rsid w:val="00925CDD"/>
    <w:rsid w:val="00926A4B"/>
    <w:rsid w:val="00926FF4"/>
    <w:rsid w:val="00931251"/>
    <w:rsid w:val="00931FF7"/>
    <w:rsid w:val="009328E0"/>
    <w:rsid w:val="00937146"/>
    <w:rsid w:val="009415AB"/>
    <w:rsid w:val="009438D7"/>
    <w:rsid w:val="00943F19"/>
    <w:rsid w:val="00944E86"/>
    <w:rsid w:val="00944F60"/>
    <w:rsid w:val="00945362"/>
    <w:rsid w:val="00945CAB"/>
    <w:rsid w:val="00946DA2"/>
    <w:rsid w:val="009501F5"/>
    <w:rsid w:val="009537C5"/>
    <w:rsid w:val="0095776D"/>
    <w:rsid w:val="00962D14"/>
    <w:rsid w:val="00963952"/>
    <w:rsid w:val="00965135"/>
    <w:rsid w:val="00967D35"/>
    <w:rsid w:val="009702CD"/>
    <w:rsid w:val="00971DB4"/>
    <w:rsid w:val="00975FBF"/>
    <w:rsid w:val="00976031"/>
    <w:rsid w:val="00977693"/>
    <w:rsid w:val="00983FD3"/>
    <w:rsid w:val="009841F3"/>
    <w:rsid w:val="0098450B"/>
    <w:rsid w:val="00985EC8"/>
    <w:rsid w:val="00986FFB"/>
    <w:rsid w:val="00990D46"/>
    <w:rsid w:val="00991173"/>
    <w:rsid w:val="00992CA4"/>
    <w:rsid w:val="009958E7"/>
    <w:rsid w:val="00996E55"/>
    <w:rsid w:val="009A0175"/>
    <w:rsid w:val="009A14A0"/>
    <w:rsid w:val="009A6B61"/>
    <w:rsid w:val="009B668C"/>
    <w:rsid w:val="009D1EE8"/>
    <w:rsid w:val="009D491B"/>
    <w:rsid w:val="009D7328"/>
    <w:rsid w:val="009E059C"/>
    <w:rsid w:val="009E16EC"/>
    <w:rsid w:val="009E171C"/>
    <w:rsid w:val="009E2227"/>
    <w:rsid w:val="009E267C"/>
    <w:rsid w:val="009E2968"/>
    <w:rsid w:val="009E2AEC"/>
    <w:rsid w:val="009F0567"/>
    <w:rsid w:val="009F09AB"/>
    <w:rsid w:val="009F2821"/>
    <w:rsid w:val="009F4C18"/>
    <w:rsid w:val="009F7640"/>
    <w:rsid w:val="009F7CD3"/>
    <w:rsid w:val="009F7D90"/>
    <w:rsid w:val="00A00789"/>
    <w:rsid w:val="00A0193F"/>
    <w:rsid w:val="00A037A2"/>
    <w:rsid w:val="00A043C5"/>
    <w:rsid w:val="00A04F92"/>
    <w:rsid w:val="00A11CE5"/>
    <w:rsid w:val="00A1310C"/>
    <w:rsid w:val="00A171DA"/>
    <w:rsid w:val="00A177BD"/>
    <w:rsid w:val="00A20909"/>
    <w:rsid w:val="00A22C62"/>
    <w:rsid w:val="00A23A73"/>
    <w:rsid w:val="00A23D10"/>
    <w:rsid w:val="00A265C6"/>
    <w:rsid w:val="00A271CA"/>
    <w:rsid w:val="00A32BD9"/>
    <w:rsid w:val="00A400DB"/>
    <w:rsid w:val="00A4133D"/>
    <w:rsid w:val="00A442B4"/>
    <w:rsid w:val="00A47818"/>
    <w:rsid w:val="00A50BC3"/>
    <w:rsid w:val="00A54674"/>
    <w:rsid w:val="00A572EF"/>
    <w:rsid w:val="00A62050"/>
    <w:rsid w:val="00A62610"/>
    <w:rsid w:val="00A63F26"/>
    <w:rsid w:val="00A6558D"/>
    <w:rsid w:val="00A65AF4"/>
    <w:rsid w:val="00A66F31"/>
    <w:rsid w:val="00A7146F"/>
    <w:rsid w:val="00A71F6F"/>
    <w:rsid w:val="00A75120"/>
    <w:rsid w:val="00A75B5B"/>
    <w:rsid w:val="00A75F8E"/>
    <w:rsid w:val="00A76AF2"/>
    <w:rsid w:val="00A819FC"/>
    <w:rsid w:val="00A83958"/>
    <w:rsid w:val="00A83B0E"/>
    <w:rsid w:val="00A83DEE"/>
    <w:rsid w:val="00A91195"/>
    <w:rsid w:val="00A918FB"/>
    <w:rsid w:val="00A91D56"/>
    <w:rsid w:val="00A96392"/>
    <w:rsid w:val="00AA0FBB"/>
    <w:rsid w:val="00AA40E3"/>
    <w:rsid w:val="00AA5331"/>
    <w:rsid w:val="00AB0295"/>
    <w:rsid w:val="00AB298F"/>
    <w:rsid w:val="00AB3DFC"/>
    <w:rsid w:val="00AB551D"/>
    <w:rsid w:val="00AB7A8C"/>
    <w:rsid w:val="00AC6478"/>
    <w:rsid w:val="00AD0188"/>
    <w:rsid w:val="00AD0EBB"/>
    <w:rsid w:val="00AD444E"/>
    <w:rsid w:val="00AD6391"/>
    <w:rsid w:val="00AD641E"/>
    <w:rsid w:val="00AD7EAA"/>
    <w:rsid w:val="00AE0875"/>
    <w:rsid w:val="00AE399C"/>
    <w:rsid w:val="00AE3F61"/>
    <w:rsid w:val="00AE4956"/>
    <w:rsid w:val="00AE5109"/>
    <w:rsid w:val="00AE549A"/>
    <w:rsid w:val="00AE607A"/>
    <w:rsid w:val="00AF11B1"/>
    <w:rsid w:val="00AF1B9C"/>
    <w:rsid w:val="00AF5814"/>
    <w:rsid w:val="00AF74CF"/>
    <w:rsid w:val="00B044EE"/>
    <w:rsid w:val="00B138B8"/>
    <w:rsid w:val="00B1490E"/>
    <w:rsid w:val="00B15420"/>
    <w:rsid w:val="00B1747D"/>
    <w:rsid w:val="00B24522"/>
    <w:rsid w:val="00B259A8"/>
    <w:rsid w:val="00B25DCD"/>
    <w:rsid w:val="00B30011"/>
    <w:rsid w:val="00B32398"/>
    <w:rsid w:val="00B33114"/>
    <w:rsid w:val="00B37C7E"/>
    <w:rsid w:val="00B503A8"/>
    <w:rsid w:val="00B503B2"/>
    <w:rsid w:val="00B54CE1"/>
    <w:rsid w:val="00B55972"/>
    <w:rsid w:val="00B57BFD"/>
    <w:rsid w:val="00B620BD"/>
    <w:rsid w:val="00B70E2B"/>
    <w:rsid w:val="00B81811"/>
    <w:rsid w:val="00B81B33"/>
    <w:rsid w:val="00B81C1C"/>
    <w:rsid w:val="00B81FB3"/>
    <w:rsid w:val="00B87204"/>
    <w:rsid w:val="00B909F6"/>
    <w:rsid w:val="00B9223C"/>
    <w:rsid w:val="00B92D15"/>
    <w:rsid w:val="00BA1284"/>
    <w:rsid w:val="00BA1DBF"/>
    <w:rsid w:val="00BA3F93"/>
    <w:rsid w:val="00BB3B8C"/>
    <w:rsid w:val="00BB4A6E"/>
    <w:rsid w:val="00BB6A3A"/>
    <w:rsid w:val="00BC1853"/>
    <w:rsid w:val="00BC625A"/>
    <w:rsid w:val="00BC7D2E"/>
    <w:rsid w:val="00BD1CFB"/>
    <w:rsid w:val="00BD3FED"/>
    <w:rsid w:val="00BD4FFE"/>
    <w:rsid w:val="00BD7B19"/>
    <w:rsid w:val="00BE075F"/>
    <w:rsid w:val="00BE16FE"/>
    <w:rsid w:val="00BE1C2A"/>
    <w:rsid w:val="00BE1EE5"/>
    <w:rsid w:val="00BE6A21"/>
    <w:rsid w:val="00BF30A3"/>
    <w:rsid w:val="00BF7290"/>
    <w:rsid w:val="00C01C9F"/>
    <w:rsid w:val="00C034FF"/>
    <w:rsid w:val="00C06D60"/>
    <w:rsid w:val="00C10004"/>
    <w:rsid w:val="00C11E64"/>
    <w:rsid w:val="00C149C2"/>
    <w:rsid w:val="00C14EDF"/>
    <w:rsid w:val="00C16A6B"/>
    <w:rsid w:val="00C204CA"/>
    <w:rsid w:val="00C2185A"/>
    <w:rsid w:val="00C23076"/>
    <w:rsid w:val="00C309B8"/>
    <w:rsid w:val="00C34550"/>
    <w:rsid w:val="00C35230"/>
    <w:rsid w:val="00C361DB"/>
    <w:rsid w:val="00C403FC"/>
    <w:rsid w:val="00C4090B"/>
    <w:rsid w:val="00C42E10"/>
    <w:rsid w:val="00C44F7D"/>
    <w:rsid w:val="00C45102"/>
    <w:rsid w:val="00C5445E"/>
    <w:rsid w:val="00C55479"/>
    <w:rsid w:val="00C60F43"/>
    <w:rsid w:val="00C70DFD"/>
    <w:rsid w:val="00C82FA8"/>
    <w:rsid w:val="00C8379E"/>
    <w:rsid w:val="00C86E3F"/>
    <w:rsid w:val="00C90FF7"/>
    <w:rsid w:val="00C9249F"/>
    <w:rsid w:val="00CA287D"/>
    <w:rsid w:val="00CB197A"/>
    <w:rsid w:val="00CB26F4"/>
    <w:rsid w:val="00CB4C28"/>
    <w:rsid w:val="00CB666C"/>
    <w:rsid w:val="00CC0893"/>
    <w:rsid w:val="00CC1271"/>
    <w:rsid w:val="00CC2290"/>
    <w:rsid w:val="00CC33EE"/>
    <w:rsid w:val="00CC467D"/>
    <w:rsid w:val="00CC566E"/>
    <w:rsid w:val="00CC7414"/>
    <w:rsid w:val="00CD179A"/>
    <w:rsid w:val="00CD21C9"/>
    <w:rsid w:val="00CD3F62"/>
    <w:rsid w:val="00CE0302"/>
    <w:rsid w:val="00CE04F6"/>
    <w:rsid w:val="00CE075E"/>
    <w:rsid w:val="00CE46F3"/>
    <w:rsid w:val="00CF012D"/>
    <w:rsid w:val="00CF575D"/>
    <w:rsid w:val="00CF5E1F"/>
    <w:rsid w:val="00CF726E"/>
    <w:rsid w:val="00D02087"/>
    <w:rsid w:val="00D03054"/>
    <w:rsid w:val="00D03842"/>
    <w:rsid w:val="00D11D7B"/>
    <w:rsid w:val="00D1364D"/>
    <w:rsid w:val="00D13AF4"/>
    <w:rsid w:val="00D16E29"/>
    <w:rsid w:val="00D42236"/>
    <w:rsid w:val="00D43770"/>
    <w:rsid w:val="00D4442A"/>
    <w:rsid w:val="00D46AB0"/>
    <w:rsid w:val="00D47A97"/>
    <w:rsid w:val="00D5220A"/>
    <w:rsid w:val="00D53F01"/>
    <w:rsid w:val="00D55992"/>
    <w:rsid w:val="00D57977"/>
    <w:rsid w:val="00D61A18"/>
    <w:rsid w:val="00D61CCD"/>
    <w:rsid w:val="00D61D31"/>
    <w:rsid w:val="00D62F62"/>
    <w:rsid w:val="00D66442"/>
    <w:rsid w:val="00D70C62"/>
    <w:rsid w:val="00D853D5"/>
    <w:rsid w:val="00D873C3"/>
    <w:rsid w:val="00D9214F"/>
    <w:rsid w:val="00D9275F"/>
    <w:rsid w:val="00D92F45"/>
    <w:rsid w:val="00D95D98"/>
    <w:rsid w:val="00D967A3"/>
    <w:rsid w:val="00D96B50"/>
    <w:rsid w:val="00D97141"/>
    <w:rsid w:val="00D97E1D"/>
    <w:rsid w:val="00DA4120"/>
    <w:rsid w:val="00DA7EC2"/>
    <w:rsid w:val="00DB24A5"/>
    <w:rsid w:val="00DB3C83"/>
    <w:rsid w:val="00DB5768"/>
    <w:rsid w:val="00DB62E5"/>
    <w:rsid w:val="00DC1634"/>
    <w:rsid w:val="00DC1EC7"/>
    <w:rsid w:val="00DC2040"/>
    <w:rsid w:val="00DC39DB"/>
    <w:rsid w:val="00DC3AC7"/>
    <w:rsid w:val="00DC4D8A"/>
    <w:rsid w:val="00DC5B6F"/>
    <w:rsid w:val="00DD1EB8"/>
    <w:rsid w:val="00DD5728"/>
    <w:rsid w:val="00DE1B17"/>
    <w:rsid w:val="00DF1707"/>
    <w:rsid w:val="00DF1728"/>
    <w:rsid w:val="00DF24C8"/>
    <w:rsid w:val="00DF4C65"/>
    <w:rsid w:val="00E023EC"/>
    <w:rsid w:val="00E03C48"/>
    <w:rsid w:val="00E060BF"/>
    <w:rsid w:val="00E12B0B"/>
    <w:rsid w:val="00E13DCA"/>
    <w:rsid w:val="00E1590B"/>
    <w:rsid w:val="00E16440"/>
    <w:rsid w:val="00E1701D"/>
    <w:rsid w:val="00E24A08"/>
    <w:rsid w:val="00E275FB"/>
    <w:rsid w:val="00E347D1"/>
    <w:rsid w:val="00E34AD1"/>
    <w:rsid w:val="00E35F8F"/>
    <w:rsid w:val="00E40C73"/>
    <w:rsid w:val="00E45AE1"/>
    <w:rsid w:val="00E53BB5"/>
    <w:rsid w:val="00E55C1A"/>
    <w:rsid w:val="00E7155E"/>
    <w:rsid w:val="00E733F8"/>
    <w:rsid w:val="00E81C2B"/>
    <w:rsid w:val="00E90C9E"/>
    <w:rsid w:val="00E9284F"/>
    <w:rsid w:val="00E952AF"/>
    <w:rsid w:val="00E95917"/>
    <w:rsid w:val="00EA0BD6"/>
    <w:rsid w:val="00EA1A55"/>
    <w:rsid w:val="00EA37F3"/>
    <w:rsid w:val="00EA4DFF"/>
    <w:rsid w:val="00EA54FF"/>
    <w:rsid w:val="00EB08E9"/>
    <w:rsid w:val="00EB0A8C"/>
    <w:rsid w:val="00EB6D84"/>
    <w:rsid w:val="00EC0465"/>
    <w:rsid w:val="00EC0BC8"/>
    <w:rsid w:val="00EC139C"/>
    <w:rsid w:val="00EC174F"/>
    <w:rsid w:val="00EC230F"/>
    <w:rsid w:val="00EC2CAD"/>
    <w:rsid w:val="00EC4A01"/>
    <w:rsid w:val="00ED1C99"/>
    <w:rsid w:val="00ED1CBA"/>
    <w:rsid w:val="00ED67DE"/>
    <w:rsid w:val="00EE0E77"/>
    <w:rsid w:val="00EE162B"/>
    <w:rsid w:val="00EE2653"/>
    <w:rsid w:val="00EE3ECF"/>
    <w:rsid w:val="00EE76AD"/>
    <w:rsid w:val="00EF0F08"/>
    <w:rsid w:val="00EF19AF"/>
    <w:rsid w:val="00EF1DC2"/>
    <w:rsid w:val="00EF5E35"/>
    <w:rsid w:val="00EF756B"/>
    <w:rsid w:val="00F0098B"/>
    <w:rsid w:val="00F00ADD"/>
    <w:rsid w:val="00F02A4E"/>
    <w:rsid w:val="00F03296"/>
    <w:rsid w:val="00F04421"/>
    <w:rsid w:val="00F0529C"/>
    <w:rsid w:val="00F0536C"/>
    <w:rsid w:val="00F113F2"/>
    <w:rsid w:val="00F11661"/>
    <w:rsid w:val="00F11DC7"/>
    <w:rsid w:val="00F12CB2"/>
    <w:rsid w:val="00F1327C"/>
    <w:rsid w:val="00F16A18"/>
    <w:rsid w:val="00F220CC"/>
    <w:rsid w:val="00F22D35"/>
    <w:rsid w:val="00F24B2F"/>
    <w:rsid w:val="00F3121C"/>
    <w:rsid w:val="00F32944"/>
    <w:rsid w:val="00F34DB6"/>
    <w:rsid w:val="00F3653D"/>
    <w:rsid w:val="00F449D0"/>
    <w:rsid w:val="00F44B78"/>
    <w:rsid w:val="00F46121"/>
    <w:rsid w:val="00F471FC"/>
    <w:rsid w:val="00F5189D"/>
    <w:rsid w:val="00F53541"/>
    <w:rsid w:val="00F57A2D"/>
    <w:rsid w:val="00F60E8F"/>
    <w:rsid w:val="00F6239B"/>
    <w:rsid w:val="00F64B68"/>
    <w:rsid w:val="00F65480"/>
    <w:rsid w:val="00F65843"/>
    <w:rsid w:val="00F65D30"/>
    <w:rsid w:val="00F72D60"/>
    <w:rsid w:val="00F756B2"/>
    <w:rsid w:val="00F76278"/>
    <w:rsid w:val="00F81C23"/>
    <w:rsid w:val="00F840B0"/>
    <w:rsid w:val="00F90BB4"/>
    <w:rsid w:val="00F919FD"/>
    <w:rsid w:val="00F9232A"/>
    <w:rsid w:val="00F9296F"/>
    <w:rsid w:val="00F950AD"/>
    <w:rsid w:val="00F9594D"/>
    <w:rsid w:val="00F95A30"/>
    <w:rsid w:val="00F95FEA"/>
    <w:rsid w:val="00F96418"/>
    <w:rsid w:val="00F97397"/>
    <w:rsid w:val="00FA1E4D"/>
    <w:rsid w:val="00FB1DC6"/>
    <w:rsid w:val="00FB4B33"/>
    <w:rsid w:val="00FB5277"/>
    <w:rsid w:val="00FB589D"/>
    <w:rsid w:val="00FC473C"/>
    <w:rsid w:val="00FC4929"/>
    <w:rsid w:val="00FC66ED"/>
    <w:rsid w:val="00FD1AB5"/>
    <w:rsid w:val="00FD56AE"/>
    <w:rsid w:val="00FD7F5A"/>
    <w:rsid w:val="00FE0A99"/>
    <w:rsid w:val="00FE1F05"/>
    <w:rsid w:val="00FE41AE"/>
    <w:rsid w:val="00FE5355"/>
    <w:rsid w:val="00FE5905"/>
    <w:rsid w:val="00FF4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C2459B-1960-4BBF-9C03-7D34472A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1AED"/>
  </w:style>
  <w:style w:type="paragraph" w:styleId="1">
    <w:name w:val="heading 1"/>
    <w:basedOn w:val="a"/>
    <w:next w:val="a"/>
    <w:link w:val="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3Char">
    <w:name w:val="标题 3 Char"/>
    <w:basedOn w:val="a0"/>
    <w:link w:val="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a3">
    <w:name w:val="Table Grid"/>
    <w:basedOn w:val="a1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a4">
    <w:name w:val="Title"/>
    <w:basedOn w:val="a"/>
    <w:link w:val="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Char">
    <w:name w:val="标题 Char"/>
    <w:basedOn w:val="a0"/>
    <w:link w:val="a4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a5">
    <w:name w:val="Subtitle"/>
    <w:basedOn w:val="a"/>
    <w:next w:val="a"/>
    <w:link w:val="Char0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Char0">
    <w:name w:val="副标题 Char"/>
    <w:basedOn w:val="a0"/>
    <w:link w:val="a5"/>
    <w:uiPriority w:val="11"/>
    <w:semiHidden/>
    <w:rsid w:val="004E1AED"/>
    <w:rPr>
      <w:color w:val="404040" w:themeColor="text1" w:themeTint="E6"/>
    </w:rPr>
  </w:style>
  <w:style w:type="character" w:styleId="a6">
    <w:name w:val="Intense Emphasis"/>
    <w:basedOn w:val="a0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a7">
    <w:name w:val="Intense Quote"/>
    <w:basedOn w:val="a"/>
    <w:next w:val="a"/>
    <w:link w:val="Char1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har1">
    <w:name w:val="明显引用 Char"/>
    <w:basedOn w:val="a0"/>
    <w:link w:val="a7"/>
    <w:uiPriority w:val="30"/>
    <w:semiHidden/>
    <w:rsid w:val="004E1AED"/>
    <w:rPr>
      <w:i/>
      <w:iCs/>
      <w:color w:val="806000" w:themeColor="accent1" w:themeShade="80"/>
    </w:rPr>
  </w:style>
  <w:style w:type="character" w:styleId="a8">
    <w:name w:val="Intense Reference"/>
    <w:basedOn w:val="a0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5Char">
    <w:name w:val="标题 5 Char"/>
    <w:basedOn w:val="a0"/>
    <w:link w:val="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6Char">
    <w:name w:val="标题 6 Char"/>
    <w:basedOn w:val="a0"/>
    <w:link w:val="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7Char">
    <w:name w:val="标题 7 Char"/>
    <w:basedOn w:val="a0"/>
    <w:link w:val="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a9">
    <w:name w:val="caption"/>
    <w:basedOn w:val="a"/>
    <w:next w:val="a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">
    <w:name w:val="TOC Heading"/>
    <w:basedOn w:val="1"/>
    <w:next w:val="a"/>
    <w:uiPriority w:val="39"/>
    <w:unhideWhenUsed/>
    <w:qFormat/>
    <w:pPr>
      <w:outlineLvl w:val="9"/>
    </w:pPr>
  </w:style>
  <w:style w:type="paragraph" w:styleId="aa">
    <w:name w:val="Balloon Text"/>
    <w:basedOn w:val="a"/>
    <w:link w:val="Char2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D47A97"/>
    <w:rPr>
      <w:rFonts w:ascii="Segoe UI" w:hAnsi="Segoe UI" w:cs="Segoe UI"/>
      <w:szCs w:val="18"/>
    </w:rPr>
  </w:style>
  <w:style w:type="paragraph" w:styleId="30">
    <w:name w:val="Body Text 3"/>
    <w:basedOn w:val="a"/>
    <w:link w:val="3Char0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3Char0">
    <w:name w:val="正文文本 3 Char"/>
    <w:basedOn w:val="a0"/>
    <w:link w:val="30"/>
    <w:uiPriority w:val="99"/>
    <w:semiHidden/>
    <w:rsid w:val="00D47A97"/>
    <w:rPr>
      <w:szCs w:val="16"/>
    </w:rPr>
  </w:style>
  <w:style w:type="paragraph" w:styleId="31">
    <w:name w:val="Body Text Indent 3"/>
    <w:basedOn w:val="a"/>
    <w:link w:val="3Char1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3Char1">
    <w:name w:val="正文文本缩进 3 Char"/>
    <w:basedOn w:val="a0"/>
    <w:link w:val="31"/>
    <w:uiPriority w:val="99"/>
    <w:semiHidden/>
    <w:rsid w:val="00D47A97"/>
    <w:rPr>
      <w:szCs w:val="16"/>
    </w:rPr>
  </w:style>
  <w:style w:type="character" w:styleId="ab">
    <w:name w:val="annotation reference"/>
    <w:basedOn w:val="a0"/>
    <w:uiPriority w:val="99"/>
    <w:semiHidden/>
    <w:unhideWhenUsed/>
    <w:rsid w:val="00D47A97"/>
    <w:rPr>
      <w:sz w:val="22"/>
      <w:szCs w:val="16"/>
    </w:rPr>
  </w:style>
  <w:style w:type="paragraph" w:styleId="ac">
    <w:name w:val="annotation text"/>
    <w:basedOn w:val="a"/>
    <w:link w:val="Char3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har3">
    <w:name w:val="批注文字 Char"/>
    <w:basedOn w:val="a0"/>
    <w:link w:val="ac"/>
    <w:uiPriority w:val="99"/>
    <w:semiHidden/>
    <w:rsid w:val="00D47A97"/>
    <w:rPr>
      <w:szCs w:val="20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D47A97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D47A97"/>
    <w:rPr>
      <w:b/>
      <w:bCs/>
      <w:szCs w:val="20"/>
    </w:rPr>
  </w:style>
  <w:style w:type="paragraph" w:styleId="ae">
    <w:name w:val="Document Map"/>
    <w:basedOn w:val="a"/>
    <w:link w:val="Char5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Char5">
    <w:name w:val="文档结构图 Char"/>
    <w:basedOn w:val="a0"/>
    <w:link w:val="ae"/>
    <w:uiPriority w:val="99"/>
    <w:semiHidden/>
    <w:rsid w:val="00D47A97"/>
    <w:rPr>
      <w:rFonts w:ascii="Segoe UI" w:hAnsi="Segoe UI" w:cs="Segoe UI"/>
      <w:szCs w:val="16"/>
    </w:rPr>
  </w:style>
  <w:style w:type="paragraph" w:styleId="af">
    <w:name w:val="endnote text"/>
    <w:basedOn w:val="a"/>
    <w:link w:val="Char6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6">
    <w:name w:val="尾注文本 Char"/>
    <w:basedOn w:val="a0"/>
    <w:link w:val="af"/>
    <w:uiPriority w:val="99"/>
    <w:semiHidden/>
    <w:rsid w:val="00D47A97"/>
    <w:rPr>
      <w:szCs w:val="20"/>
    </w:rPr>
  </w:style>
  <w:style w:type="paragraph" w:styleId="af0">
    <w:name w:val="envelope return"/>
    <w:basedOn w:val="a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af1">
    <w:name w:val="footnote text"/>
    <w:basedOn w:val="a"/>
    <w:link w:val="Char7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Char7">
    <w:name w:val="脚注文本 Char"/>
    <w:basedOn w:val="a0"/>
    <w:link w:val="af1"/>
    <w:uiPriority w:val="99"/>
    <w:semiHidden/>
    <w:rsid w:val="00D47A97"/>
    <w:rPr>
      <w:szCs w:val="20"/>
    </w:rPr>
  </w:style>
  <w:style w:type="character" w:styleId="HTML">
    <w:name w:val="HTML Code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0">
    <w:name w:val="HTML Keyboard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1">
    <w:name w:val="HTML Preformatted"/>
    <w:basedOn w:val="a"/>
    <w:link w:val="HTML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har">
    <w:name w:val="HTML 预设格式 Char"/>
    <w:basedOn w:val="a0"/>
    <w:link w:val="HTML1"/>
    <w:uiPriority w:val="99"/>
    <w:semiHidden/>
    <w:rsid w:val="00D47A97"/>
    <w:rPr>
      <w:rFonts w:ascii="Consolas" w:hAnsi="Consolas"/>
      <w:szCs w:val="20"/>
    </w:rPr>
  </w:style>
  <w:style w:type="character" w:styleId="HTML2">
    <w:name w:val="HTML Typewriter"/>
    <w:basedOn w:val="a0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af2">
    <w:name w:val="macro"/>
    <w:link w:val="Char8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Char8">
    <w:name w:val="宏文本 Char"/>
    <w:basedOn w:val="a0"/>
    <w:link w:val="af2"/>
    <w:uiPriority w:val="99"/>
    <w:semiHidden/>
    <w:rsid w:val="00D47A97"/>
    <w:rPr>
      <w:rFonts w:ascii="Consolas" w:hAnsi="Consolas"/>
      <w:szCs w:val="20"/>
    </w:rPr>
  </w:style>
  <w:style w:type="paragraph" w:styleId="af3">
    <w:name w:val="Plain Text"/>
    <w:basedOn w:val="a"/>
    <w:link w:val="Char9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Char9">
    <w:name w:val="纯文本 Char"/>
    <w:basedOn w:val="a0"/>
    <w:link w:val="af3"/>
    <w:uiPriority w:val="99"/>
    <w:semiHidden/>
    <w:rsid w:val="00D47A97"/>
    <w:rPr>
      <w:rFonts w:ascii="Consolas" w:hAnsi="Consolas"/>
      <w:szCs w:val="21"/>
    </w:rPr>
  </w:style>
  <w:style w:type="paragraph" w:styleId="af4">
    <w:name w:val="Block Text"/>
    <w:basedOn w:val="a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af5">
    <w:name w:val="Placeholder Text"/>
    <w:basedOn w:val="a0"/>
    <w:uiPriority w:val="99"/>
    <w:semiHidden/>
    <w:rsid w:val="00A1310C"/>
    <w:rPr>
      <w:color w:val="3C3C3C" w:themeColor="background2" w:themeShade="40"/>
    </w:rPr>
  </w:style>
  <w:style w:type="paragraph" w:styleId="af6">
    <w:name w:val="header"/>
    <w:basedOn w:val="a"/>
    <w:link w:val="Chara"/>
    <w:uiPriority w:val="99"/>
    <w:unhideWhenUsed/>
    <w:rsid w:val="004E1AED"/>
    <w:pPr>
      <w:spacing w:before="0" w:after="0" w:line="240" w:lineRule="auto"/>
    </w:pPr>
  </w:style>
  <w:style w:type="character" w:customStyle="1" w:styleId="Chara">
    <w:name w:val="页眉 Char"/>
    <w:basedOn w:val="a0"/>
    <w:link w:val="af6"/>
    <w:uiPriority w:val="99"/>
    <w:rsid w:val="004E1AED"/>
  </w:style>
  <w:style w:type="paragraph" w:styleId="af7">
    <w:name w:val="footer"/>
    <w:basedOn w:val="a"/>
    <w:link w:val="Charb"/>
    <w:uiPriority w:val="99"/>
    <w:unhideWhenUsed/>
    <w:rsid w:val="004E1AED"/>
    <w:pPr>
      <w:spacing w:before="0" w:after="0" w:line="240" w:lineRule="auto"/>
    </w:pPr>
  </w:style>
  <w:style w:type="character" w:customStyle="1" w:styleId="Charb">
    <w:name w:val="页脚 Char"/>
    <w:basedOn w:val="a0"/>
    <w:link w:val="af7"/>
    <w:uiPriority w:val="99"/>
    <w:rsid w:val="004E1AED"/>
  </w:style>
  <w:style w:type="paragraph" w:styleId="af8">
    <w:name w:val="List Paragraph"/>
    <w:basedOn w:val="a"/>
    <w:uiPriority w:val="34"/>
    <w:unhideWhenUsed/>
    <w:qFormat/>
    <w:rsid w:val="00B1490E"/>
    <w:pPr>
      <w:ind w:firstLineChars="200" w:firstLine="420"/>
    </w:pPr>
  </w:style>
  <w:style w:type="character" w:styleId="af9">
    <w:name w:val="Hyperlink"/>
    <w:basedOn w:val="a0"/>
    <w:uiPriority w:val="99"/>
    <w:unhideWhenUsed/>
    <w:rsid w:val="00EA0BD6"/>
    <w:rPr>
      <w:color w:val="005DBA" w:themeColor="hyperlink"/>
      <w:u w:val="single"/>
    </w:rPr>
  </w:style>
  <w:style w:type="character" w:customStyle="1" w:styleId="tag2">
    <w:name w:val="tag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tag-name2">
    <w:name w:val="tag-name2"/>
    <w:basedOn w:val="a0"/>
    <w:rsid w:val="00445F9C"/>
    <w:rPr>
      <w:b/>
      <w:bCs/>
      <w:color w:val="006699"/>
      <w:bdr w:val="none" w:sz="0" w:space="0" w:color="auto" w:frame="1"/>
    </w:rPr>
  </w:style>
  <w:style w:type="character" w:customStyle="1" w:styleId="attribute2">
    <w:name w:val="attribute2"/>
    <w:basedOn w:val="a0"/>
    <w:rsid w:val="00445F9C"/>
    <w:rPr>
      <w:color w:val="FF0000"/>
      <w:bdr w:val="none" w:sz="0" w:space="0" w:color="auto" w:frame="1"/>
    </w:rPr>
  </w:style>
  <w:style w:type="character" w:customStyle="1" w:styleId="attribute-value2">
    <w:name w:val="attribute-value2"/>
    <w:basedOn w:val="a0"/>
    <w:rsid w:val="00445F9C"/>
    <w:rPr>
      <w:color w:val="0000FF"/>
      <w:bdr w:val="none" w:sz="0" w:space="0" w:color="auto" w:frame="1"/>
    </w:rPr>
  </w:style>
  <w:style w:type="character" w:customStyle="1" w:styleId="cdata2">
    <w:name w:val="cdata2"/>
    <w:basedOn w:val="a0"/>
    <w:rsid w:val="00445F9C"/>
    <w:rPr>
      <w:color w:val="FF1493"/>
      <w:bdr w:val="none" w:sz="0" w:space="0" w:color="auto" w:frame="1"/>
    </w:rPr>
  </w:style>
  <w:style w:type="character" w:customStyle="1" w:styleId="comments2">
    <w:name w:val="comments2"/>
    <w:basedOn w:val="a0"/>
    <w:rsid w:val="00445F9C"/>
    <w:rPr>
      <w:color w:val="008200"/>
      <w:bdr w:val="none" w:sz="0" w:space="0" w:color="auto" w:frame="1"/>
    </w:rPr>
  </w:style>
  <w:style w:type="character" w:customStyle="1" w:styleId="keyword2">
    <w:name w:val="keyword2"/>
    <w:basedOn w:val="a0"/>
    <w:rsid w:val="00A22C62"/>
    <w:rPr>
      <w:b/>
      <w:bCs/>
      <w:color w:val="006699"/>
      <w:bdr w:val="none" w:sz="0" w:space="0" w:color="auto" w:frame="1"/>
    </w:rPr>
  </w:style>
  <w:style w:type="character" w:customStyle="1" w:styleId="string2">
    <w:name w:val="string2"/>
    <w:basedOn w:val="a0"/>
    <w:rsid w:val="00AE399C"/>
    <w:rPr>
      <w:color w:val="0000FF"/>
      <w:bdr w:val="none" w:sz="0" w:space="0" w:color="auto" w:frame="1"/>
    </w:rPr>
  </w:style>
  <w:style w:type="character" w:customStyle="1" w:styleId="comment2">
    <w:name w:val="comment2"/>
    <w:basedOn w:val="a0"/>
    <w:rsid w:val="00626A3E"/>
    <w:rPr>
      <w:color w:val="008200"/>
      <w:bdr w:val="none" w:sz="0" w:space="0" w:color="auto" w:frame="1"/>
    </w:rPr>
  </w:style>
  <w:style w:type="character" w:styleId="afa">
    <w:name w:val="FollowedHyperlink"/>
    <w:basedOn w:val="a0"/>
    <w:uiPriority w:val="99"/>
    <w:semiHidden/>
    <w:unhideWhenUsed/>
    <w:rsid w:val="00D853D5"/>
    <w:rPr>
      <w:color w:val="6C606A" w:themeColor="followedHyperlink"/>
      <w:u w:val="single"/>
    </w:rPr>
  </w:style>
  <w:style w:type="paragraph" w:styleId="10">
    <w:name w:val="toc 1"/>
    <w:basedOn w:val="a"/>
    <w:next w:val="a"/>
    <w:autoRedefine/>
    <w:uiPriority w:val="39"/>
    <w:unhideWhenUsed/>
    <w:rsid w:val="00257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606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4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89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846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8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2536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0771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4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63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591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462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985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544243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603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18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8341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61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882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802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4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86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19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7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5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4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736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7079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8739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16093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3147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9975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00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70369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7380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762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3833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740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422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8752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184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130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875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12484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3930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598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4785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5925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8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22488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453726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541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0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01955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69149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2952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03707">
      <w:marLeft w:val="0"/>
      <w:marRight w:val="0"/>
      <w:marTop w:val="270"/>
      <w:marBottom w:val="27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61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5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3890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27.0.0.1:80/WebName/analyses" TargetMode="External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HY-ZhengWei/XJava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engWei\AppData\Roaming\Microsoft\Templates\&#38262;&#36793;&#35774;&#35745;&#65288;&#31354;&#30333;&#65289;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6203FF5-D4E6-4B65-AEA6-EB9A7D0A7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镶边设计（空白）.dotx</Template>
  <TotalTime>2102</TotalTime>
  <Pages>1</Pages>
  <Words>7404</Words>
  <Characters>42203</Characters>
  <Application>Microsoft Office Word</Application>
  <DocSecurity>0</DocSecurity>
  <Lines>351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https://github.com/HY-ZhengWei/XJava</dc:subject>
  <dc:creator>ZhengWei</dc:creator>
  <dc:description>https://github.com/HY-ZhengWei/XJava</dc:description>
  <cp:lastModifiedBy>H Y</cp:lastModifiedBy>
  <cp:revision>953</cp:revision>
  <dcterms:created xsi:type="dcterms:W3CDTF">2018-04-18T02:37:00Z</dcterms:created>
  <dcterms:modified xsi:type="dcterms:W3CDTF">2018-04-23T14:34:00Z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