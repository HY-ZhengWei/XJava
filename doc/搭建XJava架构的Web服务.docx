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6247" w14:textId="77777777" w:rsidR="004E1AED" w:rsidRPr="00C91C85" w:rsidRDefault="00C91C85" w:rsidP="004E1AED">
      <w:pPr>
        <w:pStyle w:val="a4"/>
        <w:rPr>
          <w:lang w:val="en-GB"/>
        </w:rPr>
      </w:pPr>
      <w:r>
        <w:rPr>
          <w:rFonts w:hint="eastAsia"/>
          <w:lang w:val="en-GB"/>
        </w:rPr>
        <w:t>搭建</w:t>
      </w:r>
      <w:r>
        <w:rPr>
          <w:rFonts w:hint="eastAsia"/>
          <w:lang w:val="en-GB"/>
        </w:rPr>
        <w:t>X</w:t>
      </w:r>
      <w:r>
        <w:rPr>
          <w:lang w:val="en-GB"/>
        </w:rPr>
        <w:t>Java</w:t>
      </w:r>
      <w:r>
        <w:rPr>
          <w:rFonts w:hint="eastAsia"/>
          <w:lang w:val="en-GB"/>
        </w:rPr>
        <w:t>架构的</w:t>
      </w:r>
      <w:r>
        <w:rPr>
          <w:lang w:val="en-GB"/>
        </w:rPr>
        <w:t>Web</w:t>
      </w:r>
      <w:r>
        <w:rPr>
          <w:rFonts w:hint="eastAsia"/>
          <w:lang w:val="en-GB"/>
        </w:rPr>
        <w:t>服务</w:t>
      </w:r>
    </w:p>
    <w:p w14:paraId="6D2A21D2" w14:textId="77777777" w:rsidR="00A03602" w:rsidRDefault="00A03602" w:rsidP="004E1AED">
      <w:pPr>
        <w:pStyle w:val="a4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987782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06204" w14:textId="77777777" w:rsidR="007B4711" w:rsidRDefault="007B4711">
          <w:pPr>
            <w:pStyle w:val="TOC"/>
          </w:pPr>
          <w:r>
            <w:rPr>
              <w:lang w:val="zh-CN"/>
            </w:rPr>
            <w:t>目录</w:t>
          </w:r>
        </w:p>
        <w:p w14:paraId="009CD626" w14:textId="77777777" w:rsidR="00AB550C" w:rsidRDefault="007B4711">
          <w:pPr>
            <w:pStyle w:val="TOC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23161" w:history="1">
            <w:r w:rsidR="00AB550C" w:rsidRPr="002E7987">
              <w:rPr>
                <w:rStyle w:val="aff5"/>
                <w:rFonts w:hint="eastAsia"/>
                <w:noProof/>
              </w:rPr>
              <w:t>步骤</w:t>
            </w:r>
            <w:r w:rsidR="00AB550C" w:rsidRPr="002E7987">
              <w:rPr>
                <w:rStyle w:val="aff5"/>
                <w:noProof/>
              </w:rPr>
              <w:t>1</w:t>
            </w:r>
            <w:r w:rsidR="00AB550C" w:rsidRPr="002E7987">
              <w:rPr>
                <w:rStyle w:val="aff5"/>
                <w:rFonts w:hint="eastAsia"/>
                <w:noProof/>
                <w:lang w:val="en-GB"/>
              </w:rPr>
              <w:t>：创建</w:t>
            </w:r>
            <w:r w:rsidR="00AB550C" w:rsidRPr="002E7987">
              <w:rPr>
                <w:rStyle w:val="aff5"/>
                <w:noProof/>
                <w:lang w:val="en-GB"/>
              </w:rPr>
              <w:t>Web</w:t>
            </w:r>
            <w:r w:rsidR="00AB550C" w:rsidRPr="002E7987">
              <w:rPr>
                <w:rStyle w:val="aff5"/>
                <w:rFonts w:hint="eastAsia"/>
                <w:noProof/>
                <w:lang w:val="en-GB"/>
              </w:rPr>
              <w:t>工程（可跳过）</w:t>
            </w:r>
            <w:r w:rsidR="00AB550C">
              <w:rPr>
                <w:noProof/>
                <w:webHidden/>
              </w:rPr>
              <w:tab/>
            </w:r>
            <w:r w:rsidR="00AB550C">
              <w:rPr>
                <w:noProof/>
                <w:webHidden/>
              </w:rPr>
              <w:fldChar w:fldCharType="begin"/>
            </w:r>
            <w:r w:rsidR="00AB550C">
              <w:rPr>
                <w:noProof/>
                <w:webHidden/>
              </w:rPr>
              <w:instrText xml:space="preserve"> PAGEREF _Toc514423161 \h </w:instrText>
            </w:r>
            <w:r w:rsidR="00AB550C">
              <w:rPr>
                <w:noProof/>
                <w:webHidden/>
              </w:rPr>
            </w:r>
            <w:r w:rsidR="00AB550C">
              <w:rPr>
                <w:noProof/>
                <w:webHidden/>
              </w:rPr>
              <w:fldChar w:fldCharType="separate"/>
            </w:r>
            <w:r w:rsidR="00AB550C">
              <w:rPr>
                <w:noProof/>
                <w:webHidden/>
              </w:rPr>
              <w:t>3</w:t>
            </w:r>
            <w:r w:rsidR="00AB550C">
              <w:rPr>
                <w:noProof/>
                <w:webHidden/>
              </w:rPr>
              <w:fldChar w:fldCharType="end"/>
            </w:r>
          </w:hyperlink>
        </w:p>
        <w:p w14:paraId="1BD0271B" w14:textId="77777777" w:rsidR="00AB550C" w:rsidRDefault="00C54E5F">
          <w:pPr>
            <w:pStyle w:val="TOC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4423162" w:history="1">
            <w:r w:rsidR="00AB550C" w:rsidRPr="002E7987">
              <w:rPr>
                <w:rStyle w:val="aff5"/>
                <w:rFonts w:hint="eastAsia"/>
                <w:noProof/>
              </w:rPr>
              <w:t>步骤</w:t>
            </w:r>
            <w:r w:rsidR="00AB550C" w:rsidRPr="002E7987">
              <w:rPr>
                <w:rStyle w:val="aff5"/>
                <w:noProof/>
              </w:rPr>
              <w:t>2</w:t>
            </w:r>
            <w:r w:rsidR="00AB550C" w:rsidRPr="002E7987">
              <w:rPr>
                <w:rStyle w:val="aff5"/>
                <w:rFonts w:hint="eastAsia"/>
                <w:noProof/>
                <w:lang w:val="en-GB"/>
              </w:rPr>
              <w:t>：引用</w:t>
            </w:r>
            <w:r w:rsidR="00AB550C" w:rsidRPr="002E7987">
              <w:rPr>
                <w:rStyle w:val="aff5"/>
                <w:noProof/>
                <w:lang w:val="en-GB"/>
              </w:rPr>
              <w:t>Jar</w:t>
            </w:r>
            <w:r w:rsidR="00AB550C" w:rsidRPr="002E7987">
              <w:rPr>
                <w:rStyle w:val="aff5"/>
                <w:rFonts w:hint="eastAsia"/>
                <w:noProof/>
                <w:lang w:val="en-GB"/>
              </w:rPr>
              <w:t>包</w:t>
            </w:r>
            <w:r w:rsidR="00AB550C">
              <w:rPr>
                <w:noProof/>
                <w:webHidden/>
              </w:rPr>
              <w:tab/>
            </w:r>
            <w:r w:rsidR="00AB550C">
              <w:rPr>
                <w:noProof/>
                <w:webHidden/>
              </w:rPr>
              <w:fldChar w:fldCharType="begin"/>
            </w:r>
            <w:r w:rsidR="00AB550C">
              <w:rPr>
                <w:noProof/>
                <w:webHidden/>
              </w:rPr>
              <w:instrText xml:space="preserve"> PAGEREF _Toc514423162 \h </w:instrText>
            </w:r>
            <w:r w:rsidR="00AB550C">
              <w:rPr>
                <w:noProof/>
                <w:webHidden/>
              </w:rPr>
            </w:r>
            <w:r w:rsidR="00AB550C">
              <w:rPr>
                <w:noProof/>
                <w:webHidden/>
              </w:rPr>
              <w:fldChar w:fldCharType="separate"/>
            </w:r>
            <w:r w:rsidR="00AB550C">
              <w:rPr>
                <w:noProof/>
                <w:webHidden/>
              </w:rPr>
              <w:t>5</w:t>
            </w:r>
            <w:r w:rsidR="00AB550C">
              <w:rPr>
                <w:noProof/>
                <w:webHidden/>
              </w:rPr>
              <w:fldChar w:fldCharType="end"/>
            </w:r>
          </w:hyperlink>
        </w:p>
        <w:p w14:paraId="1B78EC3C" w14:textId="77777777" w:rsidR="00AB550C" w:rsidRDefault="00C54E5F">
          <w:pPr>
            <w:pStyle w:val="TOC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4423163" w:history="1">
            <w:r w:rsidR="00AB550C" w:rsidRPr="002E7987">
              <w:rPr>
                <w:rStyle w:val="aff5"/>
                <w:rFonts w:hint="eastAsia"/>
                <w:noProof/>
              </w:rPr>
              <w:t>步骤</w:t>
            </w:r>
            <w:r w:rsidR="00AB550C" w:rsidRPr="002E7987">
              <w:rPr>
                <w:rStyle w:val="aff5"/>
                <w:noProof/>
              </w:rPr>
              <w:t>3</w:t>
            </w:r>
            <w:r w:rsidR="00AB550C" w:rsidRPr="002E7987">
              <w:rPr>
                <w:rStyle w:val="aff5"/>
                <w:rFonts w:hint="eastAsia"/>
                <w:noProof/>
                <w:lang w:val="en-GB"/>
              </w:rPr>
              <w:t>：添加</w:t>
            </w:r>
            <w:r w:rsidR="00AB550C" w:rsidRPr="002E7987">
              <w:rPr>
                <w:rStyle w:val="aff5"/>
                <w:noProof/>
                <w:lang w:val="en-GB"/>
              </w:rPr>
              <w:t>Xml</w:t>
            </w:r>
            <w:r w:rsidR="00AB550C" w:rsidRPr="002E7987">
              <w:rPr>
                <w:rStyle w:val="aff5"/>
                <w:rFonts w:hint="eastAsia"/>
                <w:noProof/>
                <w:lang w:val="en-GB"/>
              </w:rPr>
              <w:t>配置文件</w:t>
            </w:r>
            <w:r w:rsidR="00AB550C">
              <w:rPr>
                <w:noProof/>
                <w:webHidden/>
              </w:rPr>
              <w:tab/>
            </w:r>
            <w:r w:rsidR="00AB550C">
              <w:rPr>
                <w:noProof/>
                <w:webHidden/>
              </w:rPr>
              <w:fldChar w:fldCharType="begin"/>
            </w:r>
            <w:r w:rsidR="00AB550C">
              <w:rPr>
                <w:noProof/>
                <w:webHidden/>
              </w:rPr>
              <w:instrText xml:space="preserve"> PAGEREF _Toc514423163 \h </w:instrText>
            </w:r>
            <w:r w:rsidR="00AB550C">
              <w:rPr>
                <w:noProof/>
                <w:webHidden/>
              </w:rPr>
            </w:r>
            <w:r w:rsidR="00AB550C">
              <w:rPr>
                <w:noProof/>
                <w:webHidden/>
              </w:rPr>
              <w:fldChar w:fldCharType="separate"/>
            </w:r>
            <w:r w:rsidR="00AB550C">
              <w:rPr>
                <w:noProof/>
                <w:webHidden/>
              </w:rPr>
              <w:t>5</w:t>
            </w:r>
            <w:r w:rsidR="00AB550C">
              <w:rPr>
                <w:noProof/>
                <w:webHidden/>
              </w:rPr>
              <w:fldChar w:fldCharType="end"/>
            </w:r>
          </w:hyperlink>
        </w:p>
        <w:p w14:paraId="090B8C56" w14:textId="77777777" w:rsidR="00AB550C" w:rsidRDefault="00C54E5F">
          <w:pPr>
            <w:pStyle w:val="TOC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4423164" w:history="1">
            <w:r w:rsidR="00AB550C" w:rsidRPr="002E7987">
              <w:rPr>
                <w:rStyle w:val="aff5"/>
                <w:rFonts w:hint="eastAsia"/>
                <w:noProof/>
              </w:rPr>
              <w:t>步骤</w:t>
            </w:r>
            <w:r w:rsidR="00AB550C" w:rsidRPr="002E7987">
              <w:rPr>
                <w:rStyle w:val="aff5"/>
                <w:noProof/>
              </w:rPr>
              <w:t>4</w:t>
            </w:r>
            <w:r w:rsidR="00AB550C" w:rsidRPr="002E7987">
              <w:rPr>
                <w:rStyle w:val="aff5"/>
                <w:rFonts w:hint="eastAsia"/>
                <w:noProof/>
                <w:lang w:val="en-GB"/>
              </w:rPr>
              <w:t>：添加</w:t>
            </w:r>
            <w:r w:rsidR="00AB550C" w:rsidRPr="002E7987">
              <w:rPr>
                <w:rStyle w:val="aff5"/>
                <w:noProof/>
                <w:lang w:val="en-GB"/>
              </w:rPr>
              <w:t>Js</w:t>
            </w:r>
            <w:r w:rsidR="00AB550C" w:rsidRPr="002E7987">
              <w:rPr>
                <w:rStyle w:val="aff5"/>
                <w:rFonts w:hint="eastAsia"/>
                <w:noProof/>
                <w:lang w:val="en-GB"/>
              </w:rPr>
              <w:t>类库（管理、部署、监控、分析时可选）</w:t>
            </w:r>
            <w:r w:rsidR="00AB550C">
              <w:rPr>
                <w:noProof/>
                <w:webHidden/>
              </w:rPr>
              <w:tab/>
            </w:r>
            <w:r w:rsidR="00AB550C">
              <w:rPr>
                <w:noProof/>
                <w:webHidden/>
              </w:rPr>
              <w:fldChar w:fldCharType="begin"/>
            </w:r>
            <w:r w:rsidR="00AB550C">
              <w:rPr>
                <w:noProof/>
                <w:webHidden/>
              </w:rPr>
              <w:instrText xml:space="preserve"> PAGEREF _Toc514423164 \h </w:instrText>
            </w:r>
            <w:r w:rsidR="00AB550C">
              <w:rPr>
                <w:noProof/>
                <w:webHidden/>
              </w:rPr>
            </w:r>
            <w:r w:rsidR="00AB550C">
              <w:rPr>
                <w:noProof/>
                <w:webHidden/>
              </w:rPr>
              <w:fldChar w:fldCharType="separate"/>
            </w:r>
            <w:r w:rsidR="00AB550C">
              <w:rPr>
                <w:noProof/>
                <w:webHidden/>
              </w:rPr>
              <w:t>6</w:t>
            </w:r>
            <w:r w:rsidR="00AB550C">
              <w:rPr>
                <w:noProof/>
                <w:webHidden/>
              </w:rPr>
              <w:fldChar w:fldCharType="end"/>
            </w:r>
          </w:hyperlink>
        </w:p>
        <w:p w14:paraId="1B136280" w14:textId="77777777" w:rsidR="00AB550C" w:rsidRDefault="00C54E5F">
          <w:pPr>
            <w:pStyle w:val="TOC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4423165" w:history="1">
            <w:r w:rsidR="00AB550C" w:rsidRPr="002E7987">
              <w:rPr>
                <w:rStyle w:val="aff5"/>
                <w:rFonts w:hint="eastAsia"/>
                <w:noProof/>
              </w:rPr>
              <w:t>步骤</w:t>
            </w:r>
            <w:r w:rsidR="00AB550C" w:rsidRPr="002E7987">
              <w:rPr>
                <w:rStyle w:val="aff5"/>
                <w:noProof/>
              </w:rPr>
              <w:t>5</w:t>
            </w:r>
            <w:r w:rsidR="00AB550C" w:rsidRPr="002E7987">
              <w:rPr>
                <w:rStyle w:val="aff5"/>
                <w:rFonts w:hint="eastAsia"/>
                <w:noProof/>
                <w:lang w:val="en-GB"/>
              </w:rPr>
              <w:t>：添加初始化</w:t>
            </w:r>
            <w:r w:rsidR="00AB550C" w:rsidRPr="002E7987">
              <w:rPr>
                <w:rStyle w:val="aff5"/>
                <w:noProof/>
                <w:lang w:val="en-GB"/>
              </w:rPr>
              <w:t>Listener</w:t>
            </w:r>
            <w:r w:rsidR="00AB550C" w:rsidRPr="002E7987">
              <w:rPr>
                <w:rStyle w:val="aff5"/>
                <w:rFonts w:hint="eastAsia"/>
                <w:noProof/>
                <w:lang w:val="en-GB"/>
              </w:rPr>
              <w:t>类</w:t>
            </w:r>
            <w:r w:rsidR="00AB550C">
              <w:rPr>
                <w:noProof/>
                <w:webHidden/>
              </w:rPr>
              <w:tab/>
            </w:r>
            <w:r w:rsidR="00AB550C">
              <w:rPr>
                <w:noProof/>
                <w:webHidden/>
              </w:rPr>
              <w:fldChar w:fldCharType="begin"/>
            </w:r>
            <w:r w:rsidR="00AB550C">
              <w:rPr>
                <w:noProof/>
                <w:webHidden/>
              </w:rPr>
              <w:instrText xml:space="preserve"> PAGEREF _Toc514423165 \h </w:instrText>
            </w:r>
            <w:r w:rsidR="00AB550C">
              <w:rPr>
                <w:noProof/>
                <w:webHidden/>
              </w:rPr>
            </w:r>
            <w:r w:rsidR="00AB550C">
              <w:rPr>
                <w:noProof/>
                <w:webHidden/>
              </w:rPr>
              <w:fldChar w:fldCharType="separate"/>
            </w:r>
            <w:r w:rsidR="00AB550C">
              <w:rPr>
                <w:noProof/>
                <w:webHidden/>
              </w:rPr>
              <w:t>7</w:t>
            </w:r>
            <w:r w:rsidR="00AB550C">
              <w:rPr>
                <w:noProof/>
                <w:webHidden/>
              </w:rPr>
              <w:fldChar w:fldCharType="end"/>
            </w:r>
          </w:hyperlink>
        </w:p>
        <w:p w14:paraId="51B67A84" w14:textId="77777777" w:rsidR="00AB550C" w:rsidRDefault="00C54E5F">
          <w:pPr>
            <w:pStyle w:val="TOC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4423166" w:history="1">
            <w:r w:rsidR="00AB550C" w:rsidRPr="002E7987">
              <w:rPr>
                <w:rStyle w:val="aff5"/>
                <w:rFonts w:hint="eastAsia"/>
                <w:noProof/>
              </w:rPr>
              <w:t>步骤</w:t>
            </w:r>
            <w:r w:rsidR="00AB550C" w:rsidRPr="002E7987">
              <w:rPr>
                <w:rStyle w:val="aff5"/>
                <w:noProof/>
              </w:rPr>
              <w:t>6</w:t>
            </w:r>
            <w:r w:rsidR="00AB550C" w:rsidRPr="002E7987">
              <w:rPr>
                <w:rStyle w:val="aff5"/>
                <w:rFonts w:hint="eastAsia"/>
                <w:noProof/>
                <w:lang w:val="en-GB"/>
              </w:rPr>
              <w:t>：添加</w:t>
            </w:r>
            <w:r w:rsidR="00AB550C" w:rsidRPr="002E7987">
              <w:rPr>
                <w:rStyle w:val="aff5"/>
                <w:noProof/>
                <w:lang w:val="en-GB"/>
              </w:rPr>
              <w:t>Web.xml</w:t>
            </w:r>
            <w:r w:rsidR="00AB550C" w:rsidRPr="002E7987">
              <w:rPr>
                <w:rStyle w:val="aff5"/>
                <w:rFonts w:hint="eastAsia"/>
                <w:noProof/>
                <w:lang w:val="en-GB"/>
              </w:rPr>
              <w:t>启动配置</w:t>
            </w:r>
            <w:r w:rsidR="00AB550C">
              <w:rPr>
                <w:noProof/>
                <w:webHidden/>
              </w:rPr>
              <w:tab/>
            </w:r>
            <w:r w:rsidR="00AB550C">
              <w:rPr>
                <w:noProof/>
                <w:webHidden/>
              </w:rPr>
              <w:fldChar w:fldCharType="begin"/>
            </w:r>
            <w:r w:rsidR="00AB550C">
              <w:rPr>
                <w:noProof/>
                <w:webHidden/>
              </w:rPr>
              <w:instrText xml:space="preserve"> PAGEREF _Toc514423166 \h </w:instrText>
            </w:r>
            <w:r w:rsidR="00AB550C">
              <w:rPr>
                <w:noProof/>
                <w:webHidden/>
              </w:rPr>
            </w:r>
            <w:r w:rsidR="00AB550C">
              <w:rPr>
                <w:noProof/>
                <w:webHidden/>
              </w:rPr>
              <w:fldChar w:fldCharType="separate"/>
            </w:r>
            <w:r w:rsidR="00AB550C">
              <w:rPr>
                <w:noProof/>
                <w:webHidden/>
              </w:rPr>
              <w:t>8</w:t>
            </w:r>
            <w:r w:rsidR="00AB550C">
              <w:rPr>
                <w:noProof/>
                <w:webHidden/>
              </w:rPr>
              <w:fldChar w:fldCharType="end"/>
            </w:r>
          </w:hyperlink>
        </w:p>
        <w:p w14:paraId="6086EA03" w14:textId="77777777" w:rsidR="00AB550C" w:rsidRDefault="00C54E5F">
          <w:pPr>
            <w:pStyle w:val="TOC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4423167" w:history="1">
            <w:r w:rsidR="00AB550C" w:rsidRPr="002E7987">
              <w:rPr>
                <w:rStyle w:val="aff5"/>
                <w:rFonts w:hint="eastAsia"/>
                <w:noProof/>
              </w:rPr>
              <w:t>步骤</w:t>
            </w:r>
            <w:r w:rsidR="00AB550C" w:rsidRPr="002E7987">
              <w:rPr>
                <w:rStyle w:val="aff5"/>
                <w:noProof/>
              </w:rPr>
              <w:t>7</w:t>
            </w:r>
            <w:r w:rsidR="00AB550C" w:rsidRPr="002E7987">
              <w:rPr>
                <w:rStyle w:val="aff5"/>
                <w:rFonts w:hint="eastAsia"/>
                <w:noProof/>
                <w:lang w:val="en-GB"/>
              </w:rPr>
              <w:t>：启动验证</w:t>
            </w:r>
            <w:r w:rsidR="00AB550C">
              <w:rPr>
                <w:noProof/>
                <w:webHidden/>
              </w:rPr>
              <w:tab/>
            </w:r>
            <w:r w:rsidR="00AB550C">
              <w:rPr>
                <w:noProof/>
                <w:webHidden/>
              </w:rPr>
              <w:fldChar w:fldCharType="begin"/>
            </w:r>
            <w:r w:rsidR="00AB550C">
              <w:rPr>
                <w:noProof/>
                <w:webHidden/>
              </w:rPr>
              <w:instrText xml:space="preserve"> PAGEREF _Toc514423167 \h </w:instrText>
            </w:r>
            <w:r w:rsidR="00AB550C">
              <w:rPr>
                <w:noProof/>
                <w:webHidden/>
              </w:rPr>
            </w:r>
            <w:r w:rsidR="00AB550C">
              <w:rPr>
                <w:noProof/>
                <w:webHidden/>
              </w:rPr>
              <w:fldChar w:fldCharType="separate"/>
            </w:r>
            <w:r w:rsidR="00AB550C">
              <w:rPr>
                <w:noProof/>
                <w:webHidden/>
              </w:rPr>
              <w:t>9</w:t>
            </w:r>
            <w:r w:rsidR="00AB550C">
              <w:rPr>
                <w:noProof/>
                <w:webHidden/>
              </w:rPr>
              <w:fldChar w:fldCharType="end"/>
            </w:r>
          </w:hyperlink>
        </w:p>
        <w:p w14:paraId="32CC6555" w14:textId="77777777" w:rsidR="007B4711" w:rsidRDefault="007B4711">
          <w:r>
            <w:rPr>
              <w:b/>
              <w:bCs/>
              <w:lang w:val="zh-CN"/>
            </w:rPr>
            <w:fldChar w:fldCharType="end"/>
          </w:r>
        </w:p>
      </w:sdtContent>
    </w:sdt>
    <w:p w14:paraId="66584B76" w14:textId="77777777" w:rsidR="00884177" w:rsidRDefault="00884177">
      <w:r>
        <w:br w:type="page"/>
      </w:r>
    </w:p>
    <w:p w14:paraId="6453E90C" w14:textId="77777777" w:rsidR="00884177" w:rsidRDefault="00884177" w:rsidP="00884177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884177" w14:paraId="38D09A17" w14:textId="77777777" w:rsidTr="007B10DD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14:paraId="022062E1" w14:textId="77777777" w:rsidR="00884177" w:rsidRPr="009128A1" w:rsidRDefault="00884177" w:rsidP="007B10DD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14:paraId="2F7E0C55" w14:textId="77777777" w:rsidR="00884177" w:rsidRPr="009128A1" w:rsidRDefault="00884177" w:rsidP="007B10DD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14:paraId="11ABF45F" w14:textId="77777777" w:rsidR="00884177" w:rsidRPr="009128A1" w:rsidRDefault="00884177" w:rsidP="007B10DD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14:paraId="0CCAA2AD" w14:textId="77777777" w:rsidR="00884177" w:rsidRPr="009128A1" w:rsidRDefault="00884177" w:rsidP="007B10DD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14:paraId="54CF893C" w14:textId="77777777" w:rsidR="00884177" w:rsidRPr="009128A1" w:rsidRDefault="00884177" w:rsidP="007B10DD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884177" w14:paraId="23643EEA" w14:textId="77777777" w:rsidTr="007B10DD">
        <w:trPr>
          <w:trHeight w:val="20"/>
        </w:trPr>
        <w:tc>
          <w:tcPr>
            <w:tcW w:w="704" w:type="dxa"/>
            <w:vAlign w:val="center"/>
          </w:tcPr>
          <w:p w14:paraId="35B42F49" w14:textId="77777777" w:rsidR="00884177" w:rsidRPr="009128A1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14:paraId="5C86CF92" w14:textId="77777777" w:rsidR="00884177" w:rsidRPr="009128A1" w:rsidRDefault="00884177" w:rsidP="007B10DD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14:paraId="3AD5FBE4" w14:textId="77777777" w:rsidR="00884177" w:rsidRPr="009128A1" w:rsidRDefault="00884177" w:rsidP="007B10DD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14:paraId="3E2D2A3A" w14:textId="77777777" w:rsidR="00884177" w:rsidRPr="009128A1" w:rsidRDefault="00C54E5F" w:rsidP="007B10DD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884177" w:rsidRPr="009128A1">
                <w:rPr>
                  <w:rStyle w:val="aff5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65B9C916" w14:textId="77777777" w:rsidR="00884177" w:rsidRPr="009128A1" w:rsidRDefault="00884177" w:rsidP="008841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 w:rsidR="00F21078">
              <w:rPr>
                <w:rFonts w:ascii="宋体" w:hAnsi="宋体"/>
                <w:sz w:val="20"/>
                <w:szCs w:val="20"/>
              </w:rPr>
              <w:t>018-05-18</w:t>
            </w:r>
          </w:p>
        </w:tc>
      </w:tr>
      <w:tr w:rsidR="00884177" w14:paraId="59CA7097" w14:textId="77777777" w:rsidTr="007B10DD">
        <w:trPr>
          <w:trHeight w:val="20"/>
        </w:trPr>
        <w:tc>
          <w:tcPr>
            <w:tcW w:w="704" w:type="dxa"/>
            <w:vAlign w:val="center"/>
          </w:tcPr>
          <w:p w14:paraId="57CE5C64" w14:textId="77777777" w:rsidR="00884177" w:rsidRPr="009128A1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22BB49D0" w14:textId="77777777" w:rsidR="00884177" w:rsidRPr="009128A1" w:rsidRDefault="00884177" w:rsidP="007B10DD">
            <w:pPr>
              <w:rPr>
                <w:rFonts w:ascii="宋体" w:hAnsi="宋体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060B701B" w14:textId="77777777" w:rsidR="00884177" w:rsidRPr="009128A1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7FD8707B" w14:textId="77777777" w:rsidR="00884177" w:rsidRPr="009128A1" w:rsidRDefault="00884177" w:rsidP="007B10DD">
            <w:pPr>
              <w:rPr>
                <w:rFonts w:ascii="宋体" w:hAnsi="宋体"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2D601320" w14:textId="77777777" w:rsidR="00884177" w:rsidRPr="009128A1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884177" w14:paraId="76673668" w14:textId="77777777" w:rsidTr="007B10DD">
        <w:trPr>
          <w:trHeight w:val="20"/>
        </w:trPr>
        <w:tc>
          <w:tcPr>
            <w:tcW w:w="704" w:type="dxa"/>
            <w:vAlign w:val="center"/>
          </w:tcPr>
          <w:p w14:paraId="464E3303" w14:textId="77777777" w:rsidR="00884177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4107D1FB" w14:textId="77777777" w:rsidR="00884177" w:rsidRDefault="00884177" w:rsidP="007B10DD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40F667E" w14:textId="77777777" w:rsidR="00884177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3DDBE796" w14:textId="77777777" w:rsidR="00884177" w:rsidRDefault="00884177" w:rsidP="007B10DD"/>
        </w:tc>
        <w:tc>
          <w:tcPr>
            <w:tcW w:w="1417" w:type="dxa"/>
            <w:vAlign w:val="center"/>
          </w:tcPr>
          <w:p w14:paraId="385029FA" w14:textId="77777777" w:rsidR="00884177" w:rsidRDefault="00884177" w:rsidP="007B10D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709F24C5" w14:textId="77777777" w:rsidR="00884177" w:rsidRDefault="00884177" w:rsidP="00884177">
      <w:pPr>
        <w:rPr>
          <w:lang w:val="en-GB"/>
        </w:rPr>
      </w:pPr>
    </w:p>
    <w:p w14:paraId="24529679" w14:textId="77777777" w:rsidR="007B4711" w:rsidRDefault="007B4711">
      <w:pPr>
        <w:rPr>
          <w:rFonts w:asciiTheme="majorHAnsi" w:eastAsiaTheme="majorEastAsia" w:hAnsiTheme="majorHAnsi" w:cstheme="majorBidi"/>
          <w:caps/>
          <w:color w:val="0673A5" w:themeColor="text2" w:themeShade="BF"/>
          <w:spacing w:val="10"/>
          <w:sz w:val="52"/>
          <w:szCs w:val="52"/>
        </w:rPr>
      </w:pPr>
      <w:r>
        <w:br w:type="page"/>
      </w:r>
    </w:p>
    <w:p w14:paraId="0F637202" w14:textId="77777777" w:rsidR="00194DF6" w:rsidRPr="005467B1" w:rsidRDefault="005467B1">
      <w:pPr>
        <w:pStyle w:val="1"/>
        <w:rPr>
          <w:lang w:val="en-GB"/>
        </w:rPr>
      </w:pPr>
      <w:bookmarkStart w:id="0" w:name="_Toc514423161"/>
      <w:r>
        <w:lastRenderedPageBreak/>
        <w:t>步骤</w:t>
      </w:r>
      <w:r w:rsidR="009573F4">
        <w:t>1</w:t>
      </w:r>
      <w:r>
        <w:rPr>
          <w:rFonts w:hint="eastAsia"/>
          <w:lang w:val="en-GB"/>
        </w:rPr>
        <w:t>：</w:t>
      </w:r>
      <w:r w:rsidR="00685F57">
        <w:rPr>
          <w:rFonts w:hint="eastAsia"/>
          <w:lang w:val="en-GB"/>
        </w:rPr>
        <w:t>创建</w:t>
      </w:r>
      <w:r w:rsidR="008F04B4">
        <w:rPr>
          <w:lang w:val="en-GB"/>
        </w:rPr>
        <w:t>Web</w:t>
      </w:r>
      <w:r w:rsidR="00685F57">
        <w:rPr>
          <w:rFonts w:hint="eastAsia"/>
          <w:lang w:val="en-GB"/>
        </w:rPr>
        <w:t>工程</w:t>
      </w:r>
      <w:r w:rsidR="008F04B4">
        <w:rPr>
          <w:rFonts w:hint="eastAsia"/>
          <w:lang w:val="en-GB"/>
        </w:rPr>
        <w:t>（可跳过）</w:t>
      </w:r>
      <w:bookmarkEnd w:id="0"/>
    </w:p>
    <w:p w14:paraId="7519663A" w14:textId="77777777" w:rsidR="004E1AED" w:rsidRDefault="00685F57" w:rsidP="005467B1">
      <w:pPr>
        <w:rPr>
          <w:lang w:val="en-GB"/>
        </w:rPr>
      </w:pPr>
      <w:r>
        <w:rPr>
          <w:rFonts w:hint="eastAsia"/>
        </w:rPr>
        <w:t>在</w:t>
      </w:r>
      <w:r>
        <w:rPr>
          <w:lang w:val="en-GB"/>
        </w:rPr>
        <w:t>Eclipse</w:t>
      </w:r>
      <w:r>
        <w:rPr>
          <w:rFonts w:hint="eastAsia"/>
          <w:lang w:val="en-GB"/>
        </w:rPr>
        <w:t>中创建</w:t>
      </w:r>
      <w:r>
        <w:rPr>
          <w:lang w:val="en-GB"/>
        </w:rPr>
        <w:t>Web</w:t>
      </w:r>
      <w:r>
        <w:rPr>
          <w:rFonts w:hint="eastAsia"/>
          <w:lang w:val="en-GB"/>
        </w:rPr>
        <w:t>工程。对已有项目的改造可跳过此步骤。</w:t>
      </w:r>
    </w:p>
    <w:p w14:paraId="6A73C56A" w14:textId="77777777" w:rsidR="00B72025" w:rsidRPr="00685F57" w:rsidRDefault="00B72025" w:rsidP="005467B1">
      <w:pPr>
        <w:rPr>
          <w:lang w:val="en-GB"/>
        </w:rPr>
      </w:pPr>
      <w:r>
        <w:rPr>
          <w:rFonts w:hint="eastAsia"/>
          <w:lang w:val="en-GB"/>
        </w:rPr>
        <w:t>菜单路径</w:t>
      </w:r>
      <w:r>
        <w:rPr>
          <w:rFonts w:hint="eastAsia"/>
          <w:lang w:val="en-GB"/>
        </w:rPr>
        <w:t>Eclipse -&gt; File -&gt;</w:t>
      </w:r>
      <w:r>
        <w:rPr>
          <w:lang w:val="en-GB"/>
        </w:rPr>
        <w:t xml:space="preserve"> New -&gt; Project…</w:t>
      </w:r>
      <w:r>
        <w:rPr>
          <w:rFonts w:hint="eastAsia"/>
          <w:lang w:val="en-GB"/>
        </w:rPr>
        <w:t>。</w:t>
      </w:r>
      <w:r w:rsidR="00DF1DF4">
        <w:rPr>
          <w:rFonts w:hint="eastAsia"/>
          <w:lang w:val="en-GB"/>
        </w:rPr>
        <w:t>具体就不细说了，相信大家都会。</w:t>
      </w:r>
    </w:p>
    <w:p w14:paraId="76696792" w14:textId="77777777" w:rsidR="005467B1" w:rsidRDefault="00B72025" w:rsidP="005467B1">
      <w:r>
        <w:rPr>
          <w:noProof/>
        </w:rPr>
        <w:drawing>
          <wp:inline distT="0" distB="0" distL="0" distR="0" wp14:anchorId="488A7499" wp14:editId="02A7E954">
            <wp:extent cx="5000000" cy="4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33BD" w14:textId="77777777" w:rsidR="005704B0" w:rsidRDefault="005704B0" w:rsidP="005467B1"/>
    <w:p w14:paraId="4348C27C" w14:textId="77777777" w:rsidR="006A00A8" w:rsidRDefault="00C42CBB" w:rsidP="005467B1">
      <w:r>
        <w:rPr>
          <w:noProof/>
        </w:rPr>
        <w:lastRenderedPageBreak/>
        <w:drawing>
          <wp:inline distT="0" distB="0" distL="0" distR="0" wp14:anchorId="7EAEFA87" wp14:editId="19CE0409">
            <wp:extent cx="4171950" cy="60235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286" cy="60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ED4E" w14:textId="77777777" w:rsidR="00CE0BCF" w:rsidRDefault="00CE0BCF" w:rsidP="005467B1"/>
    <w:p w14:paraId="69F1B681" w14:textId="77777777" w:rsidR="00D24D19" w:rsidRPr="00D24D19" w:rsidRDefault="00D24D19" w:rsidP="005467B1">
      <w:pPr>
        <w:rPr>
          <w:lang w:val="en-GB"/>
        </w:rPr>
      </w:pPr>
      <w:r>
        <w:rPr>
          <w:rFonts w:hint="eastAsia"/>
        </w:rPr>
        <w:t>目录结构如下图</w:t>
      </w:r>
    </w:p>
    <w:p w14:paraId="78F365A6" w14:textId="77777777" w:rsidR="006A00A8" w:rsidRDefault="00D24D19" w:rsidP="005467B1">
      <w:r>
        <w:rPr>
          <w:noProof/>
        </w:rPr>
        <w:drawing>
          <wp:inline distT="0" distB="0" distL="0" distR="0" wp14:anchorId="0F7D828C" wp14:editId="5D05EDF4">
            <wp:extent cx="3323809" cy="19523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9C00" w14:textId="77777777" w:rsidR="00D24D19" w:rsidRDefault="00D24D19" w:rsidP="005467B1"/>
    <w:p w14:paraId="1C6067DF" w14:textId="77777777" w:rsidR="009432BF" w:rsidRDefault="009432BF" w:rsidP="005467B1"/>
    <w:p w14:paraId="397D8E82" w14:textId="77777777" w:rsidR="00CE0BCF" w:rsidRDefault="00CE0BCF" w:rsidP="005467B1"/>
    <w:p w14:paraId="20D0E96B" w14:textId="77777777" w:rsidR="005704B0" w:rsidRPr="005467B1" w:rsidRDefault="005704B0" w:rsidP="005704B0">
      <w:pPr>
        <w:pStyle w:val="1"/>
        <w:rPr>
          <w:lang w:val="en-GB"/>
        </w:rPr>
      </w:pPr>
      <w:bookmarkStart w:id="1" w:name="_Toc514423162"/>
      <w:r>
        <w:t>步骤</w:t>
      </w:r>
      <w:r>
        <w:t>2</w:t>
      </w:r>
      <w:r>
        <w:rPr>
          <w:rFonts w:hint="eastAsia"/>
          <w:lang w:val="en-GB"/>
        </w:rPr>
        <w:t>：</w:t>
      </w:r>
      <w:r w:rsidR="00011890">
        <w:rPr>
          <w:rFonts w:hint="eastAsia"/>
          <w:lang w:val="en-GB"/>
        </w:rPr>
        <w:t>引用</w:t>
      </w:r>
      <w:r w:rsidR="00011890">
        <w:rPr>
          <w:rFonts w:hint="eastAsia"/>
          <w:lang w:val="en-GB"/>
        </w:rPr>
        <w:t>Jar</w:t>
      </w:r>
      <w:r w:rsidR="00011890">
        <w:rPr>
          <w:rFonts w:hint="eastAsia"/>
          <w:lang w:val="en-GB"/>
        </w:rPr>
        <w:t>包</w:t>
      </w:r>
      <w:bookmarkEnd w:id="1"/>
    </w:p>
    <w:p w14:paraId="09977FB2" w14:textId="77777777" w:rsidR="00B0121A" w:rsidRPr="004C61E0" w:rsidRDefault="004C61E0" w:rsidP="00B0121A">
      <w:pPr>
        <w:rPr>
          <w:lang w:val="en-GB"/>
        </w:rPr>
      </w:pPr>
      <w:r>
        <w:rPr>
          <w:rFonts w:hint="eastAsia"/>
          <w:lang w:val="en-GB"/>
        </w:rPr>
        <w:t>全部</w:t>
      </w:r>
      <w:r w:rsidR="00D742D1">
        <w:rPr>
          <w:rFonts w:hint="eastAsia"/>
          <w:lang w:val="en-GB"/>
        </w:rPr>
        <w:t>引用的</w:t>
      </w:r>
      <w:r>
        <w:rPr>
          <w:lang w:val="en-GB"/>
        </w:rPr>
        <w:t>jar</w:t>
      </w:r>
      <w:r>
        <w:rPr>
          <w:rFonts w:hint="eastAsia"/>
          <w:lang w:val="en-GB"/>
        </w:rPr>
        <w:t>包</w:t>
      </w:r>
      <w:r w:rsidR="00D742D1">
        <w:rPr>
          <w:rFonts w:hint="eastAsia"/>
          <w:lang w:val="en-GB"/>
        </w:rPr>
        <w:t>可在</w:t>
      </w:r>
      <w:r w:rsidR="00D742D1">
        <w:rPr>
          <w:lang w:val="en-GB"/>
        </w:rPr>
        <w:t>xjava.jar/META-INF/maven/</w:t>
      </w:r>
      <w:r>
        <w:rPr>
          <w:lang w:val="en-GB"/>
        </w:rPr>
        <w:t>org/</w:t>
      </w:r>
      <w:proofErr w:type="spellStart"/>
      <w:r>
        <w:rPr>
          <w:lang w:val="en-GB"/>
        </w:rPr>
        <w:t>hy</w:t>
      </w:r>
      <w:proofErr w:type="spellEnd"/>
      <w:r>
        <w:rPr>
          <w:lang w:val="en-GB"/>
        </w:rPr>
        <w:t>/common/</w:t>
      </w:r>
      <w:proofErr w:type="spellStart"/>
      <w:r>
        <w:rPr>
          <w:lang w:val="en-GB"/>
        </w:rPr>
        <w:t>xjava</w:t>
      </w:r>
      <w:proofErr w:type="spellEnd"/>
      <w:r>
        <w:rPr>
          <w:lang w:val="en-GB"/>
        </w:rPr>
        <w:t>/pom.xml</w:t>
      </w:r>
      <w:r>
        <w:rPr>
          <w:lang w:val="en-GB"/>
        </w:rPr>
        <w:t>配置</w:t>
      </w:r>
      <w:r>
        <w:rPr>
          <w:rFonts w:hint="eastAsia"/>
          <w:lang w:val="en-GB"/>
        </w:rPr>
        <w:t>中找到</w:t>
      </w:r>
      <w:r w:rsidR="0027141A">
        <w:rPr>
          <w:rFonts w:hint="eastAsia"/>
          <w:lang w:val="en-GB"/>
        </w:rPr>
        <w:t>，</w:t>
      </w:r>
    </w:p>
    <w:p w14:paraId="140A90A1" w14:textId="77777777" w:rsidR="005704B0" w:rsidRDefault="001D7D99" w:rsidP="005467B1">
      <w:pPr>
        <w:rPr>
          <w:lang w:val="en-GB"/>
        </w:rPr>
      </w:pPr>
      <w:r>
        <w:rPr>
          <w:rFonts w:hint="eastAsia"/>
          <w:lang w:val="en-GB"/>
        </w:rPr>
        <w:t>下面罗列出核心引用包的列表。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511"/>
        <w:gridCol w:w="2501"/>
      </w:tblGrid>
      <w:tr w:rsidR="001D7D99" w14:paraId="37472961" w14:textId="77777777" w:rsidTr="00DE12BE">
        <w:tc>
          <w:tcPr>
            <w:tcW w:w="3005" w:type="dxa"/>
            <w:shd w:val="clear" w:color="auto" w:fill="5DC7F8" w:themeFill="text2" w:themeFillTint="99"/>
          </w:tcPr>
          <w:p w14:paraId="745B3678" w14:textId="77777777" w:rsidR="001D7D99" w:rsidRPr="002339E1" w:rsidRDefault="001D7D99" w:rsidP="002339E1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2339E1">
              <w:rPr>
                <w:rFonts w:hint="eastAsia"/>
                <w:b/>
                <w:color w:val="FFFFFF" w:themeColor="background1"/>
                <w:lang w:val="en-GB"/>
              </w:rPr>
              <w:t>名称</w:t>
            </w:r>
          </w:p>
        </w:tc>
        <w:tc>
          <w:tcPr>
            <w:tcW w:w="3511" w:type="dxa"/>
            <w:shd w:val="clear" w:color="auto" w:fill="5DC7F8" w:themeFill="text2" w:themeFillTint="99"/>
          </w:tcPr>
          <w:p w14:paraId="6A458C75" w14:textId="77777777" w:rsidR="001D7D99" w:rsidRPr="002339E1" w:rsidRDefault="001D7D99" w:rsidP="002339E1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2339E1">
              <w:rPr>
                <w:rFonts w:hint="eastAsia"/>
                <w:b/>
                <w:color w:val="FFFFFF" w:themeColor="background1"/>
                <w:lang w:val="en-GB"/>
              </w:rPr>
              <w:t>用途说明</w:t>
            </w:r>
          </w:p>
        </w:tc>
        <w:tc>
          <w:tcPr>
            <w:tcW w:w="2501" w:type="dxa"/>
            <w:shd w:val="clear" w:color="auto" w:fill="5DC7F8" w:themeFill="text2" w:themeFillTint="99"/>
          </w:tcPr>
          <w:p w14:paraId="092A4FE1" w14:textId="77777777" w:rsidR="001D7D99" w:rsidRPr="002339E1" w:rsidRDefault="001D7D99" w:rsidP="00D6719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2339E1">
              <w:rPr>
                <w:rFonts w:hint="eastAsia"/>
                <w:b/>
                <w:color w:val="FFFFFF" w:themeColor="background1"/>
                <w:lang w:val="en-GB"/>
              </w:rPr>
              <w:t>必要</w:t>
            </w:r>
            <w:r w:rsidR="00D67193" w:rsidRPr="002339E1">
              <w:rPr>
                <w:rFonts w:hint="eastAsia"/>
                <w:b/>
                <w:color w:val="FFFFFF" w:themeColor="background1"/>
                <w:lang w:val="en-GB"/>
              </w:rPr>
              <w:t>？</w:t>
            </w:r>
          </w:p>
        </w:tc>
      </w:tr>
      <w:tr w:rsidR="001D7D99" w14:paraId="44897495" w14:textId="77777777" w:rsidTr="00DE12BE">
        <w:tc>
          <w:tcPr>
            <w:tcW w:w="3005" w:type="dxa"/>
          </w:tcPr>
          <w:p w14:paraId="400B4262" w14:textId="77777777" w:rsidR="001D7D99" w:rsidRDefault="00C54E5F" w:rsidP="005467B1">
            <w:pPr>
              <w:rPr>
                <w:lang w:val="en-GB"/>
              </w:rPr>
            </w:pPr>
            <w:hyperlink r:id="rId15" w:history="1">
              <w:r w:rsidR="001D7D99" w:rsidRPr="001D7D99">
                <w:rPr>
                  <w:rStyle w:val="aff5"/>
                  <w:lang w:val="en-GB"/>
                </w:rPr>
                <w:t>hy.common.base.jar</w:t>
              </w:r>
            </w:hyperlink>
          </w:p>
        </w:tc>
        <w:tc>
          <w:tcPr>
            <w:tcW w:w="3511" w:type="dxa"/>
          </w:tcPr>
          <w:p w14:paraId="0AFE82C5" w14:textId="77777777" w:rsidR="001D7D99" w:rsidRDefault="001D7D99" w:rsidP="005467B1">
            <w:pPr>
              <w:rPr>
                <w:lang w:val="en-GB"/>
              </w:rPr>
            </w:pPr>
            <w:r>
              <w:rPr>
                <w:rStyle w:val="col-11"/>
              </w:rPr>
              <w:t>基础类库</w:t>
            </w:r>
          </w:p>
        </w:tc>
        <w:tc>
          <w:tcPr>
            <w:tcW w:w="2501" w:type="dxa"/>
          </w:tcPr>
          <w:p w14:paraId="60EB78E3" w14:textId="77777777" w:rsidR="001D7D99" w:rsidRDefault="001D7D99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是</w:t>
            </w:r>
          </w:p>
        </w:tc>
      </w:tr>
      <w:tr w:rsidR="002339E1" w14:paraId="0B73ECE5" w14:textId="77777777" w:rsidTr="00DE12BE">
        <w:tc>
          <w:tcPr>
            <w:tcW w:w="3005" w:type="dxa"/>
          </w:tcPr>
          <w:p w14:paraId="684A42FB" w14:textId="77777777" w:rsidR="002339E1" w:rsidRDefault="00C54E5F" w:rsidP="005467B1">
            <w:pPr>
              <w:rPr>
                <w:lang w:val="en-GB"/>
              </w:rPr>
            </w:pPr>
            <w:hyperlink r:id="rId16" w:history="1">
              <w:r w:rsidR="002339E1" w:rsidRPr="002339E1">
                <w:rPr>
                  <w:rStyle w:val="aff5"/>
                  <w:lang w:val="en-GB"/>
                </w:rPr>
                <w:t>hy.common.file.jar</w:t>
              </w:r>
            </w:hyperlink>
          </w:p>
        </w:tc>
        <w:tc>
          <w:tcPr>
            <w:tcW w:w="3511" w:type="dxa"/>
          </w:tcPr>
          <w:p w14:paraId="03F882A2" w14:textId="77777777" w:rsidR="002339E1" w:rsidRPr="00731D20" w:rsidRDefault="00731D20" w:rsidP="005467B1">
            <w:pPr>
              <w:rPr>
                <w:rStyle w:val="col-11"/>
                <w:lang w:val="en-GB"/>
              </w:rPr>
            </w:pPr>
            <w:r>
              <w:rPr>
                <w:rStyle w:val="col-11"/>
                <w:rFonts w:hint="eastAsia"/>
              </w:rPr>
              <w:t>文件</w:t>
            </w:r>
            <w:r>
              <w:rPr>
                <w:rStyle w:val="col-11"/>
                <w:rFonts w:hint="eastAsia"/>
                <w:lang w:val="en-GB"/>
              </w:rPr>
              <w:t>类库</w:t>
            </w:r>
          </w:p>
        </w:tc>
        <w:tc>
          <w:tcPr>
            <w:tcW w:w="2501" w:type="dxa"/>
          </w:tcPr>
          <w:p w14:paraId="6FB84675" w14:textId="77777777" w:rsidR="002339E1" w:rsidRDefault="00731D20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是</w:t>
            </w:r>
          </w:p>
        </w:tc>
      </w:tr>
      <w:tr w:rsidR="00B0764C" w14:paraId="671B15DE" w14:textId="77777777" w:rsidTr="00DE12BE">
        <w:tc>
          <w:tcPr>
            <w:tcW w:w="3005" w:type="dxa"/>
          </w:tcPr>
          <w:p w14:paraId="7953C05D" w14:textId="77777777" w:rsidR="00B0764C" w:rsidRDefault="00032C72" w:rsidP="005467B1">
            <w:pPr>
              <w:rPr>
                <w:lang w:val="en-GB"/>
              </w:rPr>
            </w:pPr>
            <w:proofErr w:type="spellStart"/>
            <w:r>
              <w:rPr>
                <w:rStyle w:val="aff5"/>
              </w:rPr>
              <w:t>hy.common</w:t>
            </w:r>
            <w:proofErr w:type="spellEnd"/>
            <w:r>
              <w:rPr>
                <w:rStyle w:val="aff5"/>
              </w:rPr>
              <w:t>.</w:t>
            </w:r>
            <w:hyperlink r:id="rId17" w:history="1">
              <w:r w:rsidR="00B0764C" w:rsidRPr="00B0764C">
                <w:rPr>
                  <w:rStyle w:val="aff5"/>
                  <w:lang w:val="en-GB"/>
                </w:rPr>
                <w:t>xjava.jar</w:t>
              </w:r>
            </w:hyperlink>
          </w:p>
        </w:tc>
        <w:tc>
          <w:tcPr>
            <w:tcW w:w="3511" w:type="dxa"/>
          </w:tcPr>
          <w:p w14:paraId="1D07B250" w14:textId="77777777" w:rsidR="00B0764C" w:rsidRPr="00B0764C" w:rsidRDefault="00B0764C" w:rsidP="005467B1">
            <w:pPr>
              <w:rPr>
                <w:rStyle w:val="col-11"/>
                <w:lang w:val="en-GB"/>
              </w:rPr>
            </w:pPr>
            <w:proofErr w:type="spellStart"/>
            <w:r>
              <w:rPr>
                <w:rStyle w:val="col-11"/>
                <w:lang w:val="en-GB"/>
              </w:rPr>
              <w:t>XJava</w:t>
            </w:r>
            <w:proofErr w:type="spellEnd"/>
            <w:r>
              <w:rPr>
                <w:rStyle w:val="col-11"/>
                <w:rFonts w:hint="eastAsia"/>
                <w:lang w:val="en-GB"/>
              </w:rPr>
              <w:t>核心类库</w:t>
            </w:r>
          </w:p>
        </w:tc>
        <w:tc>
          <w:tcPr>
            <w:tcW w:w="2501" w:type="dxa"/>
          </w:tcPr>
          <w:p w14:paraId="4B506AB9" w14:textId="77777777" w:rsidR="00B0764C" w:rsidRDefault="001F6C4F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是</w:t>
            </w:r>
          </w:p>
        </w:tc>
      </w:tr>
      <w:tr w:rsidR="00283028" w14:paraId="435192A1" w14:textId="77777777" w:rsidTr="00DE12BE">
        <w:tc>
          <w:tcPr>
            <w:tcW w:w="3005" w:type="dxa"/>
          </w:tcPr>
          <w:p w14:paraId="1522DD9D" w14:textId="77777777" w:rsidR="00283028" w:rsidRDefault="00C54E5F" w:rsidP="005467B1">
            <w:pPr>
              <w:rPr>
                <w:lang w:val="en-GB"/>
              </w:rPr>
            </w:pPr>
            <w:hyperlink r:id="rId18" w:history="1">
              <w:r w:rsidR="00283028" w:rsidRPr="00283028">
                <w:rPr>
                  <w:rStyle w:val="aff5"/>
                  <w:lang w:val="en-GB"/>
                </w:rPr>
                <w:t>hy.common.db.jar</w:t>
              </w:r>
            </w:hyperlink>
          </w:p>
        </w:tc>
        <w:tc>
          <w:tcPr>
            <w:tcW w:w="3511" w:type="dxa"/>
          </w:tcPr>
          <w:p w14:paraId="759C7C17" w14:textId="77777777" w:rsidR="00283028" w:rsidRDefault="00283028" w:rsidP="005467B1">
            <w:pPr>
              <w:rPr>
                <w:rStyle w:val="col-11"/>
                <w:lang w:val="en-GB"/>
              </w:rPr>
            </w:pPr>
            <w:r>
              <w:rPr>
                <w:rStyle w:val="col-11"/>
              </w:rPr>
              <w:t>关系型数据库的操作类库</w:t>
            </w:r>
          </w:p>
        </w:tc>
        <w:tc>
          <w:tcPr>
            <w:tcW w:w="2501" w:type="dxa"/>
          </w:tcPr>
          <w:p w14:paraId="0F517711" w14:textId="77777777" w:rsidR="00283028" w:rsidRDefault="007B69A8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数据库操作必要</w:t>
            </w:r>
          </w:p>
        </w:tc>
      </w:tr>
      <w:tr w:rsidR="007B69A8" w14:paraId="779FD81D" w14:textId="77777777" w:rsidTr="00DE12BE">
        <w:tc>
          <w:tcPr>
            <w:tcW w:w="3005" w:type="dxa"/>
          </w:tcPr>
          <w:p w14:paraId="2B7300F5" w14:textId="77777777" w:rsidR="007B69A8" w:rsidRDefault="00C54E5F" w:rsidP="005467B1">
            <w:pPr>
              <w:rPr>
                <w:lang w:val="en-GB"/>
              </w:rPr>
            </w:pPr>
            <w:hyperlink r:id="rId19" w:history="1">
              <w:r w:rsidR="003A6A01" w:rsidRPr="003A6A01">
                <w:rPr>
                  <w:rStyle w:val="aff5"/>
                  <w:lang w:val="en-GB"/>
                </w:rPr>
                <w:t>hy.common.tpool.jar</w:t>
              </w:r>
            </w:hyperlink>
          </w:p>
        </w:tc>
        <w:tc>
          <w:tcPr>
            <w:tcW w:w="3511" w:type="dxa"/>
          </w:tcPr>
          <w:p w14:paraId="75F88201" w14:textId="77777777" w:rsidR="007B69A8" w:rsidRDefault="003A6A01" w:rsidP="005467B1">
            <w:pPr>
              <w:rPr>
                <w:rStyle w:val="col-11"/>
              </w:rPr>
            </w:pPr>
            <w:r>
              <w:rPr>
                <w:rStyle w:val="col-11"/>
                <w:rFonts w:hint="eastAsia"/>
              </w:rPr>
              <w:t>线程池、定时任务类库</w:t>
            </w:r>
          </w:p>
        </w:tc>
        <w:tc>
          <w:tcPr>
            <w:tcW w:w="2501" w:type="dxa"/>
          </w:tcPr>
          <w:p w14:paraId="59A059BF" w14:textId="77777777" w:rsidR="007B69A8" w:rsidRDefault="00D76AB2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XSQL</w:t>
            </w:r>
            <w:r>
              <w:rPr>
                <w:rFonts w:hint="eastAsia"/>
                <w:lang w:val="en-GB"/>
              </w:rPr>
              <w:t>组</w:t>
            </w:r>
            <w:r w:rsidR="009234A2">
              <w:rPr>
                <w:rFonts w:hint="eastAsia"/>
                <w:lang w:val="en-GB"/>
              </w:rPr>
              <w:t>功能</w:t>
            </w:r>
            <w:r>
              <w:rPr>
                <w:rFonts w:hint="eastAsia"/>
                <w:lang w:val="en-GB"/>
              </w:rPr>
              <w:t>必要</w:t>
            </w:r>
          </w:p>
        </w:tc>
      </w:tr>
      <w:tr w:rsidR="00DE12BE" w14:paraId="3180E28A" w14:textId="77777777" w:rsidTr="00DE12BE">
        <w:tc>
          <w:tcPr>
            <w:tcW w:w="3005" w:type="dxa"/>
          </w:tcPr>
          <w:p w14:paraId="4A32C7AC" w14:textId="77777777" w:rsidR="00DE12BE" w:rsidRDefault="00C54E5F" w:rsidP="005467B1">
            <w:pPr>
              <w:rPr>
                <w:lang w:val="en-GB"/>
              </w:rPr>
            </w:pPr>
            <w:hyperlink r:id="rId20" w:history="1">
              <w:r w:rsidR="00DE12BE" w:rsidRPr="00DE12BE">
                <w:rPr>
                  <w:rStyle w:val="aff5"/>
                  <w:lang w:val="en-GB"/>
                </w:rPr>
                <w:t>hy.common.net.jar</w:t>
              </w:r>
            </w:hyperlink>
          </w:p>
        </w:tc>
        <w:tc>
          <w:tcPr>
            <w:tcW w:w="3511" w:type="dxa"/>
          </w:tcPr>
          <w:p w14:paraId="1922E422" w14:textId="77777777" w:rsidR="00DE12BE" w:rsidRDefault="00DE12BE" w:rsidP="005467B1">
            <w:pPr>
              <w:rPr>
                <w:rStyle w:val="col-11"/>
              </w:rPr>
            </w:pPr>
            <w:r>
              <w:rPr>
                <w:rStyle w:val="col-11"/>
                <w:rFonts w:hint="eastAsia"/>
              </w:rPr>
              <w:t>云通讯类库</w:t>
            </w:r>
          </w:p>
        </w:tc>
        <w:tc>
          <w:tcPr>
            <w:tcW w:w="2501" w:type="dxa"/>
          </w:tcPr>
          <w:p w14:paraId="6A96AD3D" w14:textId="77777777" w:rsidR="00DE12BE" w:rsidRDefault="00DE12BE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集群管理、云计算必要</w:t>
            </w:r>
          </w:p>
        </w:tc>
      </w:tr>
      <w:tr w:rsidR="004434E0" w14:paraId="3DC66486" w14:textId="77777777" w:rsidTr="00DE12BE">
        <w:tc>
          <w:tcPr>
            <w:tcW w:w="3005" w:type="dxa"/>
          </w:tcPr>
          <w:p w14:paraId="387F98C2" w14:textId="77777777" w:rsidR="004434E0" w:rsidRDefault="00C54E5F" w:rsidP="005467B1">
            <w:pPr>
              <w:rPr>
                <w:lang w:val="en-GB"/>
              </w:rPr>
            </w:pPr>
            <w:hyperlink r:id="rId21" w:history="1">
              <w:r w:rsidR="004434E0" w:rsidRPr="00AB50ED">
                <w:rPr>
                  <w:rStyle w:val="aff5"/>
                  <w:lang w:val="en-GB"/>
                </w:rPr>
                <w:t>f</w:t>
              </w:r>
              <w:r w:rsidR="004434E0" w:rsidRPr="00AB50ED">
                <w:rPr>
                  <w:rStyle w:val="aff5"/>
                  <w:rFonts w:hint="eastAsia"/>
                  <w:lang w:val="en-GB"/>
                </w:rPr>
                <w:t>el</w:t>
              </w:r>
              <w:r w:rsidR="004434E0" w:rsidRPr="00AB50ED">
                <w:rPr>
                  <w:rStyle w:val="aff5"/>
                  <w:lang w:val="en-GB"/>
                </w:rPr>
                <w:t>.jar</w:t>
              </w:r>
            </w:hyperlink>
          </w:p>
        </w:tc>
        <w:tc>
          <w:tcPr>
            <w:tcW w:w="3511" w:type="dxa"/>
          </w:tcPr>
          <w:p w14:paraId="12140F0A" w14:textId="77777777" w:rsidR="004434E0" w:rsidRDefault="004434E0" w:rsidP="005467B1">
            <w:pPr>
              <w:rPr>
                <w:rStyle w:val="col-11"/>
              </w:rPr>
            </w:pPr>
            <w:r w:rsidRPr="004434E0">
              <w:rPr>
                <w:rStyle w:val="col-11"/>
                <w:rFonts w:hint="eastAsia"/>
              </w:rPr>
              <w:t>轻量高效的表达式计算引擎</w:t>
            </w:r>
          </w:p>
        </w:tc>
        <w:tc>
          <w:tcPr>
            <w:tcW w:w="2501" w:type="dxa"/>
          </w:tcPr>
          <w:p w14:paraId="2691ADD4" w14:textId="77777777" w:rsidR="004434E0" w:rsidRDefault="004434E0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数据库操作必要</w:t>
            </w:r>
          </w:p>
        </w:tc>
      </w:tr>
      <w:tr w:rsidR="00AB50ED" w14:paraId="2C5F183D" w14:textId="77777777" w:rsidTr="00DE12BE">
        <w:tc>
          <w:tcPr>
            <w:tcW w:w="3005" w:type="dxa"/>
          </w:tcPr>
          <w:p w14:paraId="7F0B3F98" w14:textId="77777777" w:rsidR="00AB50ED" w:rsidRDefault="00C54E5F" w:rsidP="005467B1">
            <w:pPr>
              <w:rPr>
                <w:lang w:val="en-GB"/>
              </w:rPr>
            </w:pPr>
            <w:hyperlink r:id="rId22" w:history="1">
              <w:r w:rsidR="00D14449" w:rsidRPr="00D14449">
                <w:rPr>
                  <w:rStyle w:val="aff5"/>
                  <w:lang w:val="en-GB"/>
                </w:rPr>
                <w:t>json-smart.jar</w:t>
              </w:r>
            </w:hyperlink>
          </w:p>
        </w:tc>
        <w:tc>
          <w:tcPr>
            <w:tcW w:w="3511" w:type="dxa"/>
          </w:tcPr>
          <w:p w14:paraId="6D939F08" w14:textId="77777777" w:rsidR="00AB50ED" w:rsidRPr="004434E0" w:rsidRDefault="00D14449" w:rsidP="00D14449">
            <w:pPr>
              <w:rPr>
                <w:rStyle w:val="col-11"/>
              </w:rPr>
            </w:pPr>
            <w:r w:rsidRPr="00D14449">
              <w:rPr>
                <w:rStyle w:val="col-11"/>
                <w:lang w:val="en-GB"/>
              </w:rPr>
              <w:t>高性能的</w:t>
            </w:r>
            <w:r w:rsidRPr="00D14449">
              <w:rPr>
                <w:rStyle w:val="col-11"/>
                <w:lang w:val="en-GB"/>
              </w:rPr>
              <w:t>Json</w:t>
            </w:r>
            <w:r w:rsidRPr="00D14449">
              <w:rPr>
                <w:rStyle w:val="col-11"/>
                <w:lang w:val="en-GB"/>
              </w:rPr>
              <w:t>类库</w:t>
            </w:r>
          </w:p>
        </w:tc>
        <w:tc>
          <w:tcPr>
            <w:tcW w:w="2501" w:type="dxa"/>
          </w:tcPr>
          <w:p w14:paraId="5348D6A3" w14:textId="77777777" w:rsidR="00AB50ED" w:rsidRDefault="00D14449" w:rsidP="00D67193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是</w:t>
            </w:r>
          </w:p>
        </w:tc>
      </w:tr>
    </w:tbl>
    <w:p w14:paraId="57319AA6" w14:textId="77777777" w:rsidR="001D7D99" w:rsidRDefault="001D7D99" w:rsidP="005467B1">
      <w:pPr>
        <w:rPr>
          <w:lang w:val="en-GB"/>
        </w:rPr>
      </w:pPr>
    </w:p>
    <w:p w14:paraId="2506BEE1" w14:textId="77777777" w:rsidR="00EF6DD1" w:rsidRPr="004C61E0" w:rsidRDefault="00EF6DD1" w:rsidP="005467B1">
      <w:pPr>
        <w:rPr>
          <w:lang w:val="en-GB"/>
        </w:rPr>
      </w:pPr>
      <w:r>
        <w:rPr>
          <w:rFonts w:hint="eastAsia"/>
          <w:lang w:val="en-GB"/>
        </w:rPr>
        <w:t>其它相关包的依赖可在相关开源项目中找到。</w:t>
      </w:r>
    </w:p>
    <w:p w14:paraId="0ED578C9" w14:textId="77777777" w:rsidR="005704B0" w:rsidRPr="005D5A8F" w:rsidRDefault="005D5A8F" w:rsidP="005467B1">
      <w:pPr>
        <w:rPr>
          <w:lang w:val="en-GB"/>
        </w:rPr>
      </w:pPr>
      <w:r>
        <w:rPr>
          <w:rFonts w:hint="eastAsia"/>
        </w:rPr>
        <w:t>将所需的</w:t>
      </w:r>
      <w:r>
        <w:rPr>
          <w:lang w:val="en-GB"/>
        </w:rPr>
        <w:t>jar</w:t>
      </w:r>
      <w:r>
        <w:rPr>
          <w:rFonts w:hint="eastAsia"/>
          <w:lang w:val="en-GB"/>
        </w:rPr>
        <w:t>包放在工程的</w:t>
      </w:r>
      <w:r>
        <w:rPr>
          <w:lang w:val="en-GB"/>
        </w:rPr>
        <w:t>lib</w:t>
      </w:r>
      <w:r>
        <w:rPr>
          <w:rFonts w:hint="eastAsia"/>
          <w:lang w:val="en-GB"/>
        </w:rPr>
        <w:t>目录下，或者创建</w:t>
      </w:r>
      <w:r w:rsidR="007D4420">
        <w:rPr>
          <w:rFonts w:hint="eastAsia"/>
          <w:lang w:val="en-GB"/>
        </w:rPr>
        <w:t>路径</w:t>
      </w:r>
      <w:r>
        <w:rPr>
          <w:rFonts w:hint="eastAsia"/>
          <w:lang w:val="en-GB"/>
        </w:rPr>
        <w:t>引用方式</w:t>
      </w:r>
      <w:r w:rsidR="00620D7F">
        <w:rPr>
          <w:rFonts w:hint="eastAsia"/>
          <w:lang w:val="en-GB"/>
        </w:rPr>
        <w:t>引入到项目中</w:t>
      </w:r>
      <w:r>
        <w:rPr>
          <w:rFonts w:hint="eastAsia"/>
          <w:lang w:val="en-GB"/>
        </w:rPr>
        <w:t>。</w:t>
      </w:r>
    </w:p>
    <w:p w14:paraId="2E876F97" w14:textId="77777777" w:rsidR="00621EF6" w:rsidRDefault="00621EF6" w:rsidP="005467B1"/>
    <w:p w14:paraId="1CD0D304" w14:textId="77777777" w:rsidR="00CF2A79" w:rsidRDefault="00CF2A79" w:rsidP="005467B1"/>
    <w:p w14:paraId="123C0E28" w14:textId="77777777" w:rsidR="00611FC4" w:rsidRPr="00611FC4" w:rsidRDefault="00611FC4" w:rsidP="005467B1"/>
    <w:p w14:paraId="24F7D5DF" w14:textId="77777777" w:rsidR="005734AA" w:rsidRPr="005467B1" w:rsidRDefault="005734AA" w:rsidP="005734AA">
      <w:pPr>
        <w:pStyle w:val="1"/>
        <w:rPr>
          <w:lang w:val="en-GB"/>
        </w:rPr>
      </w:pPr>
      <w:bookmarkStart w:id="2" w:name="_Toc514423163"/>
      <w:r>
        <w:t>步骤</w:t>
      </w:r>
      <w:r w:rsidR="0063596B">
        <w:t>3</w:t>
      </w:r>
      <w:r>
        <w:rPr>
          <w:rFonts w:hint="eastAsia"/>
          <w:lang w:val="en-GB"/>
        </w:rPr>
        <w:t>：</w:t>
      </w:r>
      <w:r w:rsidR="004169CD">
        <w:rPr>
          <w:rFonts w:hint="eastAsia"/>
          <w:lang w:val="en-GB"/>
        </w:rPr>
        <w:t>添加</w:t>
      </w:r>
      <w:r w:rsidR="00EA5391">
        <w:rPr>
          <w:rFonts w:hint="eastAsia"/>
          <w:lang w:val="en-GB"/>
        </w:rPr>
        <w:t>Xml</w:t>
      </w:r>
      <w:r w:rsidR="004169CD">
        <w:rPr>
          <w:rFonts w:hint="eastAsia"/>
          <w:lang w:val="en-GB"/>
        </w:rPr>
        <w:t>配置文件</w:t>
      </w:r>
      <w:bookmarkEnd w:id="2"/>
    </w:p>
    <w:p w14:paraId="52D48E79" w14:textId="77777777" w:rsidR="005467B1" w:rsidRDefault="00EF1DAE" w:rsidP="005467B1">
      <w:pPr>
        <w:rPr>
          <w:lang w:val="en-GB"/>
        </w:rPr>
      </w:pPr>
      <w:r>
        <w:rPr>
          <w:rFonts w:hint="eastAsia"/>
          <w:lang w:val="en-GB"/>
        </w:rPr>
        <w:t>在</w:t>
      </w:r>
      <w:r w:rsidRPr="00795587">
        <w:rPr>
          <w:b/>
          <w:highlight w:val="green"/>
          <w:lang w:val="en-GB"/>
        </w:rPr>
        <w:t>WEB-INF</w:t>
      </w:r>
      <w:r w:rsidRPr="00795587">
        <w:rPr>
          <w:rFonts w:hint="eastAsia"/>
          <w:b/>
          <w:highlight w:val="green"/>
          <w:lang w:val="en-GB"/>
        </w:rPr>
        <w:t>目录下</w:t>
      </w:r>
      <w:r>
        <w:rPr>
          <w:rFonts w:hint="eastAsia"/>
          <w:lang w:val="en-GB"/>
        </w:rPr>
        <w:t>添加如下</w:t>
      </w:r>
      <w:r w:rsidR="00B30D93"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配置文件</w:t>
      </w:r>
      <w:r w:rsidR="004D1193">
        <w:rPr>
          <w:rFonts w:hint="eastAsia"/>
          <w:lang w:val="en-GB"/>
        </w:rPr>
        <w:t>，配置文件名称可变，并不是</w:t>
      </w:r>
      <w:r w:rsidR="000D1C01">
        <w:rPr>
          <w:rFonts w:hint="eastAsia"/>
          <w:lang w:val="en-GB"/>
        </w:rPr>
        <w:t>内</w:t>
      </w:r>
      <w:r w:rsidR="004D1193">
        <w:rPr>
          <w:rFonts w:hint="eastAsia"/>
          <w:lang w:val="en-GB"/>
        </w:rPr>
        <w:t>定的</w:t>
      </w:r>
      <w:r>
        <w:rPr>
          <w:rFonts w:hint="eastAsia"/>
          <w:lang w:val="en-GB"/>
        </w:rPr>
        <w:t>。</w:t>
      </w:r>
      <w:r w:rsidR="00DB2677">
        <w:rPr>
          <w:rFonts w:hint="eastAsia"/>
          <w:lang w:val="en-GB"/>
        </w:rPr>
        <w:t>列表</w:t>
      </w:r>
      <w:r w:rsidR="00B30D93">
        <w:rPr>
          <w:rFonts w:hint="eastAsia"/>
          <w:lang w:val="en-GB"/>
        </w:rPr>
        <w:t>中的</w:t>
      </w:r>
      <w:r w:rsidR="00B30D93">
        <w:rPr>
          <w:rFonts w:hint="eastAsia"/>
          <w:lang w:val="en-GB"/>
        </w:rPr>
        <w:t>XML</w:t>
      </w:r>
      <w:r w:rsidR="00B30D93">
        <w:rPr>
          <w:rFonts w:hint="eastAsia"/>
          <w:lang w:val="en-GB"/>
        </w:rPr>
        <w:t>配置</w:t>
      </w:r>
      <w:r w:rsidR="00DB2677">
        <w:rPr>
          <w:rFonts w:hint="eastAsia"/>
          <w:lang w:val="en-GB"/>
        </w:rPr>
        <w:t>是参考样例，</w:t>
      </w:r>
      <w:r w:rsidR="00174174">
        <w:rPr>
          <w:rFonts w:hint="eastAsia"/>
          <w:lang w:val="en-GB"/>
        </w:rPr>
        <w:t>具体</w:t>
      </w:r>
      <w:r w:rsidR="00DB2677">
        <w:rPr>
          <w:rFonts w:hint="eastAsia"/>
          <w:lang w:val="en-GB"/>
        </w:rPr>
        <w:t>工程应按自身情况</w:t>
      </w:r>
      <w:r w:rsidR="00945081">
        <w:rPr>
          <w:rFonts w:hint="eastAsia"/>
          <w:lang w:val="en-GB"/>
        </w:rPr>
        <w:t>制</w:t>
      </w:r>
      <w:r w:rsidR="00DB2677">
        <w:rPr>
          <w:rFonts w:hint="eastAsia"/>
          <w:lang w:val="en-GB"/>
        </w:rPr>
        <w:t>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2076"/>
      </w:tblGrid>
      <w:tr w:rsidR="00A05C62" w:rsidRPr="002339E1" w14:paraId="52E3F08C" w14:textId="77777777" w:rsidTr="00AA6AC8">
        <w:tc>
          <w:tcPr>
            <w:tcW w:w="2405" w:type="dxa"/>
            <w:shd w:val="clear" w:color="auto" w:fill="5DC7F8" w:themeFill="text2" w:themeFillTint="99"/>
          </w:tcPr>
          <w:p w14:paraId="3F6A9638" w14:textId="77777777" w:rsidR="00A05C62" w:rsidRPr="002339E1" w:rsidRDefault="00A05C62" w:rsidP="007B10D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2339E1">
              <w:rPr>
                <w:rFonts w:hint="eastAsia"/>
                <w:b/>
                <w:color w:val="FFFFFF" w:themeColor="background1"/>
                <w:lang w:val="en-GB"/>
              </w:rPr>
              <w:t>名称</w:t>
            </w:r>
          </w:p>
        </w:tc>
        <w:tc>
          <w:tcPr>
            <w:tcW w:w="4536" w:type="dxa"/>
            <w:shd w:val="clear" w:color="auto" w:fill="5DC7F8" w:themeFill="text2" w:themeFillTint="99"/>
          </w:tcPr>
          <w:p w14:paraId="7711A926" w14:textId="77777777" w:rsidR="00A05C62" w:rsidRPr="002339E1" w:rsidRDefault="00A05C62" w:rsidP="007B10D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2339E1">
              <w:rPr>
                <w:rFonts w:hint="eastAsia"/>
                <w:b/>
                <w:color w:val="FFFFFF" w:themeColor="background1"/>
                <w:lang w:val="en-GB"/>
              </w:rPr>
              <w:t>用途说明</w:t>
            </w:r>
          </w:p>
        </w:tc>
        <w:tc>
          <w:tcPr>
            <w:tcW w:w="2076" w:type="dxa"/>
            <w:shd w:val="clear" w:color="auto" w:fill="5DC7F8" w:themeFill="text2" w:themeFillTint="99"/>
          </w:tcPr>
          <w:p w14:paraId="7B930997" w14:textId="77777777" w:rsidR="00A05C62" w:rsidRPr="002339E1" w:rsidRDefault="00A05C62" w:rsidP="007B10D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2339E1">
              <w:rPr>
                <w:rFonts w:hint="eastAsia"/>
                <w:b/>
                <w:color w:val="FFFFFF" w:themeColor="background1"/>
                <w:lang w:val="en-GB"/>
              </w:rPr>
              <w:t>必要？</w:t>
            </w:r>
          </w:p>
        </w:tc>
      </w:tr>
      <w:tr w:rsidR="00A05C62" w14:paraId="529541CE" w14:textId="77777777" w:rsidTr="00AA6AC8">
        <w:tc>
          <w:tcPr>
            <w:tcW w:w="2405" w:type="dxa"/>
          </w:tcPr>
          <w:p w14:paraId="0D900D18" w14:textId="77777777" w:rsidR="00A05C62" w:rsidRDefault="00C54E5F" w:rsidP="00A05C62">
            <w:pPr>
              <w:rPr>
                <w:lang w:val="en-GB"/>
              </w:rPr>
            </w:pPr>
            <w:hyperlink r:id="rId23" w:history="1">
              <w:r w:rsidR="00A05C62" w:rsidRPr="00DB2677">
                <w:rPr>
                  <w:rStyle w:val="aff5"/>
                  <w:lang w:val="en-GB"/>
                </w:rPr>
                <w:t>sys.Config.xml</w:t>
              </w:r>
            </w:hyperlink>
          </w:p>
        </w:tc>
        <w:tc>
          <w:tcPr>
            <w:tcW w:w="4536" w:type="dxa"/>
          </w:tcPr>
          <w:p w14:paraId="6A530A36" w14:textId="77777777" w:rsidR="00A05C62" w:rsidRPr="0013389C" w:rsidRDefault="0013389C" w:rsidP="007B10DD">
            <w:pPr>
              <w:rPr>
                <w:lang w:val="en-GB"/>
              </w:rPr>
            </w:pPr>
            <w:r>
              <w:rPr>
                <w:rStyle w:val="col-11"/>
              </w:rPr>
              <w:t>整个工程的配置参数。用户自行定义</w:t>
            </w:r>
            <w:r>
              <w:rPr>
                <w:rStyle w:val="col-11"/>
                <w:rFonts w:hint="eastAsia"/>
                <w:lang w:val="en-GB"/>
              </w:rPr>
              <w:t>的。</w:t>
            </w:r>
          </w:p>
        </w:tc>
        <w:tc>
          <w:tcPr>
            <w:tcW w:w="2076" w:type="dxa"/>
          </w:tcPr>
          <w:p w14:paraId="0EBBB82D" w14:textId="77777777" w:rsidR="00A05C62" w:rsidRDefault="0013389C" w:rsidP="007B10D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否</w:t>
            </w:r>
          </w:p>
        </w:tc>
      </w:tr>
      <w:tr w:rsidR="00A05C62" w14:paraId="438F747A" w14:textId="77777777" w:rsidTr="00AA6AC8">
        <w:tc>
          <w:tcPr>
            <w:tcW w:w="2405" w:type="dxa"/>
          </w:tcPr>
          <w:p w14:paraId="430A632A" w14:textId="77777777" w:rsidR="00A05C62" w:rsidRDefault="00C54E5F" w:rsidP="007B10DD">
            <w:pPr>
              <w:rPr>
                <w:lang w:val="en-GB"/>
              </w:rPr>
            </w:pPr>
            <w:hyperlink r:id="rId24" w:history="1">
              <w:r w:rsidR="00A05C62" w:rsidRPr="00DB2677">
                <w:rPr>
                  <w:rStyle w:val="aff5"/>
                  <w:lang w:val="en-GB"/>
                </w:rPr>
                <w:t>startup.Config.xml</w:t>
              </w:r>
            </w:hyperlink>
          </w:p>
        </w:tc>
        <w:tc>
          <w:tcPr>
            <w:tcW w:w="4536" w:type="dxa"/>
          </w:tcPr>
          <w:p w14:paraId="008B083F" w14:textId="77777777" w:rsidR="00A05C62" w:rsidRPr="0013389C" w:rsidRDefault="0013389C" w:rsidP="007B10DD">
            <w:pPr>
              <w:rPr>
                <w:rStyle w:val="col-11"/>
                <w:lang w:val="en-GB"/>
              </w:rPr>
            </w:pPr>
            <w:r>
              <w:rPr>
                <w:rStyle w:val="col-11"/>
                <w:rFonts w:hint="eastAsia"/>
              </w:rPr>
              <w:t>启动加载</w:t>
            </w:r>
            <w:r>
              <w:rPr>
                <w:rStyle w:val="col-11"/>
                <w:rFonts w:hint="eastAsia"/>
              </w:rPr>
              <w:t>XML</w:t>
            </w:r>
            <w:r>
              <w:rPr>
                <w:rStyle w:val="col-11"/>
                <w:rFonts w:hint="eastAsia"/>
              </w:rPr>
              <w:t>列表的配置。</w:t>
            </w:r>
          </w:p>
        </w:tc>
        <w:tc>
          <w:tcPr>
            <w:tcW w:w="2076" w:type="dxa"/>
          </w:tcPr>
          <w:p w14:paraId="70C7FF06" w14:textId="77777777" w:rsidR="00A05C62" w:rsidRDefault="00A05C62" w:rsidP="007B10D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是</w:t>
            </w:r>
          </w:p>
        </w:tc>
      </w:tr>
      <w:tr w:rsidR="00A05C62" w14:paraId="58A76CFB" w14:textId="77777777" w:rsidTr="00AA6AC8">
        <w:tc>
          <w:tcPr>
            <w:tcW w:w="2405" w:type="dxa"/>
          </w:tcPr>
          <w:p w14:paraId="717455E4" w14:textId="77777777" w:rsidR="00A05C62" w:rsidRDefault="00C54E5F" w:rsidP="007B10DD">
            <w:pPr>
              <w:rPr>
                <w:lang w:val="en-GB"/>
              </w:rPr>
            </w:pPr>
            <w:hyperlink r:id="rId25" w:history="1">
              <w:r w:rsidR="00137C47" w:rsidRPr="00026404">
                <w:rPr>
                  <w:rStyle w:val="aff5"/>
                  <w:lang w:val="en-GB"/>
                </w:rPr>
                <w:t>sys.DB.Config.xml</w:t>
              </w:r>
            </w:hyperlink>
          </w:p>
        </w:tc>
        <w:tc>
          <w:tcPr>
            <w:tcW w:w="4536" w:type="dxa"/>
          </w:tcPr>
          <w:p w14:paraId="17100969" w14:textId="77777777" w:rsidR="00A05C62" w:rsidRPr="00B0764C" w:rsidRDefault="00350779" w:rsidP="007B10DD">
            <w:pPr>
              <w:rPr>
                <w:rStyle w:val="col-11"/>
                <w:lang w:val="en-GB"/>
              </w:rPr>
            </w:pPr>
            <w:r>
              <w:rPr>
                <w:rStyle w:val="col-11"/>
                <w:lang w:val="en-GB"/>
              </w:rPr>
              <w:t>数据库连接池配置</w:t>
            </w:r>
            <w:r w:rsidR="009A012C">
              <w:rPr>
                <w:rStyle w:val="col-11"/>
                <w:rFonts w:hint="eastAsia"/>
                <w:lang w:val="en-GB"/>
              </w:rPr>
              <w:t>。</w:t>
            </w:r>
          </w:p>
        </w:tc>
        <w:tc>
          <w:tcPr>
            <w:tcW w:w="2076" w:type="dxa"/>
          </w:tcPr>
          <w:p w14:paraId="5D45C51A" w14:textId="77777777" w:rsidR="00A05C62" w:rsidRDefault="00350779" w:rsidP="007B10D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数据库操作必要</w:t>
            </w:r>
          </w:p>
        </w:tc>
      </w:tr>
      <w:tr w:rsidR="00A05C62" w14:paraId="427C6F9F" w14:textId="77777777" w:rsidTr="00AA6AC8">
        <w:tc>
          <w:tcPr>
            <w:tcW w:w="2405" w:type="dxa"/>
          </w:tcPr>
          <w:p w14:paraId="2A0CC0A9" w14:textId="77777777" w:rsidR="00A05C62" w:rsidRDefault="00C54E5F" w:rsidP="007B10DD">
            <w:pPr>
              <w:rPr>
                <w:lang w:val="en-GB"/>
              </w:rPr>
            </w:pPr>
            <w:hyperlink r:id="rId26" w:history="1">
              <w:r w:rsidR="00137C47" w:rsidRPr="00026404">
                <w:rPr>
                  <w:rStyle w:val="aff5"/>
                  <w:lang w:val="en-GB"/>
                </w:rPr>
                <w:t>job.Config.xml</w:t>
              </w:r>
            </w:hyperlink>
          </w:p>
        </w:tc>
        <w:tc>
          <w:tcPr>
            <w:tcW w:w="4536" w:type="dxa"/>
          </w:tcPr>
          <w:p w14:paraId="4647E750" w14:textId="77777777" w:rsidR="00A05C62" w:rsidRPr="009A012C" w:rsidRDefault="00792421" w:rsidP="007B10DD">
            <w:pPr>
              <w:rPr>
                <w:rStyle w:val="col-11"/>
                <w:lang w:val="en-GB"/>
              </w:rPr>
            </w:pPr>
            <w:r>
              <w:rPr>
                <w:rStyle w:val="col-11"/>
              </w:rPr>
              <w:t>定时任务配置</w:t>
            </w:r>
            <w:r w:rsidR="009A012C">
              <w:rPr>
                <w:rStyle w:val="col-11"/>
              </w:rPr>
              <w:t>。</w:t>
            </w:r>
          </w:p>
        </w:tc>
        <w:tc>
          <w:tcPr>
            <w:tcW w:w="2076" w:type="dxa"/>
          </w:tcPr>
          <w:p w14:paraId="4F81D2AF" w14:textId="77777777" w:rsidR="00A05C62" w:rsidRDefault="00792421" w:rsidP="007B10D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否</w:t>
            </w:r>
          </w:p>
        </w:tc>
      </w:tr>
    </w:tbl>
    <w:p w14:paraId="3AD2FDC1" w14:textId="77777777" w:rsidR="007202C3" w:rsidRPr="007202C3" w:rsidRDefault="007202C3" w:rsidP="005467B1">
      <w:pPr>
        <w:rPr>
          <w:lang w:val="en-GB"/>
        </w:rPr>
      </w:pPr>
    </w:p>
    <w:p w14:paraId="4B5DAA88" w14:textId="77777777" w:rsidR="005734AA" w:rsidRDefault="005734AA" w:rsidP="005467B1"/>
    <w:p w14:paraId="6363FFF1" w14:textId="77777777" w:rsidR="00125C80" w:rsidRDefault="00125C80" w:rsidP="005467B1"/>
    <w:p w14:paraId="0E5EA6E8" w14:textId="77777777" w:rsidR="005734AA" w:rsidRDefault="005734AA" w:rsidP="005467B1"/>
    <w:p w14:paraId="6035CA67" w14:textId="77777777" w:rsidR="005734AA" w:rsidRPr="005467B1" w:rsidRDefault="005734AA" w:rsidP="005734AA">
      <w:pPr>
        <w:pStyle w:val="1"/>
        <w:rPr>
          <w:lang w:val="en-GB"/>
        </w:rPr>
      </w:pPr>
      <w:bookmarkStart w:id="3" w:name="_Toc514423164"/>
      <w:r>
        <w:t>步骤</w:t>
      </w:r>
      <w:r w:rsidR="0063596B">
        <w:t>4</w:t>
      </w:r>
      <w:r>
        <w:rPr>
          <w:rFonts w:hint="eastAsia"/>
          <w:lang w:val="en-GB"/>
        </w:rPr>
        <w:t>：</w:t>
      </w:r>
      <w:r w:rsidR="00037AC4">
        <w:rPr>
          <w:rFonts w:hint="eastAsia"/>
          <w:lang w:val="en-GB"/>
        </w:rPr>
        <w:t>添加</w:t>
      </w:r>
      <w:r w:rsidR="00037AC4">
        <w:rPr>
          <w:rFonts w:hint="eastAsia"/>
          <w:lang w:val="en-GB"/>
        </w:rPr>
        <w:t>Js</w:t>
      </w:r>
      <w:r w:rsidR="00037AC4">
        <w:rPr>
          <w:rFonts w:hint="eastAsia"/>
          <w:lang w:val="en-GB"/>
        </w:rPr>
        <w:t>类库</w:t>
      </w:r>
      <w:r w:rsidR="00D70974">
        <w:rPr>
          <w:rFonts w:hint="eastAsia"/>
          <w:lang w:val="en-GB"/>
        </w:rPr>
        <w:t>（管理、部署、监控、分析</w:t>
      </w:r>
      <w:r w:rsidR="00E57A67">
        <w:rPr>
          <w:rFonts w:hint="eastAsia"/>
          <w:lang w:val="en-GB"/>
        </w:rPr>
        <w:t>时可选</w:t>
      </w:r>
      <w:r w:rsidR="00D70974">
        <w:rPr>
          <w:rFonts w:hint="eastAsia"/>
          <w:lang w:val="en-GB"/>
        </w:rPr>
        <w:t>）</w:t>
      </w:r>
      <w:bookmarkEnd w:id="3"/>
    </w:p>
    <w:p w14:paraId="0AA2AD22" w14:textId="02EBB514" w:rsidR="005734AA" w:rsidRDefault="00190B70" w:rsidP="005467B1">
      <w:pPr>
        <w:rPr>
          <w:lang w:val="en-GB"/>
        </w:rPr>
      </w:pPr>
      <w:r>
        <w:rPr>
          <w:rFonts w:hint="eastAsia"/>
          <w:lang w:val="en-GB"/>
        </w:rPr>
        <w:t>在</w:t>
      </w:r>
      <w:r w:rsidRPr="00795587">
        <w:rPr>
          <w:b/>
          <w:highlight w:val="green"/>
          <w:lang w:val="en-GB"/>
        </w:rPr>
        <w:t>WEB-INF</w:t>
      </w:r>
      <w:r w:rsidRPr="00795587">
        <w:rPr>
          <w:rFonts w:hint="eastAsia"/>
          <w:b/>
          <w:highlight w:val="green"/>
          <w:lang w:val="en-GB"/>
        </w:rPr>
        <w:t>目录下</w:t>
      </w:r>
      <w:r>
        <w:rPr>
          <w:rFonts w:hint="eastAsia"/>
          <w:lang w:val="en-GB"/>
        </w:rPr>
        <w:t>添加如下</w:t>
      </w:r>
      <w:r w:rsidRPr="003F3992">
        <w:rPr>
          <w:rFonts w:hint="eastAsia"/>
          <w:b/>
          <w:highlight w:val="green"/>
          <w:lang w:val="en-GB"/>
        </w:rPr>
        <w:t>diff</w:t>
      </w:r>
      <w:r w:rsidRPr="003F3992">
        <w:rPr>
          <w:rFonts w:hint="eastAsia"/>
          <w:b/>
          <w:highlight w:val="green"/>
          <w:lang w:val="en-GB"/>
        </w:rPr>
        <w:t>、</w:t>
      </w:r>
      <w:proofErr w:type="spellStart"/>
      <w:r w:rsidRPr="003F3992">
        <w:rPr>
          <w:b/>
          <w:highlight w:val="green"/>
          <w:lang w:val="en-GB"/>
        </w:rPr>
        <w:t>jquery</w:t>
      </w:r>
      <w:proofErr w:type="spellEnd"/>
      <w:r w:rsidRPr="003F3992">
        <w:rPr>
          <w:rFonts w:hint="eastAsia"/>
          <w:b/>
          <w:highlight w:val="green"/>
          <w:lang w:val="en-GB"/>
        </w:rPr>
        <w:t>、</w:t>
      </w:r>
      <w:r w:rsidRPr="003F3992">
        <w:rPr>
          <w:b/>
          <w:highlight w:val="green"/>
          <w:lang w:val="en-GB"/>
        </w:rPr>
        <w:t>jsoneditor-3.1.2</w:t>
      </w:r>
      <w:r w:rsidR="00FA4B59">
        <w:rPr>
          <w:rFonts w:hint="eastAsia"/>
          <w:lang w:val="en-GB"/>
        </w:rPr>
        <w:t>等多</w:t>
      </w:r>
      <w:r>
        <w:rPr>
          <w:rFonts w:hint="eastAsia"/>
          <w:lang w:val="en-GB"/>
        </w:rPr>
        <w:t>个</w:t>
      </w:r>
      <w:r w:rsidR="00FA4B59">
        <w:rPr>
          <w:rFonts w:hint="eastAsia"/>
          <w:lang w:val="en-GB"/>
        </w:rPr>
        <w:t>资源脚本及图片</w:t>
      </w:r>
      <w:r>
        <w:rPr>
          <w:rFonts w:hint="eastAsia"/>
          <w:lang w:val="en-GB"/>
        </w:rPr>
        <w:t>，它们可在下面的地址中下载：</w:t>
      </w:r>
    </w:p>
    <w:p w14:paraId="1DD8B16B" w14:textId="77777777" w:rsidR="008B198C" w:rsidRDefault="00C54E5F" w:rsidP="005467B1">
      <w:pPr>
        <w:rPr>
          <w:lang w:val="en-GB"/>
        </w:rPr>
      </w:pPr>
      <w:hyperlink r:id="rId27" w:history="1">
        <w:r w:rsidR="00B43574" w:rsidRPr="00F70AA5">
          <w:rPr>
            <w:rStyle w:val="aff5"/>
            <w:lang w:val="en-GB"/>
          </w:rPr>
          <w:t>https://github.com/HY-ZhengWei/XJava</w:t>
        </w:r>
      </w:hyperlink>
      <w:r w:rsidR="00B43574">
        <w:rPr>
          <w:lang w:val="en-GB"/>
        </w:rPr>
        <w:t xml:space="preserve"> </w:t>
      </w:r>
    </w:p>
    <w:p w14:paraId="1D1B14F7" w14:textId="77777777" w:rsidR="008B198C" w:rsidRDefault="00C54E5F" w:rsidP="008B198C">
      <w:pPr>
        <w:rPr>
          <w:lang w:val="en-GB"/>
        </w:rPr>
      </w:pPr>
      <w:hyperlink r:id="rId28" w:history="1">
        <w:r w:rsidR="008B198C" w:rsidRPr="003D2872">
          <w:rPr>
            <w:rStyle w:val="aff5"/>
            <w:lang w:val="en-GB"/>
          </w:rPr>
          <w:t>https://gitee.com/HY-ZhengWei/XJava</w:t>
        </w:r>
      </w:hyperlink>
      <w:r w:rsidR="008B198C">
        <w:rPr>
          <w:lang w:val="en-GB"/>
        </w:rPr>
        <w:t xml:space="preserve"> </w:t>
      </w:r>
    </w:p>
    <w:p w14:paraId="32FFF8F6" w14:textId="77777777" w:rsidR="00190B70" w:rsidRDefault="00190B70" w:rsidP="005467B1">
      <w:pPr>
        <w:rPr>
          <w:lang w:val="en-GB"/>
        </w:rPr>
      </w:pPr>
      <w:r>
        <w:rPr>
          <w:noProof/>
        </w:rPr>
        <w:drawing>
          <wp:inline distT="0" distB="0" distL="0" distR="0" wp14:anchorId="47869337" wp14:editId="10CA7C33">
            <wp:extent cx="5732145" cy="3237230"/>
            <wp:effectExtent l="0" t="0" r="190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B5CF" w14:textId="77777777" w:rsidR="00123B27" w:rsidRDefault="00123B27" w:rsidP="005467B1">
      <w:pPr>
        <w:rPr>
          <w:lang w:val="en-GB"/>
        </w:rPr>
      </w:pPr>
    </w:p>
    <w:p w14:paraId="669181C4" w14:textId="77777777" w:rsidR="0063077D" w:rsidRDefault="00D50411" w:rsidP="005467B1">
      <w:pPr>
        <w:rPr>
          <w:lang w:val="en-GB"/>
        </w:rPr>
      </w:pPr>
      <w:r>
        <w:rPr>
          <w:rFonts w:hint="eastAsia"/>
          <w:lang w:val="en-GB"/>
        </w:rPr>
        <w:t>添加上面三个</w:t>
      </w:r>
      <w:proofErr w:type="spellStart"/>
      <w:r>
        <w:rPr>
          <w:rFonts w:hint="eastAsia"/>
          <w:lang w:val="en-GB"/>
        </w:rPr>
        <w:t>Js</w:t>
      </w:r>
      <w:proofErr w:type="spellEnd"/>
      <w:r>
        <w:rPr>
          <w:rFonts w:hint="eastAsia"/>
          <w:lang w:val="en-GB"/>
        </w:rPr>
        <w:t>类库后，</w:t>
      </w:r>
      <w:proofErr w:type="spellStart"/>
      <w:r>
        <w:rPr>
          <w:rFonts w:hint="eastAsia"/>
          <w:lang w:val="en-GB"/>
        </w:rPr>
        <w:t>XJava</w:t>
      </w:r>
      <w:proofErr w:type="spellEnd"/>
      <w:r>
        <w:rPr>
          <w:rFonts w:hint="eastAsia"/>
          <w:lang w:val="en-GB"/>
        </w:rPr>
        <w:t>构架下的</w:t>
      </w:r>
      <w:r>
        <w:rPr>
          <w:rFonts w:hint="eastAsia"/>
          <w:lang w:val="en-GB"/>
        </w:rPr>
        <w:t>W</w:t>
      </w:r>
      <w:r>
        <w:rPr>
          <w:lang w:val="en-GB"/>
        </w:rPr>
        <w:t>e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服务将</w:t>
      </w:r>
      <w:r w:rsidR="0063077D">
        <w:rPr>
          <w:rFonts w:hint="eastAsia"/>
          <w:lang w:val="en-GB"/>
        </w:rPr>
        <w:t>有能力启动如下功能：</w:t>
      </w:r>
    </w:p>
    <w:p w14:paraId="772C258D" w14:textId="77777777" w:rsidR="0063077D" w:rsidRDefault="001A367C" w:rsidP="0063077D">
      <w:pPr>
        <w:pStyle w:val="aff6"/>
        <w:numPr>
          <w:ilvl w:val="0"/>
          <w:numId w:val="20"/>
        </w:numPr>
        <w:ind w:firstLineChars="0"/>
        <w:rPr>
          <w:lang w:val="en-GB"/>
        </w:rPr>
      </w:pPr>
      <w:r>
        <w:rPr>
          <w:rFonts w:hint="eastAsia"/>
          <w:lang w:val="en-GB"/>
        </w:rPr>
        <w:t>X</w:t>
      </w:r>
      <w:r>
        <w:rPr>
          <w:lang w:val="en-GB"/>
        </w:rPr>
        <w:t>ML</w:t>
      </w:r>
      <w:r>
        <w:rPr>
          <w:rFonts w:hint="eastAsia"/>
          <w:lang w:val="en-GB"/>
        </w:rPr>
        <w:t>配置热加载</w:t>
      </w:r>
      <w:r w:rsidR="00D50411" w:rsidRPr="0063077D">
        <w:rPr>
          <w:rFonts w:hint="eastAsia"/>
          <w:lang w:val="en-GB"/>
        </w:rPr>
        <w:t>、</w:t>
      </w:r>
    </w:p>
    <w:p w14:paraId="73A97AE5" w14:textId="77777777" w:rsidR="001A367C" w:rsidRDefault="001A367C" w:rsidP="0063077D">
      <w:pPr>
        <w:pStyle w:val="aff6"/>
        <w:numPr>
          <w:ilvl w:val="0"/>
          <w:numId w:val="20"/>
        </w:numPr>
        <w:ind w:firstLineChars="0"/>
        <w:rPr>
          <w:lang w:val="en-GB"/>
        </w:rPr>
      </w:pPr>
      <w:r>
        <w:rPr>
          <w:rFonts w:hint="eastAsia"/>
          <w:lang w:val="en-GB"/>
        </w:rPr>
        <w:t>重建数据库对象、</w:t>
      </w:r>
    </w:p>
    <w:p w14:paraId="47DC99F4" w14:textId="77777777" w:rsidR="0063077D" w:rsidRDefault="00D50411" w:rsidP="0063077D">
      <w:pPr>
        <w:pStyle w:val="aff6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t>集群部署、</w:t>
      </w:r>
    </w:p>
    <w:p w14:paraId="750AFBBB" w14:textId="77777777" w:rsidR="0063077D" w:rsidRDefault="00D50411" w:rsidP="0063077D">
      <w:pPr>
        <w:pStyle w:val="aff6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t>XSQL</w:t>
      </w:r>
      <w:r w:rsidRPr="0063077D">
        <w:rPr>
          <w:rFonts w:hint="eastAsia"/>
          <w:lang w:val="en-GB"/>
        </w:rPr>
        <w:t>运行监控</w:t>
      </w:r>
      <w:r w:rsidR="00796D3A">
        <w:rPr>
          <w:rFonts w:hint="eastAsia"/>
          <w:lang w:val="en-GB"/>
        </w:rPr>
        <w:t>（包括异常</w:t>
      </w:r>
      <w:r w:rsidR="00796D3A">
        <w:rPr>
          <w:rFonts w:hint="eastAsia"/>
          <w:lang w:val="en-GB"/>
        </w:rPr>
        <w:t>SQL</w:t>
      </w:r>
      <w:r w:rsidR="00796D3A">
        <w:rPr>
          <w:rFonts w:hint="eastAsia"/>
          <w:lang w:val="en-GB"/>
        </w:rPr>
        <w:t>）</w:t>
      </w:r>
      <w:r w:rsidRPr="0063077D">
        <w:rPr>
          <w:rFonts w:hint="eastAsia"/>
          <w:lang w:val="en-GB"/>
        </w:rPr>
        <w:t>、</w:t>
      </w:r>
    </w:p>
    <w:p w14:paraId="416829D2" w14:textId="77777777" w:rsidR="0063077D" w:rsidRDefault="00D50411" w:rsidP="0063077D">
      <w:pPr>
        <w:pStyle w:val="aff6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t>多线程运行监控、</w:t>
      </w:r>
    </w:p>
    <w:p w14:paraId="541944EA" w14:textId="77777777" w:rsidR="0063077D" w:rsidRDefault="00D50411" w:rsidP="0063077D">
      <w:pPr>
        <w:pStyle w:val="aff6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t>主机服务</w:t>
      </w:r>
      <w:r w:rsidRPr="0063077D">
        <w:rPr>
          <w:rFonts w:hint="eastAsia"/>
          <w:lang w:val="en-GB"/>
        </w:rPr>
        <w:t>CPU</w:t>
      </w:r>
      <w:r w:rsidRPr="0063077D">
        <w:rPr>
          <w:rFonts w:hint="eastAsia"/>
          <w:lang w:val="en-GB"/>
        </w:rPr>
        <w:t>、内存监控、</w:t>
      </w:r>
    </w:p>
    <w:p w14:paraId="6875A6DD" w14:textId="77777777" w:rsidR="0063077D" w:rsidRDefault="00D50411" w:rsidP="0063077D">
      <w:pPr>
        <w:pStyle w:val="aff6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t>定时任务监控、</w:t>
      </w:r>
    </w:p>
    <w:p w14:paraId="048F4EAC" w14:textId="77777777" w:rsidR="0063077D" w:rsidRDefault="00D50411" w:rsidP="0063077D">
      <w:pPr>
        <w:pStyle w:val="aff6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rFonts w:hint="eastAsia"/>
          <w:lang w:val="en-GB"/>
        </w:rPr>
        <w:lastRenderedPageBreak/>
        <w:t>数据库连接池组控制、</w:t>
      </w:r>
    </w:p>
    <w:p w14:paraId="08C9BC8F" w14:textId="77777777" w:rsidR="0063077D" w:rsidRDefault="00D50411" w:rsidP="0063077D">
      <w:pPr>
        <w:pStyle w:val="aff6"/>
        <w:numPr>
          <w:ilvl w:val="0"/>
          <w:numId w:val="20"/>
        </w:numPr>
        <w:ind w:firstLineChars="0"/>
        <w:rPr>
          <w:lang w:val="en-GB"/>
        </w:rPr>
      </w:pPr>
      <w:proofErr w:type="spellStart"/>
      <w:r w:rsidRPr="0063077D">
        <w:rPr>
          <w:rFonts w:hint="eastAsia"/>
          <w:lang w:val="en-GB"/>
        </w:rPr>
        <w:t>XJava</w:t>
      </w:r>
      <w:proofErr w:type="spellEnd"/>
      <w:r w:rsidRPr="0063077D">
        <w:rPr>
          <w:rFonts w:hint="eastAsia"/>
          <w:lang w:val="en-GB"/>
        </w:rPr>
        <w:t>对象及缓存数据分析、</w:t>
      </w:r>
    </w:p>
    <w:p w14:paraId="3E536389" w14:textId="77777777" w:rsidR="00D50411" w:rsidRDefault="00D50411" w:rsidP="0063077D">
      <w:pPr>
        <w:pStyle w:val="aff6"/>
        <w:numPr>
          <w:ilvl w:val="0"/>
          <w:numId w:val="20"/>
        </w:numPr>
        <w:ind w:firstLineChars="0"/>
        <w:rPr>
          <w:lang w:val="en-GB"/>
        </w:rPr>
      </w:pPr>
      <w:r w:rsidRPr="0063077D">
        <w:rPr>
          <w:lang w:val="en-GB"/>
        </w:rPr>
        <w:t>Web</w:t>
      </w:r>
      <w:r w:rsidRPr="0063077D">
        <w:rPr>
          <w:rFonts w:hint="eastAsia"/>
          <w:lang w:val="en-GB"/>
        </w:rPr>
        <w:t>资源管理器</w:t>
      </w:r>
      <w:r w:rsidR="0063077D">
        <w:rPr>
          <w:rFonts w:hint="eastAsia"/>
          <w:lang w:val="en-GB"/>
        </w:rPr>
        <w:t>。</w:t>
      </w:r>
    </w:p>
    <w:p w14:paraId="201E5158" w14:textId="77777777" w:rsidR="0063077D" w:rsidRPr="0063077D" w:rsidRDefault="00EE59CF" w:rsidP="0063077D">
      <w:pPr>
        <w:rPr>
          <w:lang w:val="en-GB"/>
        </w:rPr>
      </w:pPr>
      <w:r>
        <w:rPr>
          <w:rFonts w:hint="eastAsia"/>
          <w:lang w:val="en-GB"/>
        </w:rPr>
        <w:t>上面功能</w:t>
      </w:r>
      <w:r w:rsidR="0063077D" w:rsidRPr="0063077D">
        <w:rPr>
          <w:rFonts w:hint="eastAsia"/>
          <w:lang w:val="en-GB"/>
        </w:rPr>
        <w:t>将依赖</w:t>
      </w:r>
      <w:proofErr w:type="spellStart"/>
      <w:r w:rsidR="0063077D" w:rsidRPr="0063077D">
        <w:rPr>
          <w:rFonts w:hint="eastAsia"/>
          <w:lang w:val="en-GB"/>
        </w:rPr>
        <w:t>Js</w:t>
      </w:r>
      <w:proofErr w:type="spellEnd"/>
      <w:r w:rsidR="0063077D" w:rsidRPr="0063077D">
        <w:rPr>
          <w:rFonts w:hint="eastAsia"/>
          <w:lang w:val="en-GB"/>
        </w:rPr>
        <w:t>类库。</w:t>
      </w:r>
    </w:p>
    <w:p w14:paraId="462356E3" w14:textId="77777777" w:rsidR="00230B58" w:rsidRDefault="002F0D9A" w:rsidP="005467B1">
      <w:pPr>
        <w:rPr>
          <w:lang w:val="en-GB"/>
        </w:rPr>
      </w:pPr>
      <w:r>
        <w:rPr>
          <w:rFonts w:hint="eastAsia"/>
          <w:lang w:val="en-GB"/>
        </w:rPr>
        <w:t>配置成功后可通过地址</w:t>
      </w:r>
      <w:r>
        <w:rPr>
          <w:rFonts w:hint="eastAsia"/>
          <w:lang w:val="en-GB"/>
        </w:rPr>
        <w:t xml:space="preserve"> </w:t>
      </w:r>
      <w:hyperlink r:id="rId30" w:history="1">
        <w:r w:rsidRPr="002F0D9A">
          <w:rPr>
            <w:highlight w:val="green"/>
            <w:lang w:val="en-GB"/>
          </w:rPr>
          <w:t>http://IP</w:t>
        </w:r>
        <w:r w:rsidRPr="002F0D9A">
          <w:rPr>
            <w:rFonts w:hint="eastAsia"/>
            <w:highlight w:val="green"/>
            <w:lang w:val="en-GB"/>
          </w:rPr>
          <w:t>:</w:t>
        </w:r>
        <w:r w:rsidRPr="002F0D9A">
          <w:rPr>
            <w:rFonts w:hint="eastAsia"/>
            <w:highlight w:val="green"/>
            <w:lang w:val="en-GB"/>
          </w:rPr>
          <w:t>端口</w:t>
        </w:r>
        <w:r w:rsidRPr="002F0D9A">
          <w:rPr>
            <w:highlight w:val="green"/>
            <w:lang w:val="en-GB"/>
          </w:rPr>
          <w:t>/Web</w:t>
        </w:r>
      </w:hyperlink>
      <w:r w:rsidRPr="002F0D9A">
        <w:rPr>
          <w:rFonts w:hint="eastAsia"/>
          <w:highlight w:val="green"/>
          <w:lang w:val="en-GB"/>
        </w:rPr>
        <w:t>服务名称</w:t>
      </w:r>
      <w:r w:rsidRPr="002F0D9A">
        <w:rPr>
          <w:highlight w:val="green"/>
          <w:lang w:val="en-GB"/>
        </w:rPr>
        <w:t>/analyses</w:t>
      </w:r>
      <w:r>
        <w:rPr>
          <w:rFonts w:hint="eastAsia"/>
          <w:lang w:val="en-GB"/>
        </w:rPr>
        <w:t>打开管理页面。步骤</w:t>
      </w:r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>还没有配置完成呢。</w:t>
      </w:r>
    </w:p>
    <w:p w14:paraId="54C92BF7" w14:textId="77777777" w:rsidR="005B6D24" w:rsidRPr="001A367C" w:rsidRDefault="005B6D24" w:rsidP="005467B1">
      <w:pPr>
        <w:rPr>
          <w:lang w:val="en-GB"/>
        </w:rPr>
      </w:pPr>
      <w:r>
        <w:rPr>
          <w:noProof/>
        </w:rPr>
        <w:drawing>
          <wp:inline distT="0" distB="0" distL="0" distR="0" wp14:anchorId="430B747D" wp14:editId="2980AF96">
            <wp:extent cx="5732145" cy="3999865"/>
            <wp:effectExtent l="0" t="0" r="190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72FB" w14:textId="77777777" w:rsidR="00702A60" w:rsidRDefault="00702A60" w:rsidP="005467B1">
      <w:pPr>
        <w:rPr>
          <w:lang w:val="en-GB"/>
        </w:rPr>
      </w:pPr>
    </w:p>
    <w:p w14:paraId="0D4FCF45" w14:textId="77777777" w:rsidR="005B6D24" w:rsidRDefault="005B6D24" w:rsidP="005467B1">
      <w:pPr>
        <w:rPr>
          <w:lang w:val="en-GB"/>
        </w:rPr>
      </w:pPr>
    </w:p>
    <w:p w14:paraId="49CF3380" w14:textId="77777777" w:rsidR="00230B58" w:rsidRDefault="00230B58" w:rsidP="005467B1">
      <w:pPr>
        <w:rPr>
          <w:lang w:val="en-GB"/>
        </w:rPr>
      </w:pPr>
    </w:p>
    <w:p w14:paraId="2CF7A080" w14:textId="77777777" w:rsidR="00230B58" w:rsidRPr="005467B1" w:rsidRDefault="00230B58" w:rsidP="00230B58">
      <w:pPr>
        <w:pStyle w:val="1"/>
        <w:rPr>
          <w:lang w:val="en-GB"/>
        </w:rPr>
      </w:pPr>
      <w:bookmarkStart w:id="4" w:name="_Toc514423165"/>
      <w:r>
        <w:t>步骤</w:t>
      </w:r>
      <w:r>
        <w:t>5</w:t>
      </w:r>
      <w:r>
        <w:rPr>
          <w:rFonts w:hint="eastAsia"/>
          <w:lang w:val="en-GB"/>
        </w:rPr>
        <w:t>：</w:t>
      </w:r>
      <w:r w:rsidR="00182FAF">
        <w:rPr>
          <w:rFonts w:hint="eastAsia"/>
          <w:lang w:val="en-GB"/>
        </w:rPr>
        <w:t>添加初始化</w:t>
      </w:r>
      <w:r w:rsidR="00182FAF">
        <w:rPr>
          <w:lang w:val="en-GB"/>
        </w:rPr>
        <w:t>L</w:t>
      </w:r>
      <w:r w:rsidR="00182FAF" w:rsidRPr="00182FAF">
        <w:rPr>
          <w:lang w:val="en-GB"/>
        </w:rPr>
        <w:t>istener</w:t>
      </w:r>
      <w:r w:rsidR="00682F51">
        <w:rPr>
          <w:lang w:val="en-GB"/>
        </w:rPr>
        <w:t>类</w:t>
      </w:r>
      <w:bookmarkEnd w:id="4"/>
    </w:p>
    <w:p w14:paraId="32D510AA" w14:textId="77777777" w:rsidR="00230B58" w:rsidRDefault="00682F51" w:rsidP="005467B1">
      <w:pPr>
        <w:rPr>
          <w:lang w:val="en-GB"/>
        </w:rPr>
      </w:pPr>
      <w:r>
        <w:rPr>
          <w:lang w:val="en-GB"/>
        </w:rPr>
        <w:t>在项目合适</w:t>
      </w:r>
      <w:r>
        <w:rPr>
          <w:rFonts w:hint="eastAsia"/>
          <w:lang w:val="en-GB"/>
        </w:rPr>
        <w:t>的包中添加</w:t>
      </w:r>
      <w:hyperlink r:id="rId32" w:history="1">
        <w:r w:rsidRPr="00452A41">
          <w:rPr>
            <w:rStyle w:val="aff5"/>
            <w:lang w:val="en-GB"/>
          </w:rPr>
          <w:t>InitConfig.jara</w:t>
        </w:r>
      </w:hyperlink>
      <w:r>
        <w:rPr>
          <w:rFonts w:hint="eastAsia"/>
          <w:lang w:val="en-GB"/>
        </w:rPr>
        <w:t>类，它的名称可变，不是内定的。</w:t>
      </w:r>
      <w:r w:rsidR="008639D6">
        <w:rPr>
          <w:rFonts w:hint="eastAsia"/>
          <w:lang w:val="en-GB"/>
        </w:rPr>
        <w:t>用于</w:t>
      </w:r>
      <w:r w:rsidR="008639D6">
        <w:rPr>
          <w:rFonts w:hint="eastAsia"/>
          <w:lang w:val="en-GB"/>
        </w:rPr>
        <w:t>Web</w:t>
      </w:r>
      <w:r w:rsidR="008639D6">
        <w:rPr>
          <w:rFonts w:hint="eastAsia"/>
          <w:lang w:val="en-GB"/>
        </w:rPr>
        <w:t>项目启动时初始所有</w:t>
      </w:r>
      <w:r w:rsidR="008639D6">
        <w:rPr>
          <w:rFonts w:hint="eastAsia"/>
          <w:lang w:val="en-GB"/>
        </w:rPr>
        <w:t>XML</w:t>
      </w:r>
      <w:r w:rsidR="008639D6">
        <w:rPr>
          <w:rFonts w:hint="eastAsia"/>
          <w:lang w:val="en-GB"/>
        </w:rPr>
        <w:t>配置</w:t>
      </w:r>
      <w:r w:rsidR="002D32C4">
        <w:rPr>
          <w:rFonts w:hint="eastAsia"/>
          <w:lang w:val="en-GB"/>
        </w:rPr>
        <w:t>，构建</w:t>
      </w:r>
      <w:proofErr w:type="spellStart"/>
      <w:r w:rsidR="002D32C4">
        <w:rPr>
          <w:rFonts w:hint="eastAsia"/>
          <w:lang w:val="en-GB"/>
        </w:rPr>
        <w:t>XJava</w:t>
      </w:r>
      <w:proofErr w:type="spellEnd"/>
      <w:r w:rsidR="002D32C4">
        <w:rPr>
          <w:rFonts w:hint="eastAsia"/>
          <w:lang w:val="en-GB"/>
        </w:rPr>
        <w:t>对象池</w:t>
      </w:r>
      <w:r w:rsidR="00BC662E">
        <w:rPr>
          <w:rFonts w:hint="eastAsia"/>
          <w:lang w:val="en-GB"/>
        </w:rPr>
        <w:t>、数据库连接池等</w:t>
      </w:r>
      <w:r w:rsidR="008639D6">
        <w:rPr>
          <w:rFonts w:hint="eastAsia"/>
          <w:lang w:val="en-GB"/>
        </w:rPr>
        <w:t>。</w:t>
      </w:r>
    </w:p>
    <w:p w14:paraId="32ED0C25" w14:textId="77777777" w:rsidR="00452A41" w:rsidRDefault="00452A41" w:rsidP="005467B1">
      <w:pPr>
        <w:rPr>
          <w:lang w:val="en-GB"/>
        </w:rPr>
      </w:pPr>
    </w:p>
    <w:p w14:paraId="4AF7BEBC" w14:textId="77777777" w:rsidR="00452A41" w:rsidRPr="00230B58" w:rsidRDefault="00452A41" w:rsidP="005467B1">
      <w:pPr>
        <w:rPr>
          <w:lang w:val="en-GB"/>
        </w:rPr>
      </w:pPr>
      <w:r>
        <w:rPr>
          <w:rFonts w:hint="eastAsia"/>
          <w:lang w:val="en-GB"/>
        </w:rPr>
        <w:t>点击</w:t>
      </w:r>
      <w:r w:rsidR="000B32CA">
        <w:fldChar w:fldCharType="begin"/>
      </w:r>
      <w:r w:rsidR="000B32CA">
        <w:instrText xml:space="preserve"> HYPERLINK "https://github.com/HY-ZhengWei/XFlowWeb/blob/master/src/org/hy/xflow/web/config/InitConfig.java" </w:instrText>
      </w:r>
      <w:r w:rsidR="000B32CA">
        <w:fldChar w:fldCharType="separate"/>
      </w:r>
      <w:r w:rsidRPr="00BB4708">
        <w:rPr>
          <w:rStyle w:val="aff5"/>
          <w:lang w:val="en-GB"/>
        </w:rPr>
        <w:t>InitConfig.java</w:t>
      </w:r>
      <w:r w:rsidR="000B32CA">
        <w:rPr>
          <w:rStyle w:val="aff5"/>
          <w:lang w:val="en-GB"/>
        </w:rPr>
        <w:fldChar w:fldCharType="end"/>
      </w:r>
      <w:r>
        <w:rPr>
          <w:rFonts w:hint="eastAsia"/>
          <w:lang w:val="en-GB"/>
        </w:rPr>
        <w:t>类名称下载</w:t>
      </w:r>
      <w:r w:rsidR="007D4F18">
        <w:rPr>
          <w:rFonts w:hint="eastAsia"/>
          <w:lang w:val="en-GB"/>
        </w:rPr>
        <w:t>。</w:t>
      </w:r>
      <w:r>
        <w:rPr>
          <w:rFonts w:hint="eastAsia"/>
          <w:lang w:val="en-GB"/>
        </w:rPr>
        <w:t>其</w:t>
      </w:r>
      <w:r w:rsidR="007D4F18">
        <w:rPr>
          <w:rFonts w:hint="eastAsia"/>
          <w:lang w:val="en-GB"/>
        </w:rPr>
        <w:t>Java</w:t>
      </w:r>
      <w:r w:rsidR="007D4F18">
        <w:rPr>
          <w:rFonts w:hint="eastAsia"/>
          <w:lang w:val="en-GB"/>
        </w:rPr>
        <w:t>代码</w:t>
      </w:r>
      <w:r>
        <w:rPr>
          <w:rFonts w:hint="eastAsia"/>
          <w:lang w:val="en-GB"/>
        </w:rPr>
        <w:t>可自行调整</w:t>
      </w:r>
      <w:r w:rsidR="000D4D02">
        <w:rPr>
          <w:rFonts w:hint="eastAsia"/>
          <w:lang w:val="en-GB"/>
        </w:rPr>
        <w:t>，此处只是参考样例</w:t>
      </w:r>
      <w:r>
        <w:rPr>
          <w:rFonts w:hint="eastAsia"/>
          <w:lang w:val="en-GB"/>
        </w:rPr>
        <w:t>。</w:t>
      </w:r>
    </w:p>
    <w:p w14:paraId="1D5CFD3A" w14:textId="77777777" w:rsidR="00EE3BCB" w:rsidRDefault="00EE3BCB" w:rsidP="005467B1">
      <w:pPr>
        <w:rPr>
          <w:lang w:val="en-GB"/>
        </w:rPr>
      </w:pPr>
    </w:p>
    <w:p w14:paraId="136B6620" w14:textId="77777777" w:rsidR="0008096D" w:rsidRPr="000D4D02" w:rsidRDefault="0008096D" w:rsidP="005467B1">
      <w:pPr>
        <w:rPr>
          <w:lang w:val="en-GB"/>
        </w:rPr>
      </w:pPr>
    </w:p>
    <w:p w14:paraId="1A399B1D" w14:textId="77777777" w:rsidR="005734AA" w:rsidRDefault="005734AA" w:rsidP="005467B1">
      <w:pPr>
        <w:rPr>
          <w:lang w:val="en-GB"/>
        </w:rPr>
      </w:pPr>
    </w:p>
    <w:p w14:paraId="2F0077EF" w14:textId="77777777" w:rsidR="005734AA" w:rsidRPr="005467B1" w:rsidRDefault="005734AA" w:rsidP="005734AA">
      <w:pPr>
        <w:pStyle w:val="1"/>
        <w:rPr>
          <w:lang w:val="en-GB"/>
        </w:rPr>
      </w:pPr>
      <w:bookmarkStart w:id="5" w:name="_Toc514423166"/>
      <w:r>
        <w:t>步骤</w:t>
      </w:r>
      <w:r w:rsidR="00230B58">
        <w:t>6</w:t>
      </w:r>
      <w:r>
        <w:rPr>
          <w:rFonts w:hint="eastAsia"/>
          <w:lang w:val="en-GB"/>
        </w:rPr>
        <w:t>：</w:t>
      </w:r>
      <w:r w:rsidR="00D849AE">
        <w:rPr>
          <w:rFonts w:hint="eastAsia"/>
          <w:lang w:val="en-GB"/>
        </w:rPr>
        <w:t>添加</w:t>
      </w:r>
      <w:r w:rsidR="00D849AE">
        <w:rPr>
          <w:lang w:val="en-GB"/>
        </w:rPr>
        <w:t>Web.xml</w:t>
      </w:r>
      <w:r w:rsidR="00030C90">
        <w:rPr>
          <w:rFonts w:hint="eastAsia"/>
          <w:lang w:val="en-GB"/>
        </w:rPr>
        <w:t>启动</w:t>
      </w:r>
      <w:r w:rsidR="00D849AE">
        <w:rPr>
          <w:rFonts w:hint="eastAsia"/>
          <w:lang w:val="en-GB"/>
        </w:rPr>
        <w:t>配置</w:t>
      </w:r>
      <w:bookmarkEnd w:id="5"/>
    </w:p>
    <w:p w14:paraId="4005E1D8" w14:textId="77777777" w:rsidR="005861A4" w:rsidRDefault="007B530A" w:rsidP="005467B1">
      <w:pPr>
        <w:rPr>
          <w:lang w:val="en-GB"/>
        </w:rPr>
      </w:pPr>
      <w:r>
        <w:rPr>
          <w:rFonts w:hint="eastAsia"/>
          <w:lang w:val="en-GB"/>
        </w:rPr>
        <w:t>在</w:t>
      </w:r>
      <w:r>
        <w:rPr>
          <w:lang w:val="en-GB"/>
        </w:rPr>
        <w:t>WEB-INF/web.xml</w:t>
      </w:r>
      <w:r>
        <w:rPr>
          <w:rFonts w:hint="eastAsia"/>
          <w:lang w:val="en-GB"/>
        </w:rPr>
        <w:t>中添加如下内容。</w:t>
      </w:r>
    </w:p>
    <w:p w14:paraId="3CB5E307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系统初始化信息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D348EE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&lt;listener&gt;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A18D94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&lt;listener-class&gt;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步骤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5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中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InitConfig</w:t>
      </w:r>
      <w:proofErr w:type="spellEnd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包路径。如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org.hy.InitConfig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&lt;/listener-class&gt;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C14CAA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&lt;/listener&gt;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71729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304E0B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EE726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AppBaseServlet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6646B1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org.hy.common.xml.plugins.AppBaseServlet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B2BC62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F1CB67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14F30E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AppBaseServlet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BD223F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url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/app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url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D7B3A3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134BA8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A4A44E5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41EF5E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AnalysesServlet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88AB62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org.hy.common.xml.plugins.analyse.AnalysesServlet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3BE52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922F5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F02AC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AnalysesServlet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A64905" w14:textId="23DC7708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url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/analyses</w:t>
      </w:r>
      <w:r w:rsidR="00B839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/*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url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4BF1B3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F25418" w14:textId="01765F46" w:rsidR="00830372" w:rsidRPr="009B3348" w:rsidRDefault="00830372" w:rsidP="009B334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B334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91149C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管理密码。可通过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StringHelp.md5("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密钥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" ,StringHelp.$MD5_Type_Hex)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重新生成</w:t>
      </w:r>
      <w:r w:rsidRPr="0083037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D049C3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AA944E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AnalyseObjectServlet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865B4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org.hy.common.xml.plugins.analyse.AnalyseObjectServlet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&lt;/servlet-class&gt;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327D7D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init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-param&gt;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4E8BE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&lt;param-name&gt;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&lt;/param-name&gt;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61B40A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&lt;param-value&gt;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3958D700BA10B12321294C7B314630CB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&lt;/param-value&gt;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4B681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init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-param&gt;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1A48A8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622E0C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D541B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&lt;servlet-name&gt;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AnalyseObjectServlet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&lt;/servlet-name&gt;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E0702C" w14:textId="447FE485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url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/analyses/</w:t>
      </w:r>
      <w:proofErr w:type="spellStart"/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analyseObject</w:t>
      </w:r>
      <w:proofErr w:type="spellEnd"/>
      <w:r w:rsidR="00B839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/*</w:t>
      </w: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url</w:t>
      </w:r>
      <w:proofErr w:type="spellEnd"/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-pattern&gt;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3BEBB9" w14:textId="77777777" w:rsidR="00830372" w:rsidRPr="00830372" w:rsidRDefault="00830372" w:rsidP="008303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3037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&lt;/servlet-mapping&gt;</w:t>
      </w:r>
      <w:r w:rsidRPr="0083037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CF0AB2" w14:textId="391BE0B5" w:rsidR="00830372" w:rsidRDefault="00830372" w:rsidP="005467B1">
      <w:pPr>
        <w:rPr>
          <w:lang w:val="en-GB"/>
        </w:rPr>
      </w:pPr>
    </w:p>
    <w:p w14:paraId="6C638520" w14:textId="77777777" w:rsidR="002D1FE1" w:rsidRDefault="002D1FE1" w:rsidP="005467B1">
      <w:pPr>
        <w:rPr>
          <w:lang w:val="en-GB"/>
        </w:rPr>
      </w:pPr>
      <w:r>
        <w:rPr>
          <w:lang w:val="en-GB"/>
        </w:rPr>
        <w:t xml:space="preserve">password </w:t>
      </w:r>
      <w:r>
        <w:rPr>
          <w:rFonts w:hint="eastAsia"/>
          <w:lang w:val="en-GB"/>
        </w:rPr>
        <w:t>是用于访问分析中心的密码。是通过下段代码加密生成来的。</w:t>
      </w:r>
    </w:p>
    <w:p w14:paraId="7D885FCF" w14:textId="3DC63693" w:rsidR="002D1FE1" w:rsidRPr="002D1FE1" w:rsidRDefault="002D1FE1" w:rsidP="005467B1">
      <w:r>
        <w:t xml:space="preserve"> </w:t>
      </w:r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>StringHelp.</w:t>
      </w:r>
      <w:r>
        <w:rPr>
          <w:rFonts w:ascii="Consolas" w:hAnsi="Consolas" w:cs="Consolas"/>
          <w:i/>
          <w:iCs/>
          <w:color w:val="000000"/>
          <w:sz w:val="26"/>
          <w:szCs w:val="26"/>
          <w:shd w:val="clear" w:color="auto" w:fill="E8F2FE"/>
        </w:rPr>
        <w:t>md5</w:t>
      </w:r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6"/>
          <w:szCs w:val="26"/>
          <w:shd w:val="clear" w:color="auto" w:fill="E8F2FE"/>
        </w:rPr>
        <w:t>"</w:t>
      </w:r>
      <w:r>
        <w:rPr>
          <w:rFonts w:ascii="Consolas" w:hAnsi="Consolas" w:cs="Consolas" w:hint="eastAsia"/>
          <w:color w:val="2A00FF"/>
          <w:sz w:val="26"/>
          <w:szCs w:val="26"/>
          <w:shd w:val="clear" w:color="auto" w:fill="E8F2FE"/>
        </w:rPr>
        <w:t>明文密码</w:t>
      </w:r>
      <w:r>
        <w:rPr>
          <w:rFonts w:ascii="Consolas" w:hAnsi="Consolas" w:cs="Consolas"/>
          <w:color w:val="2A00FF"/>
          <w:sz w:val="26"/>
          <w:szCs w:val="26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 xml:space="preserve"> ,StringHelp.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  <w:shd w:val="clear" w:color="auto" w:fill="E8F2FE"/>
        </w:rPr>
        <w:t>$MD5_Type_Hex</w:t>
      </w:r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>)</w:t>
      </w:r>
    </w:p>
    <w:p w14:paraId="21447238" w14:textId="77777777" w:rsidR="002D1FE1" w:rsidRDefault="002D1FE1" w:rsidP="005467B1">
      <w:pPr>
        <w:rPr>
          <w:lang w:val="en-GB"/>
        </w:rPr>
      </w:pPr>
    </w:p>
    <w:p w14:paraId="45DA3D7C" w14:textId="77777777" w:rsidR="00082768" w:rsidRDefault="00082768" w:rsidP="005467B1">
      <w:pPr>
        <w:rPr>
          <w:lang w:val="en-GB"/>
        </w:rPr>
      </w:pPr>
      <w:r>
        <w:rPr>
          <w:rFonts w:hint="eastAsia"/>
          <w:lang w:val="en-GB"/>
        </w:rPr>
        <w:t>参考样例见</w:t>
      </w:r>
    </w:p>
    <w:p w14:paraId="60758A66" w14:textId="77777777" w:rsidR="00082768" w:rsidRDefault="00C54E5F" w:rsidP="005467B1">
      <w:pPr>
        <w:rPr>
          <w:lang w:val="en-GB"/>
        </w:rPr>
      </w:pPr>
      <w:hyperlink r:id="rId33" w:history="1">
        <w:r w:rsidR="008D186F" w:rsidRPr="00F70AA5">
          <w:rPr>
            <w:rStyle w:val="aff5"/>
            <w:lang w:val="en-GB"/>
          </w:rPr>
          <w:t>https://github.com/HY-ZhengWei/XFlowWeb/blob/master/WebRoot/WEB-INF/web.xml</w:t>
        </w:r>
      </w:hyperlink>
      <w:r w:rsidR="008D186F">
        <w:rPr>
          <w:lang w:val="en-GB"/>
        </w:rPr>
        <w:t xml:space="preserve"> </w:t>
      </w:r>
    </w:p>
    <w:p w14:paraId="184B486B" w14:textId="77777777" w:rsidR="00240777" w:rsidRDefault="00240777" w:rsidP="005467B1">
      <w:pPr>
        <w:rPr>
          <w:lang w:val="en-GB"/>
        </w:rPr>
      </w:pPr>
    </w:p>
    <w:p w14:paraId="1B25F0CA" w14:textId="77777777" w:rsidR="006167D4" w:rsidRPr="006167D4" w:rsidRDefault="006167D4" w:rsidP="005467B1">
      <w:pPr>
        <w:rPr>
          <w:lang w:val="en-GB"/>
        </w:rPr>
      </w:pPr>
    </w:p>
    <w:p w14:paraId="1993268A" w14:textId="77777777" w:rsidR="00830372" w:rsidRDefault="00830372" w:rsidP="005467B1">
      <w:pPr>
        <w:rPr>
          <w:lang w:val="en-GB"/>
        </w:rPr>
      </w:pPr>
    </w:p>
    <w:p w14:paraId="3D3A359A" w14:textId="77777777" w:rsidR="009573F4" w:rsidRPr="005467B1" w:rsidRDefault="009573F4" w:rsidP="009573F4">
      <w:pPr>
        <w:pStyle w:val="1"/>
        <w:rPr>
          <w:lang w:val="en-GB"/>
        </w:rPr>
      </w:pPr>
      <w:bookmarkStart w:id="6" w:name="_Toc514423167"/>
      <w:r>
        <w:t>步骤</w:t>
      </w:r>
      <w:r w:rsidR="00947BE0">
        <w:t>7</w:t>
      </w:r>
      <w:r>
        <w:rPr>
          <w:rFonts w:hint="eastAsia"/>
          <w:lang w:val="en-GB"/>
        </w:rPr>
        <w:t>：</w:t>
      </w:r>
      <w:r w:rsidR="00947BE0">
        <w:rPr>
          <w:rFonts w:hint="eastAsia"/>
          <w:lang w:val="en-GB"/>
        </w:rPr>
        <w:t>启动验证</w:t>
      </w:r>
      <w:bookmarkEnd w:id="6"/>
    </w:p>
    <w:p w14:paraId="7D273AFF" w14:textId="77777777" w:rsidR="002E6394" w:rsidRPr="0032018E" w:rsidRDefault="0032018E" w:rsidP="0032018E">
      <w:pPr>
        <w:rPr>
          <w:lang w:val="en-GB"/>
        </w:rPr>
      </w:pPr>
      <w:r>
        <w:rPr>
          <w:rFonts w:hint="eastAsia"/>
          <w:lang w:val="en-GB"/>
        </w:rPr>
        <w:t>到此即配置完成。启动输出如下</w:t>
      </w:r>
      <w:r w:rsidR="007B10DD">
        <w:rPr>
          <w:rFonts w:hint="eastAsia"/>
          <w:lang w:val="en-GB"/>
        </w:rPr>
        <w:t>绿色文字的</w:t>
      </w:r>
      <w:r>
        <w:rPr>
          <w:rFonts w:hint="eastAsia"/>
          <w:lang w:val="en-GB"/>
        </w:rPr>
        <w:t>日志内容</w:t>
      </w:r>
      <w:r w:rsidR="00E74324">
        <w:rPr>
          <w:rFonts w:hint="eastAsia"/>
          <w:lang w:val="en-GB"/>
        </w:rPr>
        <w:t>（内容仅限参考，每个项目均不一样）</w:t>
      </w:r>
      <w:r>
        <w:rPr>
          <w:rFonts w:hint="eastAsia"/>
          <w:lang w:val="en-GB"/>
        </w:rPr>
        <w:t>，并且不报错，即为搭建</w:t>
      </w:r>
      <w:proofErr w:type="spellStart"/>
      <w:r>
        <w:rPr>
          <w:rFonts w:hint="eastAsia"/>
          <w:lang w:val="en-GB"/>
        </w:rPr>
        <w:t>XJava</w:t>
      </w:r>
      <w:proofErr w:type="spellEnd"/>
      <w:r>
        <w:rPr>
          <w:rFonts w:hint="eastAsia"/>
          <w:lang w:val="en-GB"/>
        </w:rPr>
        <w:t>架构成功。</w:t>
      </w:r>
    </w:p>
    <w:p w14:paraId="650F319C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org.apache.catalina.core.AprLifecycleListener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EF19F2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The APR based Apache Tomcat Native library which allows optimal performance in production environments was not found on the java.library.path: D:\Software\Java\jdk1.7.0_55\bin;C:\windows\Sun\Java\bin;C:\windows\system32;C:\windows;D:\Software\Java\jdk1.7.0_55\jre\bin;D:/Software/Java/jdk1.7.0_55/bin/../jre/bin/server;D:/Software/Java/jdk1.7.0_55/bin/../jre/bin;D:/Software/Java/jdk1.7.0_55/bin/../jre/lib/amd64;D:\Software\oracle\product\11.2.0\dbhome_1\bin;.;D:\Software\Java\jdk1.7.0_55\bin;C:\windows\system32;C:\windows;D:\Software\OpenSSH\bin;C:\windows\system32\wbem;D:\Software\Microsoft SQL Server Share\100\Tools\Binn\;D:\Software\Microsoft SQL Server\100\Tools\Binn\;D:\Software\Microsoft SQL Server\100\DTS\Binn\;D:\Software\Microsoft SQL Server Share\100\Tools\Binn\VSShell\Common7\IDE\;C:\Program Files (x86)\Microsoft Visual Studio 9.0\Common7\IDE\PrivateAssemblies\;D:\Software\Microsoft SQL Server Share\100\DTS\Binn\;C:\windows\system32\config\systemprofile\.dnx\bin;C:\Program Files\Microsoft DNX\Dnvm\;C:\Program Files\MIT\Kerberos\bin;D:\Software\TortoiseSVN\bin;C:\Program Files\Git\cmd;D:\apache-maven-3.3.9\bin;D:\Software\IBM\SQLLIB\BIN;D:\Software\IBM\SQLLIB\FUNCTION;D:\Software\IBM\SQLLIB\SAMPLES\REPL;;D:\Software\Docker Toolbox;D:\Software\eclipse;;.  </w:t>
      </w:r>
    </w:p>
    <w:p w14:paraId="79C31E72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org.apache.tomcat.util.digester.SetPropertiesRule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begin  </w:t>
      </w:r>
    </w:p>
    <w:p w14:paraId="4D73EAD5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警告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[SetPropertiesRule]{Server/Service/Engine/Host/Context} Setting property 'source' to 'org.eclipse.jst.jee.server:XFlowWeb' did not find a matching property.  </w:t>
      </w:r>
    </w:p>
    <w:p w14:paraId="7304CB1D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org.apache.coyote.AbstractProtocol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F0FA4B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Initializing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ProtocolHandler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["http-bio-80"]  </w:t>
      </w:r>
    </w:p>
    <w:p w14:paraId="4CBED24E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org.apache.coyote.AbstractProtocol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96E9FA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Initializing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ProtocolHandler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["ajp-bio-8009"]  </w:t>
      </w:r>
    </w:p>
    <w:p w14:paraId="6B9B0E62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org.apache.catalina.startup.Catalina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load  </w:t>
      </w:r>
    </w:p>
    <w:p w14:paraId="3683BB64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Initialization processed in 1229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ms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B8B37B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org.apache.catalina.core.StandardService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startInternal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A72D1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Starting service Catalina  </w:t>
      </w:r>
    </w:p>
    <w:p w14:paraId="3FA37C97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4:07:20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org.apache.catalina.core.StandardEngine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startInternal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EF7D53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Starting Servlet Engine: Apache Tomcat/7.0.47  </w:t>
      </w:r>
    </w:p>
    <w:p w14:paraId="67A7DC80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Loading sys.Config.xml  </w:t>
      </w:r>
    </w:p>
    <w:p w14:paraId="2DC30460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load finish.  </w:t>
      </w:r>
    </w:p>
    <w:p w14:paraId="2D8BA39A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Loading startup.Config.xml  </w:t>
      </w:r>
    </w:p>
    <w:p w14:paraId="611024C8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load finish.  </w:t>
      </w:r>
    </w:p>
    <w:p w14:paraId="436004B1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log4j:WARN No appenders could be found for logger (com.mchange.v2.log.MLog).  </w:t>
      </w:r>
    </w:p>
    <w:p w14:paraId="55A0D3B0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log4j:WARN Please initialize the log4j system properly.  </w:t>
      </w:r>
    </w:p>
    <w:p w14:paraId="15E5FB87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sys.DB.Config.xml  </w:t>
      </w:r>
    </w:p>
    <w:p w14:paraId="32EF35CC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 finish.  </w:t>
      </w:r>
    </w:p>
    <w:p w14:paraId="1DEF9F17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sys.Config.xml  </w:t>
      </w:r>
    </w:p>
    <w:p w14:paraId="0CB6EFE1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 finish.  </w:t>
      </w:r>
    </w:p>
    <w:p w14:paraId="611D38E4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startup.Config.xml  </w:t>
      </w:r>
    </w:p>
    <w:p w14:paraId="391C7ED6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 finish.  </w:t>
      </w:r>
    </w:p>
    <w:p w14:paraId="153AA2D3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dbCreate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/create.01.Common.xml  </w:t>
      </w:r>
    </w:p>
    <w:p w14:paraId="05852C48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dbCreate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/create.02.Template.xml  </w:t>
      </w:r>
    </w:p>
    <w:p w14:paraId="61007F66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dbCreate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/create.03.Flow.xml  </w:t>
      </w:r>
    </w:p>
    <w:p w14:paraId="6B246390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dbCreate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/create.03.FlowHistory.xml  </w:t>
      </w:r>
    </w:p>
    <w:p w14:paraId="6E0C80A6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/db.ActivityInfo.xml  </w:t>
      </w:r>
    </w:p>
    <w:p w14:paraId="70B04B86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/db.ActivityParticipants.xml  </w:t>
      </w:r>
    </w:p>
    <w:p w14:paraId="364E512F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/db.ActivityRoute.xml  </w:t>
      </w:r>
    </w:p>
    <w:p w14:paraId="758D5B80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/db.ActivityRouteParticipants.xml  </w:t>
      </w:r>
    </w:p>
    <w:p w14:paraId="4AFC3F20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lastRenderedPageBreak/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/db.ActivityType.xml  </w:t>
      </w:r>
    </w:p>
    <w:p w14:paraId="4A0E91C1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/db.FlowFutureOperator.xml  </w:t>
      </w:r>
    </w:p>
    <w:p w14:paraId="2BFA7EDE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/db.FlowInfo.xml  </w:t>
      </w:r>
    </w:p>
    <w:p w14:paraId="43E1D7C0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/db.FlowLastOperator.xml  </w:t>
      </w:r>
    </w:p>
    <w:p w14:paraId="4A1EB711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/db.Process.xml  </w:t>
      </w:r>
    </w:p>
    <w:p w14:paraId="1761EA9C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/db.ProcessParticipants.xml  </w:t>
      </w:r>
    </w:p>
    <w:p w14:paraId="22721793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/db.Template.xml  </w:t>
      </w:r>
    </w:p>
    <w:p w14:paraId="0DFF1F06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dbGroup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/db.FlowProcess.xml  </w:t>
      </w:r>
    </w:p>
    <w:p w14:paraId="0F55DAA3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 finish.  </w:t>
      </w:r>
    </w:p>
    <w:p w14:paraId="6BB14E31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job.Config.xml  </w:t>
      </w:r>
    </w:p>
    <w:p w14:paraId="0C11A9BC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 finish.  </w:t>
      </w:r>
    </w:p>
    <w:p w14:paraId="1CA9558F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Loading job.Config.xml  </w:t>
      </w:r>
    </w:p>
    <w:p w14:paraId="274414A2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  <w:highlight w:val="green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load finish.  </w:t>
      </w:r>
    </w:p>
    <w:p w14:paraId="79D861D7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4:07:27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org.apache.catalina.core.ApplicationContext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log  </w:t>
      </w:r>
    </w:p>
    <w:p w14:paraId="7D2E70E2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Initializing Spring root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WebApplicationContext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AD9100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4:07:27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org.apache.catalina.startup.HostConfig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deployDirectory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A0936E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Deploying web application directory D:\apache-tomcat-7.0.47\webapps\ROOT  </w:t>
      </w:r>
    </w:p>
    <w:p w14:paraId="3544A220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4:07:28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org.apache.coyote.AbstractProtocol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start  </w:t>
      </w:r>
    </w:p>
    <w:p w14:paraId="250C8430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Starting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ProtocolHandler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["http-bio-80"]  </w:t>
      </w:r>
    </w:p>
    <w:p w14:paraId="6C37E1C1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4:07:28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org.apache.coyote.AbstractProtocol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start  </w:t>
      </w:r>
    </w:p>
    <w:p w14:paraId="36DC8B6C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Starting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ProtocolHandler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["ajp-bio-8009"]  </w:t>
      </w:r>
    </w:p>
    <w:p w14:paraId="45DD6DB3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五月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18, 2018 4:07:28 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下午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org.apache.catalina.startup.Catalina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start  </w:t>
      </w:r>
    </w:p>
    <w:p w14:paraId="5AC64018" w14:textId="77777777" w:rsidR="007B10DD" w:rsidRPr="007B10DD" w:rsidRDefault="007B10DD" w:rsidP="007B10D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信息</w:t>
      </w:r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Server startup in 7257 </w:t>
      </w:r>
      <w:proofErr w:type="spellStart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ms</w:t>
      </w:r>
      <w:proofErr w:type="spellEnd"/>
      <w:r w:rsidRPr="007B10D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95D148" w14:textId="77777777" w:rsidR="0032018E" w:rsidRPr="007B10DD" w:rsidRDefault="0032018E" w:rsidP="007B10DD">
      <w:pPr>
        <w:rPr>
          <w:lang w:val="en-GB"/>
        </w:rPr>
      </w:pPr>
    </w:p>
    <w:sectPr w:rsidR="0032018E" w:rsidRPr="007B10DD" w:rsidSect="00884177">
      <w:footerReference w:type="default" r:id="rId34"/>
      <w:footerReference w:type="first" r:id="rId35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D9F6F" w14:textId="77777777" w:rsidR="00C54E5F" w:rsidRDefault="00C54E5F">
      <w:pPr>
        <w:spacing w:after="0" w:line="240" w:lineRule="auto"/>
      </w:pPr>
      <w:r>
        <w:separator/>
      </w:r>
    </w:p>
  </w:endnote>
  <w:endnote w:type="continuationSeparator" w:id="0">
    <w:p w14:paraId="04FBA4B8" w14:textId="77777777" w:rsidR="00C54E5F" w:rsidRDefault="00C54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4BF98" w14:textId="77777777" w:rsidR="007B10DD" w:rsidRDefault="007B10DD">
        <w:pPr>
          <w:pStyle w:val="aff3"/>
          <w:rPr>
            <w:noProof/>
          </w:rPr>
        </w:pPr>
      </w:p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7B10DD" w14:paraId="1F9AEEF1" w14:textId="77777777" w:rsidTr="007B10DD">
          <w:tc>
            <w:tcPr>
              <w:tcW w:w="4508" w:type="dxa"/>
            </w:tcPr>
            <w:p w14:paraId="0F672C4C" w14:textId="77777777" w:rsidR="007B10DD" w:rsidRDefault="007B10DD" w:rsidP="00884177">
              <w:pPr>
                <w:pStyle w:val="aff3"/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8B198C" w:rsidRPr="008B198C">
                <w:rPr>
                  <w:b/>
                  <w:bCs/>
                  <w:noProof/>
                  <w:lang w:val="zh-CN"/>
                </w:rPr>
                <w:t>6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8B198C" w:rsidRPr="008B198C">
                <w:rPr>
                  <w:b/>
                  <w:bCs/>
                  <w:noProof/>
                  <w:lang w:val="zh-CN"/>
                </w:rPr>
                <w:t>10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041B1FAD" w14:textId="77777777" w:rsidR="007B10DD" w:rsidRDefault="007B10DD" w:rsidP="00884177">
              <w:pPr>
                <w:pStyle w:val="aff3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f5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15CD44C8" w14:textId="77777777" w:rsidR="007B10DD" w:rsidRDefault="00C54E5F">
        <w:pPr>
          <w:pStyle w:val="aff3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9"/>
    </w:tblGrid>
    <w:tr w:rsidR="007B10DD" w14:paraId="4A08BF37" w14:textId="77777777" w:rsidTr="007B10DD">
      <w:tc>
        <w:tcPr>
          <w:tcW w:w="4508" w:type="dxa"/>
        </w:tcPr>
        <w:p w14:paraId="366A13A7" w14:textId="77777777" w:rsidR="007B10DD" w:rsidRDefault="007B10DD" w:rsidP="00884177">
          <w:pPr>
            <w:pStyle w:val="aff3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Pr="00884177">
            <w:rPr>
              <w:b/>
              <w:bCs/>
              <w:noProof/>
              <w:lang w:val="zh-CN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zh-CN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Pr="00884177">
            <w:rPr>
              <w:b/>
              <w:bCs/>
              <w:noProof/>
              <w:lang w:val="zh-CN"/>
            </w:rPr>
            <w:t>6</w:t>
          </w:r>
          <w:r>
            <w:rPr>
              <w:b/>
              <w:bCs/>
            </w:rPr>
            <w:fldChar w:fldCharType="end"/>
          </w:r>
        </w:p>
      </w:tc>
      <w:tc>
        <w:tcPr>
          <w:tcW w:w="4509" w:type="dxa"/>
        </w:tcPr>
        <w:p w14:paraId="1E80B0BB" w14:textId="77777777" w:rsidR="007B10DD" w:rsidRDefault="007B10DD" w:rsidP="00884177">
          <w:pPr>
            <w:pStyle w:val="aff3"/>
            <w:wordWrap w:val="0"/>
            <w:jc w:val="right"/>
          </w:pPr>
          <w:r>
            <w:rPr>
              <w:rFonts w:hint="eastAsia"/>
            </w:rPr>
            <w:t>源码</w:t>
          </w:r>
          <w:hyperlink r:id="rId1" w:history="1">
            <w:r w:rsidRPr="008E69C2">
              <w:rPr>
                <w:rStyle w:val="aff5"/>
              </w:rPr>
              <w:t>https://github.com/HY-ZhengWei/XJava</w:t>
            </w:r>
          </w:hyperlink>
          <w:r>
            <w:t xml:space="preserve"> </w:t>
          </w:r>
        </w:p>
      </w:tc>
    </w:tr>
  </w:tbl>
  <w:p w14:paraId="4C9C6D2F" w14:textId="77777777" w:rsidR="007B10DD" w:rsidRPr="00884177" w:rsidRDefault="007B10DD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2E574" w14:textId="77777777" w:rsidR="00C54E5F" w:rsidRDefault="00C54E5F">
      <w:pPr>
        <w:spacing w:after="0" w:line="240" w:lineRule="auto"/>
      </w:pPr>
      <w:r>
        <w:separator/>
      </w:r>
    </w:p>
  </w:footnote>
  <w:footnote w:type="continuationSeparator" w:id="0">
    <w:p w14:paraId="179ECE17" w14:textId="77777777" w:rsidR="00C54E5F" w:rsidRDefault="00C54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23CF1"/>
    <w:multiLevelType w:val="hybridMultilevel"/>
    <w:tmpl w:val="A7AC024A"/>
    <w:lvl w:ilvl="0" w:tplc="C5421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BC0AC0"/>
    <w:multiLevelType w:val="multilevel"/>
    <w:tmpl w:val="404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82268"/>
    <w:multiLevelType w:val="multilevel"/>
    <w:tmpl w:val="686EC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521FBB"/>
    <w:multiLevelType w:val="hybridMultilevel"/>
    <w:tmpl w:val="F99C9474"/>
    <w:lvl w:ilvl="0" w:tplc="2E28F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3A1AB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3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7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007"/>
    <w:rsid w:val="00011890"/>
    <w:rsid w:val="00026404"/>
    <w:rsid w:val="00030C90"/>
    <w:rsid w:val="00032C72"/>
    <w:rsid w:val="00037AC4"/>
    <w:rsid w:val="00075B00"/>
    <w:rsid w:val="0008096D"/>
    <w:rsid w:val="00082768"/>
    <w:rsid w:val="000B32CA"/>
    <w:rsid w:val="000D1C01"/>
    <w:rsid w:val="000D4D02"/>
    <w:rsid w:val="00110706"/>
    <w:rsid w:val="00123B27"/>
    <w:rsid w:val="00125C80"/>
    <w:rsid w:val="0013389C"/>
    <w:rsid w:val="00137C47"/>
    <w:rsid w:val="00174174"/>
    <w:rsid w:val="00175793"/>
    <w:rsid w:val="00182FAF"/>
    <w:rsid w:val="00183708"/>
    <w:rsid w:val="00183CAD"/>
    <w:rsid w:val="00190B70"/>
    <w:rsid w:val="00194DF6"/>
    <w:rsid w:val="001A367C"/>
    <w:rsid w:val="001B1099"/>
    <w:rsid w:val="001D7D99"/>
    <w:rsid w:val="001F6C4F"/>
    <w:rsid w:val="00203A64"/>
    <w:rsid w:val="00230B58"/>
    <w:rsid w:val="002339E1"/>
    <w:rsid w:val="00240777"/>
    <w:rsid w:val="0024554C"/>
    <w:rsid w:val="0027141A"/>
    <w:rsid w:val="00283028"/>
    <w:rsid w:val="002940A4"/>
    <w:rsid w:val="002D1FE1"/>
    <w:rsid w:val="002D32C4"/>
    <w:rsid w:val="002E6394"/>
    <w:rsid w:val="002F0D9A"/>
    <w:rsid w:val="0032018E"/>
    <w:rsid w:val="00336901"/>
    <w:rsid w:val="00350779"/>
    <w:rsid w:val="003A6A01"/>
    <w:rsid w:val="003F3992"/>
    <w:rsid w:val="004169CD"/>
    <w:rsid w:val="004434E0"/>
    <w:rsid w:val="00452A41"/>
    <w:rsid w:val="00464E28"/>
    <w:rsid w:val="004B4FA3"/>
    <w:rsid w:val="004C61E0"/>
    <w:rsid w:val="004D1193"/>
    <w:rsid w:val="004E141E"/>
    <w:rsid w:val="004E1AED"/>
    <w:rsid w:val="005467B1"/>
    <w:rsid w:val="005704B0"/>
    <w:rsid w:val="005734AA"/>
    <w:rsid w:val="005861A4"/>
    <w:rsid w:val="005B6D24"/>
    <w:rsid w:val="005C12A5"/>
    <w:rsid w:val="005C2132"/>
    <w:rsid w:val="005D5A8F"/>
    <w:rsid w:val="005E271A"/>
    <w:rsid w:val="005E5007"/>
    <w:rsid w:val="00611FC4"/>
    <w:rsid w:val="006167D4"/>
    <w:rsid w:val="00620D7F"/>
    <w:rsid w:val="00621EF6"/>
    <w:rsid w:val="0063077D"/>
    <w:rsid w:val="0063596B"/>
    <w:rsid w:val="00664F97"/>
    <w:rsid w:val="00682F51"/>
    <w:rsid w:val="00685F57"/>
    <w:rsid w:val="00697207"/>
    <w:rsid w:val="006A00A8"/>
    <w:rsid w:val="00702A60"/>
    <w:rsid w:val="00715AC1"/>
    <w:rsid w:val="007202C3"/>
    <w:rsid w:val="00731D20"/>
    <w:rsid w:val="00792421"/>
    <w:rsid w:val="00795587"/>
    <w:rsid w:val="00796D3A"/>
    <w:rsid w:val="007B10DD"/>
    <w:rsid w:val="007B4711"/>
    <w:rsid w:val="007B530A"/>
    <w:rsid w:val="007B69A8"/>
    <w:rsid w:val="007D4420"/>
    <w:rsid w:val="007D451D"/>
    <w:rsid w:val="007D4F18"/>
    <w:rsid w:val="00830372"/>
    <w:rsid w:val="008639D6"/>
    <w:rsid w:val="00884177"/>
    <w:rsid w:val="008A00B8"/>
    <w:rsid w:val="008B198C"/>
    <w:rsid w:val="008D186F"/>
    <w:rsid w:val="008F04B4"/>
    <w:rsid w:val="009234A2"/>
    <w:rsid w:val="009411ED"/>
    <w:rsid w:val="009432BF"/>
    <w:rsid w:val="00945081"/>
    <w:rsid w:val="00947BE0"/>
    <w:rsid w:val="00956A52"/>
    <w:rsid w:val="009573F4"/>
    <w:rsid w:val="009846A5"/>
    <w:rsid w:val="009A012C"/>
    <w:rsid w:val="009B3348"/>
    <w:rsid w:val="009C053A"/>
    <w:rsid w:val="00A03602"/>
    <w:rsid w:val="00A05C62"/>
    <w:rsid w:val="00A1310C"/>
    <w:rsid w:val="00A40573"/>
    <w:rsid w:val="00AA6AC8"/>
    <w:rsid w:val="00AB50ED"/>
    <w:rsid w:val="00AB550C"/>
    <w:rsid w:val="00AC6629"/>
    <w:rsid w:val="00B0121A"/>
    <w:rsid w:val="00B0764C"/>
    <w:rsid w:val="00B30D93"/>
    <w:rsid w:val="00B43574"/>
    <w:rsid w:val="00B60D08"/>
    <w:rsid w:val="00B647BB"/>
    <w:rsid w:val="00B72025"/>
    <w:rsid w:val="00B8398B"/>
    <w:rsid w:val="00BB4708"/>
    <w:rsid w:val="00BC662E"/>
    <w:rsid w:val="00BF07E7"/>
    <w:rsid w:val="00BF4657"/>
    <w:rsid w:val="00C42CBB"/>
    <w:rsid w:val="00C54E5F"/>
    <w:rsid w:val="00C91C85"/>
    <w:rsid w:val="00CC1F70"/>
    <w:rsid w:val="00CE0BCF"/>
    <w:rsid w:val="00CF2A79"/>
    <w:rsid w:val="00CF3F0E"/>
    <w:rsid w:val="00CF7933"/>
    <w:rsid w:val="00D0630C"/>
    <w:rsid w:val="00D14449"/>
    <w:rsid w:val="00D24D19"/>
    <w:rsid w:val="00D433CA"/>
    <w:rsid w:val="00D47A97"/>
    <w:rsid w:val="00D50411"/>
    <w:rsid w:val="00D67193"/>
    <w:rsid w:val="00D70974"/>
    <w:rsid w:val="00D742D1"/>
    <w:rsid w:val="00D76AB2"/>
    <w:rsid w:val="00D849AE"/>
    <w:rsid w:val="00D919FD"/>
    <w:rsid w:val="00DB212C"/>
    <w:rsid w:val="00DB2677"/>
    <w:rsid w:val="00DB5E0A"/>
    <w:rsid w:val="00DE12BE"/>
    <w:rsid w:val="00DF1DF4"/>
    <w:rsid w:val="00E57A67"/>
    <w:rsid w:val="00E74324"/>
    <w:rsid w:val="00E85CC4"/>
    <w:rsid w:val="00EA5391"/>
    <w:rsid w:val="00EB15E0"/>
    <w:rsid w:val="00EE3BCB"/>
    <w:rsid w:val="00EE59CF"/>
    <w:rsid w:val="00EE75DC"/>
    <w:rsid w:val="00EF1DAE"/>
    <w:rsid w:val="00EF6DD1"/>
    <w:rsid w:val="00F21078"/>
    <w:rsid w:val="00F63EC0"/>
    <w:rsid w:val="00FA4B59"/>
    <w:rsid w:val="00FD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5F4FC"/>
  <w15:docId w15:val="{B3B58015-B4EB-4D75-B88A-41A1179B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标题 字符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明显引用 字符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D47A9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1">
    <w:name w:val="批注文字 字符"/>
    <w:basedOn w:val="a0"/>
    <w:link w:val="af0"/>
    <w:uiPriority w:val="99"/>
    <w:semiHidden/>
    <w:rsid w:val="00D47A9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A97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D47A9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0"/>
    <w:link w:val="af4"/>
    <w:uiPriority w:val="99"/>
    <w:semiHidden/>
    <w:rsid w:val="00D47A9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7">
    <w:name w:val="尾注文本 字符"/>
    <w:basedOn w:val="a0"/>
    <w:link w:val="af6"/>
    <w:uiPriority w:val="99"/>
    <w:semiHidden/>
    <w:rsid w:val="00D47A97"/>
    <w:rPr>
      <w:szCs w:val="20"/>
    </w:rPr>
  </w:style>
  <w:style w:type="paragraph" w:styleId="af8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a">
    <w:name w:val="脚注文本 字符"/>
    <w:basedOn w:val="a0"/>
    <w:link w:val="af9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宏文本 字符"/>
    <w:basedOn w:val="a0"/>
    <w:link w:val="afb"/>
    <w:uiPriority w:val="99"/>
    <w:semiHidden/>
    <w:rsid w:val="00D47A9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e">
    <w:name w:val="纯文本 字符"/>
    <w:basedOn w:val="a0"/>
    <w:link w:val="afd"/>
    <w:uiPriority w:val="99"/>
    <w:semiHidden/>
    <w:rsid w:val="00D47A9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0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1">
    <w:name w:val="header"/>
    <w:basedOn w:val="a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页眉 字符"/>
    <w:basedOn w:val="a0"/>
    <w:link w:val="aff1"/>
    <w:uiPriority w:val="99"/>
    <w:rsid w:val="004E1AED"/>
  </w:style>
  <w:style w:type="paragraph" w:styleId="aff3">
    <w:name w:val="footer"/>
    <w:basedOn w:val="a"/>
    <w:link w:val="aff4"/>
    <w:uiPriority w:val="99"/>
    <w:unhideWhenUsed/>
    <w:rsid w:val="004E1AED"/>
    <w:pPr>
      <w:spacing w:before="0" w:after="0" w:line="240" w:lineRule="auto"/>
    </w:pPr>
  </w:style>
  <w:style w:type="character" w:customStyle="1" w:styleId="aff4">
    <w:name w:val="页脚 字符"/>
    <w:basedOn w:val="a0"/>
    <w:link w:val="aff3"/>
    <w:uiPriority w:val="99"/>
    <w:rsid w:val="004E1AED"/>
  </w:style>
  <w:style w:type="character" w:styleId="aff5">
    <w:name w:val="Hyperlink"/>
    <w:basedOn w:val="a0"/>
    <w:uiPriority w:val="99"/>
    <w:unhideWhenUsed/>
    <w:rsid w:val="007202C3"/>
    <w:rPr>
      <w:color w:val="005DBA" w:themeColor="hyperlink"/>
      <w:u w:val="single"/>
    </w:rPr>
  </w:style>
  <w:style w:type="paragraph" w:styleId="aff6">
    <w:name w:val="List Paragraph"/>
    <w:basedOn w:val="a"/>
    <w:uiPriority w:val="34"/>
    <w:unhideWhenUsed/>
    <w:qFormat/>
    <w:rsid w:val="00D433CA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7B4711"/>
    <w:pPr>
      <w:spacing w:before="0" w:after="100" w:line="259" w:lineRule="auto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7B4711"/>
    <w:pPr>
      <w:spacing w:before="0" w:after="100" w:line="259" w:lineRule="auto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7B4711"/>
    <w:pPr>
      <w:spacing w:before="0" w:after="100" w:line="259" w:lineRule="auto"/>
      <w:ind w:left="440"/>
    </w:pPr>
    <w:rPr>
      <w:rFonts w:cs="Times New Roman"/>
    </w:rPr>
  </w:style>
  <w:style w:type="character" w:customStyle="1" w:styleId="11">
    <w:name w:val="书籍标题1"/>
    <w:uiPriority w:val="33"/>
    <w:qFormat/>
    <w:rsid w:val="00884177"/>
    <w:rPr>
      <w:b/>
      <w:bCs/>
      <w:smallCaps/>
      <w:spacing w:val="5"/>
    </w:rPr>
  </w:style>
  <w:style w:type="character" w:customStyle="1" w:styleId="col-11">
    <w:name w:val="col-11"/>
    <w:basedOn w:val="a0"/>
    <w:rsid w:val="001D7D99"/>
  </w:style>
  <w:style w:type="character" w:styleId="aff7">
    <w:name w:val="Emphasis"/>
    <w:basedOn w:val="a0"/>
    <w:uiPriority w:val="20"/>
    <w:qFormat/>
    <w:rsid w:val="00D14449"/>
    <w:rPr>
      <w:i/>
      <w:iCs/>
    </w:rPr>
  </w:style>
  <w:style w:type="character" w:customStyle="1" w:styleId="comments2">
    <w:name w:val="comments2"/>
    <w:basedOn w:val="a0"/>
    <w:rsid w:val="00830372"/>
    <w:rPr>
      <w:color w:val="008200"/>
      <w:bdr w:val="none" w:sz="0" w:space="0" w:color="auto" w:frame="1"/>
    </w:rPr>
  </w:style>
  <w:style w:type="character" w:customStyle="1" w:styleId="tag2">
    <w:name w:val="tag2"/>
    <w:basedOn w:val="a0"/>
    <w:rsid w:val="00830372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830372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6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92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HY-ZhengWei/hy.common.db" TargetMode="External"/><Relationship Id="rId26" Type="http://schemas.openxmlformats.org/officeDocument/2006/relationships/hyperlink" Target="https://github.com/HY-Org/LogWeb/blob/master/WebContent/WEB-INF/job.Config.x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HY-ZhengWei/XJava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github.com/HY-ZhengWei/XJava" TargetMode="External"/><Relationship Id="rId25" Type="http://schemas.openxmlformats.org/officeDocument/2006/relationships/hyperlink" Target="https://github.com/HY-ZhengWei/XFlowWeb/blob/master/WebRoot/WEB-INF/sys.DB.Config.xml" TargetMode="External"/><Relationship Id="rId33" Type="http://schemas.openxmlformats.org/officeDocument/2006/relationships/hyperlink" Target="https://github.com/HY-ZhengWei/XFlowWeb/blob/master/WebRoot/WEB-INF/web.x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/hy.common.file" TargetMode="External"/><Relationship Id="rId20" Type="http://schemas.openxmlformats.org/officeDocument/2006/relationships/hyperlink" Target="https://github.com/HY-ZhengWei/hy.common.net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hyperlink" Target="https://github.com/HY-ZhengWei/XFlowWeb/blob/master/WebRoot/WEB-INF/startup.Config.xml" TargetMode="External"/><Relationship Id="rId32" Type="http://schemas.openxmlformats.org/officeDocument/2006/relationships/hyperlink" Target="https://github.com/HY-ZhengWei/XFlowWeb/blob/master/src/org/hy/xflow/web/config/InitConfig.java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/hy.common.base" TargetMode="External"/><Relationship Id="rId23" Type="http://schemas.openxmlformats.org/officeDocument/2006/relationships/hyperlink" Target="https://github.com/HY-ZhengWei/XFlowWeb/blob/master/WebRoot/WEB-INF/sys.Config.xml" TargetMode="External"/><Relationship Id="rId28" Type="http://schemas.openxmlformats.org/officeDocument/2006/relationships/hyperlink" Target="https://gitee.com/HY-ZhengWei/XJava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HY-ZhengWei/hy.common.tpool" TargetMode="External"/><Relationship Id="rId31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github.com/HY-ZhengWei/XJava" TargetMode="External"/><Relationship Id="rId27" Type="http://schemas.openxmlformats.org/officeDocument/2006/relationships/hyperlink" Target="https://github.com/HY-ZhengWei/XJava" TargetMode="External"/><Relationship Id="rId30" Type="http://schemas.openxmlformats.org/officeDocument/2006/relationships/hyperlink" Target="http://IP:&#31471;&#21475;/Web" TargetMode="External"/><Relationship Id="rId35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B50F2-5A9C-4773-A7A3-FEAA366C50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144</TotalTime>
  <Pages>10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ZhengWei</dc:creator>
  <cp:keywords/>
  <dc:description/>
  <cp:lastModifiedBy>HY .</cp:lastModifiedBy>
  <cp:revision>121</cp:revision>
  <dcterms:created xsi:type="dcterms:W3CDTF">2018-05-08T13:34:00Z</dcterms:created>
  <dcterms:modified xsi:type="dcterms:W3CDTF">2021-05-29T07:07:00Z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